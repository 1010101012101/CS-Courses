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B25" w:rsidRPr="009E4B25" w:rsidRDefault="009E4B25" w:rsidP="009E4B25">
      <w:pPr>
        <w:tabs>
          <w:tab w:val="center" w:pos="4680"/>
        </w:tabs>
        <w:jc w:val="center"/>
        <w:rPr>
          <w:b/>
          <w:sz w:val="24"/>
          <w:lang w:val="pt-BR"/>
        </w:rPr>
      </w:pPr>
      <w:r w:rsidRPr="009E4B25">
        <w:rPr>
          <w:b/>
          <w:sz w:val="24"/>
          <w:lang w:val="pt-BR"/>
        </w:rPr>
        <w:t>B O W I E    S T A T E  UN I V E R S I T Y</w:t>
      </w:r>
    </w:p>
    <w:p w:rsidR="009E4B25" w:rsidRPr="009E4B25" w:rsidRDefault="009E4B25" w:rsidP="009E4B25">
      <w:pPr>
        <w:tabs>
          <w:tab w:val="center" w:pos="4680"/>
        </w:tabs>
        <w:jc w:val="center"/>
        <w:rPr>
          <w:b/>
          <w:sz w:val="24"/>
          <w:lang w:val="pt-BR"/>
        </w:rPr>
      </w:pPr>
    </w:p>
    <w:p w:rsidR="009E4B25" w:rsidRPr="009E4B25" w:rsidRDefault="009E4B25" w:rsidP="009E4B25">
      <w:pPr>
        <w:tabs>
          <w:tab w:val="center" w:pos="4680"/>
        </w:tabs>
        <w:jc w:val="center"/>
        <w:rPr>
          <w:i/>
          <w:sz w:val="24"/>
        </w:rPr>
      </w:pPr>
      <w:r w:rsidRPr="009E4B25">
        <w:rPr>
          <w:i/>
          <w:sz w:val="24"/>
        </w:rPr>
        <w:t>Department of Computer Science</w:t>
      </w:r>
    </w:p>
    <w:p w:rsidR="009E4B25" w:rsidRPr="009E4B25" w:rsidRDefault="009E4B25" w:rsidP="009E4B25">
      <w:pPr>
        <w:tabs>
          <w:tab w:val="center" w:pos="4680"/>
        </w:tabs>
        <w:jc w:val="center"/>
        <w:rPr>
          <w:sz w:val="24"/>
        </w:rPr>
      </w:pPr>
      <w:bookmarkStart w:id="0" w:name="_GoBack"/>
      <w:bookmarkEnd w:id="0"/>
      <w:r w:rsidRPr="009E4B25">
        <w:rPr>
          <w:sz w:val="24"/>
        </w:rPr>
        <w:t>COSC 214 Data Structure &amp; Algorithms</w:t>
      </w:r>
    </w:p>
    <w:p w:rsidR="009E4B25" w:rsidRPr="009E4B25" w:rsidRDefault="009E4B25" w:rsidP="009E4B25">
      <w:pPr>
        <w:pBdr>
          <w:bottom w:val="single" w:sz="12" w:space="1" w:color="auto"/>
        </w:pBdr>
        <w:tabs>
          <w:tab w:val="center" w:pos="4680"/>
        </w:tabs>
        <w:jc w:val="both"/>
        <w:rPr>
          <w:sz w:val="24"/>
        </w:rPr>
      </w:pPr>
      <w:r w:rsidRPr="009E4B25">
        <w:rPr>
          <w:b/>
          <w:sz w:val="24"/>
        </w:rPr>
        <w:tab/>
      </w:r>
      <w:r w:rsidRPr="009E4B25">
        <w:rPr>
          <w:b/>
          <w:sz w:val="24"/>
          <w:u w:val="double"/>
        </w:rPr>
        <w:t xml:space="preserve">                                                                                                         </w:t>
      </w:r>
    </w:p>
    <w:p w:rsidR="008B1806" w:rsidRPr="00DA64BE" w:rsidRDefault="008B1806" w:rsidP="00F23C00">
      <w:pPr>
        <w:spacing w:line="40" w:lineRule="atLeast"/>
        <w:rPr>
          <w:b/>
          <w:sz w:val="22"/>
          <w:szCs w:val="24"/>
        </w:rPr>
      </w:pPr>
      <w:r w:rsidRPr="00DA64BE">
        <w:rPr>
          <w:b/>
          <w:sz w:val="22"/>
          <w:szCs w:val="24"/>
        </w:rPr>
        <w:t xml:space="preserve">Instructor: </w:t>
      </w:r>
      <w:r w:rsidRPr="00DA64BE">
        <w:rPr>
          <w:sz w:val="22"/>
          <w:szCs w:val="24"/>
        </w:rPr>
        <w:t>Dr. Frank Xu</w:t>
      </w:r>
    </w:p>
    <w:p w:rsidR="008B1806" w:rsidRPr="00DA64BE" w:rsidRDefault="008B1806" w:rsidP="00F23C00">
      <w:pPr>
        <w:spacing w:line="40" w:lineRule="atLeast"/>
        <w:rPr>
          <w:b/>
          <w:sz w:val="22"/>
          <w:szCs w:val="24"/>
        </w:rPr>
      </w:pPr>
      <w:r w:rsidRPr="00DA64BE">
        <w:rPr>
          <w:b/>
          <w:sz w:val="22"/>
          <w:szCs w:val="24"/>
        </w:rPr>
        <w:t xml:space="preserve">Office: </w:t>
      </w:r>
      <w:r w:rsidRPr="00DA64BE">
        <w:rPr>
          <w:sz w:val="22"/>
          <w:szCs w:val="24"/>
        </w:rPr>
        <w:t>Computer Science Building #216</w:t>
      </w:r>
    </w:p>
    <w:p w:rsidR="008B1806" w:rsidRPr="00DA64BE" w:rsidRDefault="008B1806" w:rsidP="00F23C00">
      <w:pPr>
        <w:spacing w:line="40" w:lineRule="atLeast"/>
        <w:rPr>
          <w:sz w:val="22"/>
          <w:szCs w:val="24"/>
        </w:rPr>
      </w:pPr>
      <w:r w:rsidRPr="00DA64BE">
        <w:rPr>
          <w:b/>
          <w:sz w:val="22"/>
          <w:szCs w:val="24"/>
        </w:rPr>
        <w:t xml:space="preserve">Office Hours: </w:t>
      </w:r>
      <w:r w:rsidR="00B2348A">
        <w:rPr>
          <w:sz w:val="22"/>
          <w:szCs w:val="24"/>
        </w:rPr>
        <w:t>TR</w:t>
      </w:r>
      <w:r w:rsidRPr="00DA64BE">
        <w:rPr>
          <w:sz w:val="22"/>
          <w:szCs w:val="24"/>
        </w:rPr>
        <w:t xml:space="preserve">: </w:t>
      </w:r>
      <w:r w:rsidR="00320FC2">
        <w:rPr>
          <w:sz w:val="22"/>
          <w:szCs w:val="24"/>
        </w:rPr>
        <w:t>2</w:t>
      </w:r>
      <w:r w:rsidRPr="00DA64BE">
        <w:rPr>
          <w:sz w:val="22"/>
          <w:szCs w:val="24"/>
        </w:rPr>
        <w:t>:</w:t>
      </w:r>
      <w:r w:rsidR="00320FC2">
        <w:rPr>
          <w:sz w:val="22"/>
          <w:szCs w:val="24"/>
        </w:rPr>
        <w:t>55</w:t>
      </w:r>
      <w:r w:rsidRPr="00DA64BE">
        <w:rPr>
          <w:sz w:val="22"/>
          <w:szCs w:val="24"/>
        </w:rPr>
        <w:t>-</w:t>
      </w:r>
      <w:r w:rsidR="004D492E">
        <w:rPr>
          <w:sz w:val="22"/>
          <w:szCs w:val="24"/>
        </w:rPr>
        <w:t>4:55</w:t>
      </w:r>
      <w:r w:rsidRPr="00DA64BE">
        <w:rPr>
          <w:sz w:val="22"/>
          <w:szCs w:val="24"/>
        </w:rPr>
        <w:t xml:space="preserve"> pm </w:t>
      </w:r>
    </w:p>
    <w:p w:rsidR="008B1806" w:rsidRPr="00DA64BE" w:rsidRDefault="008B1806" w:rsidP="00F23C00">
      <w:pPr>
        <w:spacing w:line="40" w:lineRule="atLeast"/>
        <w:rPr>
          <w:b/>
          <w:sz w:val="22"/>
          <w:szCs w:val="24"/>
        </w:rPr>
      </w:pPr>
      <w:r w:rsidRPr="00DA64BE">
        <w:rPr>
          <w:b/>
          <w:sz w:val="22"/>
          <w:szCs w:val="24"/>
        </w:rPr>
        <w:t xml:space="preserve">Phone: </w:t>
      </w:r>
      <w:r w:rsidRPr="00DA64BE">
        <w:rPr>
          <w:b/>
          <w:sz w:val="22"/>
          <w:szCs w:val="24"/>
        </w:rPr>
        <w:tab/>
        <w:t>2-</w:t>
      </w:r>
      <w:r w:rsidRPr="00DA64BE">
        <w:rPr>
          <w:sz w:val="22"/>
          <w:szCs w:val="24"/>
        </w:rPr>
        <w:t>3965</w:t>
      </w:r>
    </w:p>
    <w:p w:rsidR="008B1806" w:rsidRPr="00DA64BE" w:rsidRDefault="008B1806" w:rsidP="00F23C00">
      <w:pPr>
        <w:spacing w:line="40" w:lineRule="atLeast"/>
        <w:rPr>
          <w:b/>
          <w:sz w:val="22"/>
          <w:szCs w:val="24"/>
        </w:rPr>
      </w:pPr>
      <w:r w:rsidRPr="00DA64BE">
        <w:rPr>
          <w:b/>
          <w:sz w:val="22"/>
          <w:szCs w:val="24"/>
        </w:rPr>
        <w:t xml:space="preserve">Email: </w:t>
      </w:r>
      <w:r w:rsidRPr="00DA64BE">
        <w:rPr>
          <w:b/>
          <w:sz w:val="22"/>
          <w:szCs w:val="24"/>
        </w:rPr>
        <w:tab/>
      </w:r>
      <w:r w:rsidRPr="00DA64BE">
        <w:rPr>
          <w:sz w:val="22"/>
          <w:szCs w:val="24"/>
        </w:rPr>
        <w:t>wxu@bowiestate.edu</w:t>
      </w:r>
    </w:p>
    <w:p w:rsidR="008B1806" w:rsidRPr="00DA64BE" w:rsidRDefault="008B1806" w:rsidP="00F23C00">
      <w:pPr>
        <w:spacing w:line="40" w:lineRule="atLeast"/>
        <w:rPr>
          <w:b/>
          <w:sz w:val="22"/>
          <w:szCs w:val="24"/>
        </w:rPr>
      </w:pPr>
      <w:r w:rsidRPr="00DA64BE">
        <w:rPr>
          <w:b/>
          <w:sz w:val="22"/>
          <w:szCs w:val="24"/>
        </w:rPr>
        <w:t xml:space="preserve">Classroom: </w:t>
      </w:r>
      <w:r w:rsidR="00B2348A">
        <w:rPr>
          <w:sz w:val="22"/>
          <w:szCs w:val="24"/>
        </w:rPr>
        <w:t>Computer science building # 109</w:t>
      </w:r>
    </w:p>
    <w:p w:rsidR="008B1806" w:rsidRPr="00DA64BE" w:rsidRDefault="008B1806" w:rsidP="00F23C00">
      <w:pPr>
        <w:spacing w:line="40" w:lineRule="atLeast"/>
        <w:rPr>
          <w:sz w:val="22"/>
          <w:szCs w:val="24"/>
        </w:rPr>
      </w:pPr>
      <w:r w:rsidRPr="00DA64BE">
        <w:rPr>
          <w:b/>
          <w:sz w:val="22"/>
          <w:szCs w:val="24"/>
        </w:rPr>
        <w:t xml:space="preserve">Class Times:  </w:t>
      </w:r>
      <w:r w:rsidR="004D492E">
        <w:rPr>
          <w:sz w:val="22"/>
          <w:szCs w:val="24"/>
        </w:rPr>
        <w:t>TR</w:t>
      </w:r>
      <w:r w:rsidR="004D492E" w:rsidRPr="00DA64BE">
        <w:rPr>
          <w:sz w:val="22"/>
          <w:szCs w:val="24"/>
        </w:rPr>
        <w:t xml:space="preserve">: </w:t>
      </w:r>
      <w:r w:rsidR="004D492E">
        <w:rPr>
          <w:sz w:val="22"/>
          <w:szCs w:val="24"/>
        </w:rPr>
        <w:t>4</w:t>
      </w:r>
      <w:r w:rsidR="004D492E" w:rsidRPr="00DA64BE">
        <w:rPr>
          <w:sz w:val="22"/>
          <w:szCs w:val="24"/>
        </w:rPr>
        <w:t>:</w:t>
      </w:r>
      <w:r w:rsidR="004D492E">
        <w:rPr>
          <w:sz w:val="22"/>
          <w:szCs w:val="24"/>
        </w:rPr>
        <w:t>55</w:t>
      </w:r>
      <w:r w:rsidR="004D492E" w:rsidRPr="00DA64BE">
        <w:rPr>
          <w:sz w:val="22"/>
          <w:szCs w:val="24"/>
        </w:rPr>
        <w:t>-</w:t>
      </w:r>
      <w:r w:rsidR="004D492E">
        <w:rPr>
          <w:sz w:val="22"/>
          <w:szCs w:val="24"/>
        </w:rPr>
        <w:t>7</w:t>
      </w:r>
      <w:r w:rsidR="004D492E" w:rsidRPr="00DA64BE">
        <w:rPr>
          <w:sz w:val="22"/>
          <w:szCs w:val="24"/>
        </w:rPr>
        <w:t>:</w:t>
      </w:r>
      <w:r w:rsidR="004D492E">
        <w:rPr>
          <w:sz w:val="22"/>
          <w:szCs w:val="24"/>
        </w:rPr>
        <w:t>25</w:t>
      </w:r>
      <w:r w:rsidR="004D492E" w:rsidRPr="00DA64BE">
        <w:rPr>
          <w:sz w:val="22"/>
          <w:szCs w:val="24"/>
        </w:rPr>
        <w:t xml:space="preserve"> pm</w:t>
      </w:r>
    </w:p>
    <w:p w:rsidR="006827D1" w:rsidRPr="00DA64BE" w:rsidRDefault="006827D1" w:rsidP="00F23C00">
      <w:pPr>
        <w:spacing w:before="12" w:line="240" w:lineRule="exact"/>
        <w:rPr>
          <w:sz w:val="24"/>
          <w:szCs w:val="24"/>
        </w:rPr>
      </w:pPr>
    </w:p>
    <w:p w:rsidR="006827D1" w:rsidRPr="00DA64BE" w:rsidRDefault="00613966" w:rsidP="00F23C00">
      <w:pPr>
        <w:spacing w:before="29"/>
        <w:rPr>
          <w:sz w:val="24"/>
          <w:szCs w:val="24"/>
        </w:rPr>
      </w:pPr>
      <w:r w:rsidRPr="00DA64BE">
        <w:rPr>
          <w:b/>
          <w:sz w:val="24"/>
          <w:szCs w:val="24"/>
        </w:rPr>
        <w:t>C</w:t>
      </w:r>
      <w:r w:rsidRPr="00DA64BE">
        <w:rPr>
          <w:b/>
          <w:spacing w:val="-1"/>
          <w:sz w:val="24"/>
          <w:szCs w:val="24"/>
        </w:rPr>
        <w:t>A</w:t>
      </w:r>
      <w:r w:rsidRPr="00DA64BE">
        <w:rPr>
          <w:b/>
          <w:sz w:val="24"/>
          <w:szCs w:val="24"/>
        </w:rPr>
        <w:t>TALOG</w:t>
      </w:r>
      <w:r w:rsidRPr="00DA64BE">
        <w:rPr>
          <w:b/>
          <w:spacing w:val="-2"/>
          <w:sz w:val="24"/>
          <w:szCs w:val="24"/>
        </w:rPr>
        <w:t xml:space="preserve"> </w:t>
      </w:r>
      <w:r w:rsidRPr="00DA64BE">
        <w:rPr>
          <w:b/>
          <w:sz w:val="24"/>
          <w:szCs w:val="24"/>
        </w:rPr>
        <w:t>DE</w:t>
      </w:r>
      <w:r w:rsidRPr="00DA64BE">
        <w:rPr>
          <w:b/>
          <w:spacing w:val="1"/>
          <w:sz w:val="24"/>
          <w:szCs w:val="24"/>
        </w:rPr>
        <w:t>S</w:t>
      </w:r>
      <w:r w:rsidRPr="00DA64BE">
        <w:rPr>
          <w:b/>
          <w:sz w:val="24"/>
          <w:szCs w:val="24"/>
        </w:rPr>
        <w:t>C</w:t>
      </w:r>
      <w:r w:rsidRPr="00DA64BE">
        <w:rPr>
          <w:b/>
          <w:spacing w:val="-1"/>
          <w:sz w:val="24"/>
          <w:szCs w:val="24"/>
        </w:rPr>
        <w:t>R</w:t>
      </w:r>
      <w:r w:rsidRPr="00DA64BE">
        <w:rPr>
          <w:b/>
          <w:spacing w:val="2"/>
          <w:sz w:val="24"/>
          <w:szCs w:val="24"/>
        </w:rPr>
        <w:t>I</w:t>
      </w:r>
      <w:r w:rsidRPr="00DA64BE">
        <w:rPr>
          <w:b/>
          <w:sz w:val="24"/>
          <w:szCs w:val="24"/>
        </w:rPr>
        <w:t>PTI</w:t>
      </w:r>
      <w:r w:rsidRPr="00DA64BE">
        <w:rPr>
          <w:b/>
          <w:spacing w:val="1"/>
          <w:sz w:val="24"/>
          <w:szCs w:val="24"/>
        </w:rPr>
        <w:t>ON</w:t>
      </w:r>
      <w:r w:rsidRPr="00DA64BE">
        <w:rPr>
          <w:sz w:val="24"/>
          <w:szCs w:val="24"/>
        </w:rPr>
        <w:t>:</w:t>
      </w:r>
    </w:p>
    <w:p w:rsidR="006827D1" w:rsidRPr="00DA64BE" w:rsidRDefault="00613966" w:rsidP="00F23C00">
      <w:pPr>
        <w:ind w:right="899"/>
        <w:rPr>
          <w:sz w:val="24"/>
          <w:szCs w:val="24"/>
        </w:rPr>
      </w:pPr>
      <w:proofErr w:type="gramStart"/>
      <w:r w:rsidRPr="00DA64BE">
        <w:rPr>
          <w:sz w:val="24"/>
          <w:szCs w:val="24"/>
        </w:rPr>
        <w:t>D</w:t>
      </w:r>
      <w:r w:rsidRPr="00DA64BE">
        <w:rPr>
          <w:spacing w:val="-1"/>
          <w:sz w:val="24"/>
          <w:szCs w:val="24"/>
        </w:rPr>
        <w:t>e</w:t>
      </w:r>
      <w:r w:rsidRPr="00DA64BE">
        <w:rPr>
          <w:sz w:val="24"/>
          <w:szCs w:val="24"/>
        </w:rPr>
        <w:t>finit</w:t>
      </w:r>
      <w:r w:rsidRPr="00DA64BE">
        <w:rPr>
          <w:spacing w:val="1"/>
          <w:sz w:val="24"/>
          <w:szCs w:val="24"/>
        </w:rPr>
        <w:t>i</w:t>
      </w:r>
      <w:r w:rsidRPr="00DA64BE">
        <w:rPr>
          <w:sz w:val="24"/>
          <w:szCs w:val="24"/>
        </w:rPr>
        <w:t>on</w:t>
      </w:r>
      <w:r w:rsidRPr="00DA64BE">
        <w:rPr>
          <w:spacing w:val="1"/>
          <w:sz w:val="24"/>
          <w:szCs w:val="24"/>
        </w:rPr>
        <w:t xml:space="preserve"> </w:t>
      </w:r>
      <w:r w:rsidRPr="00DA64BE">
        <w:rPr>
          <w:spacing w:val="-1"/>
          <w:sz w:val="24"/>
          <w:szCs w:val="24"/>
        </w:rPr>
        <w:t>a</w:t>
      </w:r>
      <w:r w:rsidRPr="00DA64BE">
        <w:rPr>
          <w:sz w:val="24"/>
          <w:szCs w:val="24"/>
        </w:rPr>
        <w:t>nd</w:t>
      </w:r>
      <w:r w:rsidRPr="00DA64BE">
        <w:rPr>
          <w:spacing w:val="1"/>
          <w:sz w:val="24"/>
          <w:szCs w:val="24"/>
        </w:rPr>
        <w:t xml:space="preserve"> </w:t>
      </w:r>
      <w:r w:rsidRPr="00DA64BE">
        <w:rPr>
          <w:sz w:val="24"/>
          <w:szCs w:val="24"/>
        </w:rPr>
        <w:t>i</w:t>
      </w:r>
      <w:r w:rsidRPr="00DA64BE">
        <w:rPr>
          <w:spacing w:val="1"/>
          <w:sz w:val="24"/>
          <w:szCs w:val="24"/>
        </w:rPr>
        <w:t>m</w:t>
      </w:r>
      <w:r w:rsidRPr="00DA64BE">
        <w:rPr>
          <w:sz w:val="24"/>
          <w:szCs w:val="24"/>
        </w:rPr>
        <w:t>plem</w:t>
      </w:r>
      <w:r w:rsidRPr="00DA64BE">
        <w:rPr>
          <w:spacing w:val="-1"/>
          <w:sz w:val="24"/>
          <w:szCs w:val="24"/>
        </w:rPr>
        <w:t>e</w:t>
      </w:r>
      <w:r w:rsidRPr="00DA64BE">
        <w:rPr>
          <w:spacing w:val="2"/>
          <w:sz w:val="24"/>
          <w:szCs w:val="24"/>
        </w:rPr>
        <w:t>n</w:t>
      </w:r>
      <w:r w:rsidRPr="00DA64BE">
        <w:rPr>
          <w:sz w:val="24"/>
          <w:szCs w:val="24"/>
        </w:rPr>
        <w:t>tation</w:t>
      </w:r>
      <w:r w:rsidRPr="00DA64BE">
        <w:rPr>
          <w:spacing w:val="2"/>
          <w:sz w:val="24"/>
          <w:szCs w:val="24"/>
        </w:rPr>
        <w:t xml:space="preserve"> </w:t>
      </w:r>
      <w:r w:rsidRPr="00DA64BE">
        <w:rPr>
          <w:sz w:val="24"/>
          <w:szCs w:val="24"/>
        </w:rPr>
        <w:t>of b</w:t>
      </w:r>
      <w:r w:rsidRPr="00DA64BE">
        <w:rPr>
          <w:spacing w:val="-1"/>
          <w:sz w:val="24"/>
          <w:szCs w:val="24"/>
        </w:rPr>
        <w:t>a</w:t>
      </w:r>
      <w:r w:rsidRPr="00DA64BE">
        <w:rPr>
          <w:sz w:val="24"/>
          <w:szCs w:val="24"/>
        </w:rPr>
        <w:t>sic</w:t>
      </w:r>
      <w:r w:rsidRPr="00DA64BE">
        <w:rPr>
          <w:spacing w:val="1"/>
          <w:sz w:val="24"/>
          <w:szCs w:val="24"/>
        </w:rPr>
        <w:t xml:space="preserve"> </w:t>
      </w:r>
      <w:r w:rsidRPr="00DA64BE">
        <w:rPr>
          <w:sz w:val="24"/>
          <w:szCs w:val="24"/>
        </w:rPr>
        <w:t>d</w:t>
      </w:r>
      <w:r w:rsidRPr="00DA64BE">
        <w:rPr>
          <w:spacing w:val="-1"/>
          <w:sz w:val="24"/>
          <w:szCs w:val="24"/>
        </w:rPr>
        <w:t>a</w:t>
      </w:r>
      <w:r w:rsidRPr="00DA64BE">
        <w:rPr>
          <w:sz w:val="24"/>
          <w:szCs w:val="24"/>
        </w:rPr>
        <w:t>ta</w:t>
      </w:r>
      <w:r w:rsidRPr="00DA64BE">
        <w:rPr>
          <w:spacing w:val="1"/>
          <w:sz w:val="24"/>
          <w:szCs w:val="24"/>
        </w:rPr>
        <w:t xml:space="preserve"> </w:t>
      </w:r>
      <w:r w:rsidRPr="00DA64BE">
        <w:rPr>
          <w:sz w:val="24"/>
          <w:szCs w:val="24"/>
        </w:rPr>
        <w:t>str</w:t>
      </w:r>
      <w:r w:rsidRPr="00DA64BE">
        <w:rPr>
          <w:spacing w:val="2"/>
          <w:sz w:val="24"/>
          <w:szCs w:val="24"/>
        </w:rPr>
        <w:t>u</w:t>
      </w:r>
      <w:r w:rsidRPr="00DA64BE">
        <w:rPr>
          <w:spacing w:val="1"/>
          <w:sz w:val="24"/>
          <w:szCs w:val="24"/>
        </w:rPr>
        <w:t>c</w:t>
      </w:r>
      <w:r w:rsidRPr="00DA64BE">
        <w:rPr>
          <w:sz w:val="24"/>
          <w:szCs w:val="24"/>
        </w:rPr>
        <w:t>tur</w:t>
      </w:r>
      <w:r w:rsidRPr="00DA64BE">
        <w:rPr>
          <w:spacing w:val="-1"/>
          <w:sz w:val="24"/>
          <w:szCs w:val="24"/>
        </w:rPr>
        <w:t>e</w:t>
      </w:r>
      <w:r w:rsidRPr="00DA64BE">
        <w:rPr>
          <w:sz w:val="24"/>
          <w:szCs w:val="24"/>
        </w:rPr>
        <w:t>s</w:t>
      </w:r>
      <w:r w:rsidRPr="00DA64BE">
        <w:rPr>
          <w:spacing w:val="1"/>
          <w:sz w:val="24"/>
          <w:szCs w:val="24"/>
        </w:rPr>
        <w:t xml:space="preserve"> </w:t>
      </w:r>
      <w:r w:rsidRPr="00DA64BE">
        <w:rPr>
          <w:sz w:val="24"/>
          <w:szCs w:val="24"/>
        </w:rPr>
        <w:t>su</w:t>
      </w:r>
      <w:r w:rsidRPr="00DA64BE">
        <w:rPr>
          <w:spacing w:val="-1"/>
          <w:sz w:val="24"/>
          <w:szCs w:val="24"/>
        </w:rPr>
        <w:t>c</w:t>
      </w:r>
      <w:r w:rsidRPr="00DA64BE">
        <w:rPr>
          <w:sz w:val="24"/>
          <w:szCs w:val="24"/>
        </w:rPr>
        <w:t>h</w:t>
      </w:r>
      <w:r w:rsidRPr="00DA64BE">
        <w:rPr>
          <w:spacing w:val="1"/>
          <w:sz w:val="24"/>
          <w:szCs w:val="24"/>
        </w:rPr>
        <w:t xml:space="preserve"> </w:t>
      </w:r>
      <w:r w:rsidRPr="00DA64BE">
        <w:rPr>
          <w:spacing w:val="-1"/>
          <w:sz w:val="24"/>
          <w:szCs w:val="24"/>
        </w:rPr>
        <w:t>a</w:t>
      </w:r>
      <w:r w:rsidRPr="00DA64BE">
        <w:rPr>
          <w:sz w:val="24"/>
          <w:szCs w:val="24"/>
        </w:rPr>
        <w:t>s</w:t>
      </w:r>
      <w:r w:rsidRPr="00DA64BE">
        <w:rPr>
          <w:spacing w:val="1"/>
          <w:sz w:val="24"/>
          <w:szCs w:val="24"/>
        </w:rPr>
        <w:t xml:space="preserve"> </w:t>
      </w:r>
      <w:r w:rsidRPr="00DA64BE">
        <w:rPr>
          <w:sz w:val="24"/>
          <w:szCs w:val="24"/>
        </w:rPr>
        <w:t>st</w:t>
      </w:r>
      <w:r w:rsidRPr="00DA64BE">
        <w:rPr>
          <w:spacing w:val="2"/>
          <w:sz w:val="24"/>
          <w:szCs w:val="24"/>
        </w:rPr>
        <w:t>a</w:t>
      </w:r>
      <w:r w:rsidRPr="00DA64BE">
        <w:rPr>
          <w:spacing w:val="-1"/>
          <w:sz w:val="24"/>
          <w:szCs w:val="24"/>
        </w:rPr>
        <w:t>c</w:t>
      </w:r>
      <w:r w:rsidRPr="00DA64BE">
        <w:rPr>
          <w:sz w:val="24"/>
          <w:szCs w:val="24"/>
        </w:rPr>
        <w:t>ks,</w:t>
      </w:r>
      <w:r w:rsidRPr="00DA64BE">
        <w:rPr>
          <w:spacing w:val="1"/>
          <w:sz w:val="24"/>
          <w:szCs w:val="24"/>
        </w:rPr>
        <w:t xml:space="preserve"> </w:t>
      </w:r>
      <w:r w:rsidRPr="00DA64BE">
        <w:rPr>
          <w:sz w:val="24"/>
          <w:szCs w:val="24"/>
        </w:rPr>
        <w:t>qu</w:t>
      </w:r>
      <w:r w:rsidRPr="00DA64BE">
        <w:rPr>
          <w:spacing w:val="1"/>
          <w:sz w:val="24"/>
          <w:szCs w:val="24"/>
        </w:rPr>
        <w:t>e</w:t>
      </w:r>
      <w:r w:rsidRPr="00DA64BE">
        <w:rPr>
          <w:sz w:val="24"/>
          <w:szCs w:val="24"/>
        </w:rPr>
        <w:t>u</w:t>
      </w:r>
      <w:r w:rsidRPr="00DA64BE">
        <w:rPr>
          <w:spacing w:val="-1"/>
          <w:sz w:val="24"/>
          <w:szCs w:val="24"/>
        </w:rPr>
        <w:t>e</w:t>
      </w:r>
      <w:r w:rsidRPr="00DA64BE">
        <w:rPr>
          <w:sz w:val="24"/>
          <w:szCs w:val="24"/>
        </w:rPr>
        <w:t>s,</w:t>
      </w:r>
      <w:r w:rsidRPr="00DA64BE">
        <w:rPr>
          <w:spacing w:val="1"/>
          <w:sz w:val="24"/>
          <w:szCs w:val="24"/>
        </w:rPr>
        <w:t xml:space="preserve"> </w:t>
      </w:r>
      <w:r w:rsidRPr="00DA64BE">
        <w:rPr>
          <w:sz w:val="24"/>
          <w:szCs w:val="24"/>
        </w:rPr>
        <w:t>l</w:t>
      </w:r>
      <w:r w:rsidRPr="00DA64BE">
        <w:rPr>
          <w:spacing w:val="1"/>
          <w:sz w:val="24"/>
          <w:szCs w:val="24"/>
        </w:rPr>
        <w:t>i</w:t>
      </w:r>
      <w:r w:rsidRPr="00DA64BE">
        <w:rPr>
          <w:sz w:val="24"/>
          <w:szCs w:val="24"/>
        </w:rPr>
        <w:t>st</w:t>
      </w:r>
      <w:r w:rsidRPr="00DA64BE">
        <w:rPr>
          <w:spacing w:val="1"/>
          <w:sz w:val="24"/>
          <w:szCs w:val="24"/>
        </w:rPr>
        <w:t>s</w:t>
      </w:r>
      <w:r w:rsidRPr="00DA64BE">
        <w:rPr>
          <w:sz w:val="24"/>
          <w:szCs w:val="24"/>
        </w:rPr>
        <w:t>,</w:t>
      </w:r>
      <w:r w:rsidRPr="00DA64BE">
        <w:rPr>
          <w:spacing w:val="1"/>
          <w:sz w:val="24"/>
          <w:szCs w:val="24"/>
        </w:rPr>
        <w:t xml:space="preserve"> </w:t>
      </w:r>
      <w:r w:rsidRPr="00DA64BE">
        <w:rPr>
          <w:sz w:val="24"/>
          <w:szCs w:val="24"/>
        </w:rPr>
        <w:t>s</w:t>
      </w:r>
      <w:r w:rsidRPr="00DA64BE">
        <w:rPr>
          <w:spacing w:val="-1"/>
          <w:sz w:val="24"/>
          <w:szCs w:val="24"/>
        </w:rPr>
        <w:t>e</w:t>
      </w:r>
      <w:r w:rsidRPr="00DA64BE">
        <w:rPr>
          <w:sz w:val="24"/>
          <w:szCs w:val="24"/>
        </w:rPr>
        <w:t>ts, tr</w:t>
      </w:r>
      <w:r w:rsidRPr="00DA64BE">
        <w:rPr>
          <w:spacing w:val="-1"/>
          <w:sz w:val="24"/>
          <w:szCs w:val="24"/>
        </w:rPr>
        <w:t>ee</w:t>
      </w:r>
      <w:r w:rsidRPr="00DA64BE">
        <w:rPr>
          <w:sz w:val="24"/>
          <w:szCs w:val="24"/>
        </w:rPr>
        <w:t>s,</w:t>
      </w:r>
      <w:r w:rsidRPr="00DA64BE">
        <w:rPr>
          <w:spacing w:val="5"/>
          <w:sz w:val="24"/>
          <w:szCs w:val="24"/>
        </w:rPr>
        <w:t xml:space="preserve"> </w:t>
      </w:r>
      <w:r w:rsidRPr="00DA64BE">
        <w:rPr>
          <w:spacing w:val="-1"/>
          <w:sz w:val="24"/>
          <w:szCs w:val="24"/>
        </w:rPr>
        <w:t>a</w:t>
      </w:r>
      <w:r w:rsidRPr="00DA64BE">
        <w:rPr>
          <w:sz w:val="24"/>
          <w:szCs w:val="24"/>
        </w:rPr>
        <w:t>nd</w:t>
      </w:r>
      <w:r w:rsidRPr="00DA64BE">
        <w:rPr>
          <w:spacing w:val="10"/>
          <w:sz w:val="24"/>
          <w:szCs w:val="24"/>
        </w:rPr>
        <w:t xml:space="preserve"> </w:t>
      </w:r>
      <w:r w:rsidRPr="00DA64BE">
        <w:rPr>
          <w:spacing w:val="-2"/>
          <w:sz w:val="24"/>
          <w:szCs w:val="24"/>
        </w:rPr>
        <w:t>g</w:t>
      </w:r>
      <w:r w:rsidRPr="00DA64BE">
        <w:rPr>
          <w:sz w:val="24"/>
          <w:szCs w:val="24"/>
        </w:rPr>
        <w:t>r</w:t>
      </w:r>
      <w:r w:rsidRPr="00DA64BE">
        <w:rPr>
          <w:spacing w:val="-2"/>
          <w:sz w:val="24"/>
          <w:szCs w:val="24"/>
        </w:rPr>
        <w:t>a</w:t>
      </w:r>
      <w:r w:rsidRPr="00DA64BE">
        <w:rPr>
          <w:sz w:val="24"/>
          <w:szCs w:val="24"/>
        </w:rPr>
        <w:t>phs.</w:t>
      </w:r>
      <w:proofErr w:type="gramEnd"/>
      <w:r w:rsidRPr="00DA64BE">
        <w:rPr>
          <w:spacing w:val="5"/>
          <w:sz w:val="24"/>
          <w:szCs w:val="24"/>
        </w:rPr>
        <w:t xml:space="preserve"> </w:t>
      </w:r>
      <w:proofErr w:type="gramStart"/>
      <w:r w:rsidRPr="00DA64BE">
        <w:rPr>
          <w:spacing w:val="2"/>
          <w:sz w:val="24"/>
          <w:szCs w:val="24"/>
        </w:rPr>
        <w:t>M</w:t>
      </w:r>
      <w:r w:rsidRPr="00DA64BE">
        <w:rPr>
          <w:spacing w:val="-1"/>
          <w:sz w:val="24"/>
          <w:szCs w:val="24"/>
        </w:rPr>
        <w:t>e</w:t>
      </w:r>
      <w:r w:rsidRPr="00DA64BE">
        <w:rPr>
          <w:sz w:val="24"/>
          <w:szCs w:val="24"/>
        </w:rPr>
        <w:t>mo</w:t>
      </w:r>
      <w:r w:rsidRPr="00DA64BE">
        <w:rPr>
          <w:spacing w:val="2"/>
          <w:sz w:val="24"/>
          <w:szCs w:val="24"/>
        </w:rPr>
        <w:t>r</w:t>
      </w:r>
      <w:r w:rsidRPr="00DA64BE">
        <w:rPr>
          <w:sz w:val="24"/>
          <w:szCs w:val="24"/>
        </w:rPr>
        <w:t xml:space="preserve">y </w:t>
      </w:r>
      <w:r w:rsidRPr="00DA64BE">
        <w:rPr>
          <w:spacing w:val="3"/>
          <w:sz w:val="24"/>
          <w:szCs w:val="24"/>
        </w:rPr>
        <w:t>m</w:t>
      </w:r>
      <w:r w:rsidRPr="00DA64BE">
        <w:rPr>
          <w:spacing w:val="-1"/>
          <w:sz w:val="24"/>
          <w:szCs w:val="24"/>
        </w:rPr>
        <w:t>a</w:t>
      </w:r>
      <w:r w:rsidRPr="00DA64BE">
        <w:rPr>
          <w:sz w:val="24"/>
          <w:szCs w:val="24"/>
        </w:rPr>
        <w:t>n</w:t>
      </w:r>
      <w:r w:rsidRPr="00DA64BE">
        <w:rPr>
          <w:spacing w:val="1"/>
          <w:sz w:val="24"/>
          <w:szCs w:val="24"/>
        </w:rPr>
        <w:t>a</w:t>
      </w:r>
      <w:r w:rsidRPr="00DA64BE">
        <w:rPr>
          <w:spacing w:val="-2"/>
          <w:sz w:val="24"/>
          <w:szCs w:val="24"/>
        </w:rPr>
        <w:t>g</w:t>
      </w:r>
      <w:r w:rsidRPr="00DA64BE">
        <w:rPr>
          <w:spacing w:val="-1"/>
          <w:sz w:val="24"/>
          <w:szCs w:val="24"/>
        </w:rPr>
        <w:t>e</w:t>
      </w:r>
      <w:r w:rsidRPr="00DA64BE">
        <w:rPr>
          <w:spacing w:val="3"/>
          <w:sz w:val="24"/>
          <w:szCs w:val="24"/>
        </w:rPr>
        <w:t>m</w:t>
      </w:r>
      <w:r w:rsidRPr="00DA64BE">
        <w:rPr>
          <w:spacing w:val="-1"/>
          <w:sz w:val="24"/>
          <w:szCs w:val="24"/>
        </w:rPr>
        <w:t>e</w:t>
      </w:r>
      <w:r w:rsidRPr="00DA64BE">
        <w:rPr>
          <w:sz w:val="24"/>
          <w:szCs w:val="24"/>
        </w:rPr>
        <w:t>nt</w:t>
      </w:r>
      <w:r w:rsidRPr="00DA64BE">
        <w:rPr>
          <w:spacing w:val="6"/>
          <w:sz w:val="24"/>
          <w:szCs w:val="24"/>
        </w:rPr>
        <w:t xml:space="preserve"> </w:t>
      </w:r>
      <w:r w:rsidRPr="00DA64BE">
        <w:rPr>
          <w:spacing w:val="-1"/>
          <w:sz w:val="24"/>
          <w:szCs w:val="24"/>
        </w:rPr>
        <w:t>a</w:t>
      </w:r>
      <w:r w:rsidRPr="00DA64BE">
        <w:rPr>
          <w:sz w:val="24"/>
          <w:szCs w:val="24"/>
        </w:rPr>
        <w:t>nd</w:t>
      </w:r>
      <w:r w:rsidRPr="00DA64BE">
        <w:rPr>
          <w:spacing w:val="8"/>
          <w:sz w:val="24"/>
          <w:szCs w:val="24"/>
        </w:rPr>
        <w:t xml:space="preserve"> </w:t>
      </w:r>
      <w:r w:rsidRPr="00DA64BE">
        <w:rPr>
          <w:sz w:val="24"/>
          <w:szCs w:val="24"/>
        </w:rPr>
        <w:t>g</w:t>
      </w:r>
      <w:r w:rsidRPr="00DA64BE">
        <w:rPr>
          <w:spacing w:val="1"/>
          <w:sz w:val="24"/>
          <w:szCs w:val="24"/>
        </w:rPr>
        <w:t>a</w:t>
      </w:r>
      <w:r w:rsidRPr="00DA64BE">
        <w:rPr>
          <w:sz w:val="24"/>
          <w:szCs w:val="24"/>
        </w:rPr>
        <w:t>rba</w:t>
      </w:r>
      <w:r w:rsidRPr="00DA64BE">
        <w:rPr>
          <w:spacing w:val="-2"/>
          <w:sz w:val="24"/>
          <w:szCs w:val="24"/>
        </w:rPr>
        <w:t>g</w:t>
      </w:r>
      <w:r w:rsidRPr="00DA64BE">
        <w:rPr>
          <w:sz w:val="24"/>
          <w:szCs w:val="24"/>
        </w:rPr>
        <w:t>e</w:t>
      </w:r>
      <w:r w:rsidRPr="00DA64BE">
        <w:rPr>
          <w:spacing w:val="7"/>
          <w:sz w:val="24"/>
          <w:szCs w:val="24"/>
        </w:rPr>
        <w:t xml:space="preserve"> </w:t>
      </w:r>
      <w:r w:rsidRPr="00DA64BE">
        <w:rPr>
          <w:spacing w:val="-1"/>
          <w:sz w:val="24"/>
          <w:szCs w:val="24"/>
        </w:rPr>
        <w:t>c</w:t>
      </w:r>
      <w:r w:rsidRPr="00DA64BE">
        <w:rPr>
          <w:sz w:val="24"/>
          <w:szCs w:val="24"/>
        </w:rPr>
        <w:t>o</w:t>
      </w:r>
      <w:r w:rsidRPr="00DA64BE">
        <w:rPr>
          <w:spacing w:val="5"/>
          <w:sz w:val="24"/>
          <w:szCs w:val="24"/>
        </w:rPr>
        <w:t>l</w:t>
      </w:r>
      <w:r w:rsidRPr="00DA64BE">
        <w:rPr>
          <w:sz w:val="24"/>
          <w:szCs w:val="24"/>
        </w:rPr>
        <w:t>le</w:t>
      </w:r>
      <w:r w:rsidRPr="00DA64BE">
        <w:rPr>
          <w:spacing w:val="-1"/>
          <w:sz w:val="24"/>
          <w:szCs w:val="24"/>
        </w:rPr>
        <w:t>c</w:t>
      </w:r>
      <w:r w:rsidRPr="00DA64BE">
        <w:rPr>
          <w:sz w:val="24"/>
          <w:szCs w:val="24"/>
        </w:rPr>
        <w:t>t</w:t>
      </w:r>
      <w:r w:rsidRPr="00DA64BE">
        <w:rPr>
          <w:spacing w:val="1"/>
          <w:sz w:val="24"/>
          <w:szCs w:val="24"/>
        </w:rPr>
        <w:t>i</w:t>
      </w:r>
      <w:r w:rsidRPr="00DA64BE">
        <w:rPr>
          <w:sz w:val="24"/>
          <w:szCs w:val="24"/>
        </w:rPr>
        <w:t>on</w:t>
      </w:r>
      <w:r w:rsidRPr="00DA64BE">
        <w:rPr>
          <w:spacing w:val="5"/>
          <w:sz w:val="24"/>
          <w:szCs w:val="24"/>
        </w:rPr>
        <w:t xml:space="preserve"> </w:t>
      </w:r>
      <w:r w:rsidRPr="00DA64BE">
        <w:rPr>
          <w:spacing w:val="-1"/>
          <w:sz w:val="24"/>
          <w:szCs w:val="24"/>
        </w:rPr>
        <w:t>a</w:t>
      </w:r>
      <w:r w:rsidRPr="00DA64BE">
        <w:rPr>
          <w:spacing w:val="3"/>
          <w:sz w:val="24"/>
          <w:szCs w:val="24"/>
        </w:rPr>
        <w:t>l</w:t>
      </w:r>
      <w:r w:rsidRPr="00DA64BE">
        <w:rPr>
          <w:spacing w:val="-2"/>
          <w:sz w:val="24"/>
          <w:szCs w:val="24"/>
        </w:rPr>
        <w:t>g</w:t>
      </w:r>
      <w:r w:rsidRPr="00DA64BE">
        <w:rPr>
          <w:sz w:val="24"/>
          <w:szCs w:val="24"/>
        </w:rPr>
        <w:t>orit</w:t>
      </w:r>
      <w:r w:rsidRPr="00DA64BE">
        <w:rPr>
          <w:spacing w:val="2"/>
          <w:sz w:val="24"/>
          <w:szCs w:val="24"/>
        </w:rPr>
        <w:t>h</w:t>
      </w:r>
      <w:r w:rsidRPr="00DA64BE">
        <w:rPr>
          <w:sz w:val="24"/>
          <w:szCs w:val="24"/>
        </w:rPr>
        <w:t>ms.</w:t>
      </w:r>
      <w:proofErr w:type="gramEnd"/>
      <w:r w:rsidRPr="00DA64BE">
        <w:rPr>
          <w:spacing w:val="6"/>
          <w:sz w:val="24"/>
          <w:szCs w:val="24"/>
        </w:rPr>
        <w:t xml:space="preserve"> </w:t>
      </w:r>
      <w:r w:rsidRPr="00DA64BE">
        <w:rPr>
          <w:sz w:val="24"/>
          <w:szCs w:val="24"/>
        </w:rPr>
        <w:t>Al</w:t>
      </w:r>
      <w:r w:rsidRPr="00DA64BE">
        <w:rPr>
          <w:spacing w:val="-2"/>
          <w:sz w:val="24"/>
          <w:szCs w:val="24"/>
        </w:rPr>
        <w:t>g</w:t>
      </w:r>
      <w:r w:rsidRPr="00DA64BE">
        <w:rPr>
          <w:sz w:val="24"/>
          <w:szCs w:val="24"/>
        </w:rPr>
        <w:t>orithm d</w:t>
      </w:r>
      <w:r w:rsidRPr="00DA64BE">
        <w:rPr>
          <w:spacing w:val="-1"/>
          <w:sz w:val="24"/>
          <w:szCs w:val="24"/>
        </w:rPr>
        <w:t>e</w:t>
      </w:r>
      <w:r w:rsidRPr="00DA64BE">
        <w:rPr>
          <w:sz w:val="24"/>
          <w:szCs w:val="24"/>
        </w:rPr>
        <w:t>si</w:t>
      </w:r>
      <w:r w:rsidRPr="00DA64BE">
        <w:rPr>
          <w:spacing w:val="-2"/>
          <w:sz w:val="24"/>
          <w:szCs w:val="24"/>
        </w:rPr>
        <w:t>g</w:t>
      </w:r>
      <w:r w:rsidRPr="00DA64BE">
        <w:rPr>
          <w:sz w:val="24"/>
          <w:szCs w:val="24"/>
        </w:rPr>
        <w:t>n</w:t>
      </w:r>
      <w:r w:rsidRPr="00DA64BE">
        <w:rPr>
          <w:spacing w:val="7"/>
          <w:sz w:val="24"/>
          <w:szCs w:val="24"/>
        </w:rPr>
        <w:t xml:space="preserve"> </w:t>
      </w:r>
      <w:r w:rsidRPr="00DA64BE">
        <w:rPr>
          <w:spacing w:val="-1"/>
          <w:sz w:val="24"/>
          <w:szCs w:val="24"/>
        </w:rPr>
        <w:t>a</w:t>
      </w:r>
      <w:r w:rsidRPr="00DA64BE">
        <w:rPr>
          <w:sz w:val="24"/>
          <w:szCs w:val="24"/>
        </w:rPr>
        <w:t>nd</w:t>
      </w:r>
      <w:r w:rsidRPr="00DA64BE">
        <w:rPr>
          <w:spacing w:val="7"/>
          <w:sz w:val="24"/>
          <w:szCs w:val="24"/>
        </w:rPr>
        <w:t xml:space="preserve"> </w:t>
      </w:r>
      <w:r w:rsidRPr="00DA64BE">
        <w:rPr>
          <w:sz w:val="24"/>
          <w:szCs w:val="24"/>
        </w:rPr>
        <w:t>in</w:t>
      </w:r>
      <w:r w:rsidRPr="00DA64BE">
        <w:rPr>
          <w:spacing w:val="1"/>
          <w:sz w:val="24"/>
          <w:szCs w:val="24"/>
        </w:rPr>
        <w:t>t</w:t>
      </w:r>
      <w:r w:rsidRPr="00DA64BE">
        <w:rPr>
          <w:sz w:val="24"/>
          <w:szCs w:val="24"/>
        </w:rPr>
        <w:t>rodu</w:t>
      </w:r>
      <w:r w:rsidRPr="00DA64BE">
        <w:rPr>
          <w:spacing w:val="-2"/>
          <w:sz w:val="24"/>
          <w:szCs w:val="24"/>
        </w:rPr>
        <w:t>c</w:t>
      </w:r>
      <w:r w:rsidRPr="00DA64BE">
        <w:rPr>
          <w:sz w:val="24"/>
          <w:szCs w:val="24"/>
        </w:rPr>
        <w:t>to</w:t>
      </w:r>
      <w:r w:rsidRPr="00DA64BE">
        <w:rPr>
          <w:spacing w:val="4"/>
          <w:sz w:val="24"/>
          <w:szCs w:val="24"/>
        </w:rPr>
        <w:t>r</w:t>
      </w:r>
      <w:r w:rsidRPr="00DA64BE">
        <w:rPr>
          <w:sz w:val="24"/>
          <w:szCs w:val="24"/>
        </w:rPr>
        <w:t>y</w:t>
      </w:r>
      <w:r w:rsidRPr="00DA64BE">
        <w:rPr>
          <w:spacing w:val="5"/>
          <w:sz w:val="24"/>
          <w:szCs w:val="24"/>
        </w:rPr>
        <w:t xml:space="preserve"> </w:t>
      </w:r>
      <w:r w:rsidRPr="00DA64BE">
        <w:rPr>
          <w:spacing w:val="-1"/>
          <w:sz w:val="24"/>
          <w:szCs w:val="24"/>
        </w:rPr>
        <w:t>a</w:t>
      </w:r>
      <w:r w:rsidRPr="00DA64BE">
        <w:rPr>
          <w:sz w:val="24"/>
          <w:szCs w:val="24"/>
        </w:rPr>
        <w:t>n</w:t>
      </w:r>
      <w:r w:rsidRPr="00DA64BE">
        <w:rPr>
          <w:spacing w:val="-1"/>
          <w:sz w:val="24"/>
          <w:szCs w:val="24"/>
        </w:rPr>
        <w:t>a</w:t>
      </w:r>
      <w:r w:rsidRPr="00DA64BE">
        <w:rPr>
          <w:spacing w:val="3"/>
          <w:sz w:val="24"/>
          <w:szCs w:val="24"/>
        </w:rPr>
        <w:t>l</w:t>
      </w:r>
      <w:r w:rsidRPr="00DA64BE">
        <w:rPr>
          <w:spacing w:val="-5"/>
          <w:sz w:val="24"/>
          <w:szCs w:val="24"/>
        </w:rPr>
        <w:t>y</w:t>
      </w:r>
      <w:r w:rsidRPr="00DA64BE">
        <w:rPr>
          <w:sz w:val="24"/>
          <w:szCs w:val="24"/>
        </w:rPr>
        <w:t>sis</w:t>
      </w:r>
      <w:r w:rsidRPr="00DA64BE">
        <w:rPr>
          <w:spacing w:val="8"/>
          <w:sz w:val="24"/>
          <w:szCs w:val="24"/>
        </w:rPr>
        <w:t xml:space="preserve"> </w:t>
      </w:r>
      <w:r w:rsidRPr="00DA64BE">
        <w:rPr>
          <w:spacing w:val="-1"/>
          <w:sz w:val="24"/>
          <w:szCs w:val="24"/>
        </w:rPr>
        <w:t>a</w:t>
      </w:r>
      <w:r w:rsidRPr="00DA64BE">
        <w:rPr>
          <w:sz w:val="24"/>
          <w:szCs w:val="24"/>
        </w:rPr>
        <w:t>ssoci</w:t>
      </w:r>
      <w:r w:rsidRPr="00DA64BE">
        <w:rPr>
          <w:spacing w:val="-1"/>
          <w:sz w:val="24"/>
          <w:szCs w:val="24"/>
        </w:rPr>
        <w:t>a</w:t>
      </w:r>
      <w:r w:rsidRPr="00DA64BE">
        <w:rPr>
          <w:sz w:val="24"/>
          <w:szCs w:val="24"/>
        </w:rPr>
        <w:t>ted</w:t>
      </w:r>
      <w:r w:rsidRPr="00DA64BE">
        <w:rPr>
          <w:spacing w:val="6"/>
          <w:sz w:val="24"/>
          <w:szCs w:val="24"/>
        </w:rPr>
        <w:t xml:space="preserve"> </w:t>
      </w:r>
      <w:r w:rsidRPr="00DA64BE">
        <w:rPr>
          <w:sz w:val="24"/>
          <w:szCs w:val="24"/>
        </w:rPr>
        <w:t>wi</w:t>
      </w:r>
      <w:r w:rsidRPr="00DA64BE">
        <w:rPr>
          <w:spacing w:val="3"/>
          <w:sz w:val="24"/>
          <w:szCs w:val="24"/>
        </w:rPr>
        <w:t>t</w:t>
      </w:r>
      <w:r w:rsidRPr="00DA64BE">
        <w:rPr>
          <w:sz w:val="24"/>
          <w:szCs w:val="24"/>
        </w:rPr>
        <w:t>h</w:t>
      </w:r>
      <w:r w:rsidRPr="00DA64BE">
        <w:rPr>
          <w:spacing w:val="7"/>
          <w:sz w:val="24"/>
          <w:szCs w:val="24"/>
        </w:rPr>
        <w:t xml:space="preserve"> </w:t>
      </w:r>
      <w:r w:rsidRPr="00DA64BE">
        <w:rPr>
          <w:sz w:val="24"/>
          <w:szCs w:val="24"/>
        </w:rPr>
        <w:t>the</w:t>
      </w:r>
      <w:r w:rsidRPr="00DA64BE">
        <w:rPr>
          <w:spacing w:val="6"/>
          <w:sz w:val="24"/>
          <w:szCs w:val="24"/>
        </w:rPr>
        <w:t xml:space="preserve"> </w:t>
      </w:r>
      <w:r w:rsidRPr="00DA64BE">
        <w:rPr>
          <w:sz w:val="24"/>
          <w:szCs w:val="24"/>
        </w:rPr>
        <w:t>b</w:t>
      </w:r>
      <w:r w:rsidRPr="00DA64BE">
        <w:rPr>
          <w:spacing w:val="-1"/>
          <w:sz w:val="24"/>
          <w:szCs w:val="24"/>
        </w:rPr>
        <w:t>a</w:t>
      </w:r>
      <w:r w:rsidRPr="00DA64BE">
        <w:rPr>
          <w:sz w:val="24"/>
          <w:szCs w:val="24"/>
        </w:rPr>
        <w:t>sic</w:t>
      </w:r>
      <w:r w:rsidRPr="00DA64BE">
        <w:rPr>
          <w:spacing w:val="7"/>
          <w:sz w:val="24"/>
          <w:szCs w:val="24"/>
        </w:rPr>
        <w:t xml:space="preserve"> </w:t>
      </w:r>
      <w:r w:rsidRPr="00DA64BE">
        <w:rPr>
          <w:sz w:val="24"/>
          <w:szCs w:val="24"/>
        </w:rPr>
        <w:t>d</w:t>
      </w:r>
      <w:r w:rsidRPr="00DA64BE">
        <w:rPr>
          <w:spacing w:val="-1"/>
          <w:sz w:val="24"/>
          <w:szCs w:val="24"/>
        </w:rPr>
        <w:t>a</w:t>
      </w:r>
      <w:r w:rsidRPr="00DA64BE">
        <w:rPr>
          <w:sz w:val="24"/>
          <w:szCs w:val="24"/>
        </w:rPr>
        <w:t>ta</w:t>
      </w:r>
      <w:r w:rsidRPr="00DA64BE">
        <w:rPr>
          <w:spacing w:val="6"/>
          <w:sz w:val="24"/>
          <w:szCs w:val="24"/>
        </w:rPr>
        <w:t xml:space="preserve"> </w:t>
      </w:r>
      <w:r w:rsidRPr="00DA64BE">
        <w:rPr>
          <w:sz w:val="24"/>
          <w:szCs w:val="24"/>
        </w:rPr>
        <w:t>stru</w:t>
      </w:r>
      <w:r w:rsidRPr="00DA64BE">
        <w:rPr>
          <w:spacing w:val="-1"/>
          <w:sz w:val="24"/>
          <w:szCs w:val="24"/>
        </w:rPr>
        <w:t>c</w:t>
      </w:r>
      <w:r w:rsidRPr="00DA64BE">
        <w:rPr>
          <w:sz w:val="24"/>
          <w:szCs w:val="24"/>
        </w:rPr>
        <w:t>tur</w:t>
      </w:r>
      <w:r w:rsidRPr="00DA64BE">
        <w:rPr>
          <w:spacing w:val="-1"/>
          <w:sz w:val="24"/>
          <w:szCs w:val="24"/>
        </w:rPr>
        <w:t>e</w:t>
      </w:r>
      <w:r w:rsidRPr="00DA64BE">
        <w:rPr>
          <w:sz w:val="24"/>
          <w:szCs w:val="24"/>
        </w:rPr>
        <w:t xml:space="preserve">s.     </w:t>
      </w:r>
      <w:r w:rsidRPr="00DA64BE">
        <w:rPr>
          <w:spacing w:val="-6"/>
          <w:sz w:val="24"/>
          <w:szCs w:val="24"/>
        </w:rPr>
        <w:t>I</w:t>
      </w:r>
      <w:r w:rsidRPr="00DA64BE">
        <w:rPr>
          <w:sz w:val="24"/>
          <w:szCs w:val="24"/>
        </w:rPr>
        <w:t>nte</w:t>
      </w:r>
      <w:r w:rsidRPr="00DA64BE">
        <w:rPr>
          <w:spacing w:val="-1"/>
          <w:sz w:val="24"/>
          <w:szCs w:val="24"/>
        </w:rPr>
        <w:t>r</w:t>
      </w:r>
      <w:r w:rsidRPr="00DA64BE">
        <w:rPr>
          <w:sz w:val="24"/>
          <w:szCs w:val="24"/>
        </w:rPr>
        <w:t>n</w:t>
      </w:r>
      <w:r w:rsidRPr="00DA64BE">
        <w:rPr>
          <w:spacing w:val="-1"/>
          <w:sz w:val="24"/>
          <w:szCs w:val="24"/>
        </w:rPr>
        <w:t>a</w:t>
      </w:r>
      <w:r w:rsidRPr="00DA64BE">
        <w:rPr>
          <w:sz w:val="24"/>
          <w:szCs w:val="24"/>
        </w:rPr>
        <w:t>l sorting</w:t>
      </w:r>
      <w:r w:rsidRPr="00DA64BE">
        <w:rPr>
          <w:spacing w:val="-2"/>
          <w:sz w:val="24"/>
          <w:szCs w:val="24"/>
        </w:rPr>
        <w:t xml:space="preserve"> </w:t>
      </w:r>
      <w:r w:rsidRPr="00DA64BE">
        <w:rPr>
          <w:spacing w:val="-1"/>
          <w:sz w:val="24"/>
          <w:szCs w:val="24"/>
        </w:rPr>
        <w:t>a</w:t>
      </w:r>
      <w:r w:rsidRPr="00DA64BE">
        <w:rPr>
          <w:sz w:val="24"/>
          <w:szCs w:val="24"/>
        </w:rPr>
        <w:t xml:space="preserve">nd </w:t>
      </w:r>
      <w:r w:rsidRPr="00DA64BE">
        <w:rPr>
          <w:spacing w:val="2"/>
          <w:sz w:val="24"/>
          <w:szCs w:val="24"/>
        </w:rPr>
        <w:t>s</w:t>
      </w:r>
      <w:r w:rsidRPr="00DA64BE">
        <w:rPr>
          <w:spacing w:val="-1"/>
          <w:sz w:val="24"/>
          <w:szCs w:val="24"/>
        </w:rPr>
        <w:t>ea</w:t>
      </w:r>
      <w:r w:rsidRPr="00DA64BE">
        <w:rPr>
          <w:spacing w:val="1"/>
          <w:sz w:val="24"/>
          <w:szCs w:val="24"/>
        </w:rPr>
        <w:t>r</w:t>
      </w:r>
      <w:r w:rsidRPr="00DA64BE">
        <w:rPr>
          <w:spacing w:val="-1"/>
          <w:sz w:val="24"/>
          <w:szCs w:val="24"/>
        </w:rPr>
        <w:t>c</w:t>
      </w:r>
      <w:r w:rsidRPr="00DA64BE">
        <w:rPr>
          <w:sz w:val="24"/>
          <w:szCs w:val="24"/>
        </w:rPr>
        <w:t xml:space="preserve">hing </w:t>
      </w:r>
      <w:r w:rsidRPr="00DA64BE">
        <w:rPr>
          <w:spacing w:val="-1"/>
          <w:sz w:val="24"/>
          <w:szCs w:val="24"/>
        </w:rPr>
        <w:t>a</w:t>
      </w:r>
      <w:r w:rsidRPr="00DA64BE">
        <w:rPr>
          <w:spacing w:val="3"/>
          <w:sz w:val="24"/>
          <w:szCs w:val="24"/>
        </w:rPr>
        <w:t>l</w:t>
      </w:r>
      <w:r w:rsidRPr="00DA64BE">
        <w:rPr>
          <w:sz w:val="24"/>
          <w:szCs w:val="24"/>
        </w:rPr>
        <w:t>gorithms</w:t>
      </w:r>
    </w:p>
    <w:p w:rsidR="006827D1" w:rsidRPr="00DA64BE" w:rsidRDefault="006827D1" w:rsidP="00F23C00">
      <w:pPr>
        <w:spacing w:before="16" w:line="260" w:lineRule="exact"/>
        <w:rPr>
          <w:sz w:val="26"/>
          <w:szCs w:val="26"/>
        </w:rPr>
      </w:pPr>
    </w:p>
    <w:p w:rsidR="006827D1" w:rsidRPr="00DA64BE" w:rsidRDefault="00613966" w:rsidP="00F23C00">
      <w:pPr>
        <w:rPr>
          <w:sz w:val="24"/>
          <w:szCs w:val="24"/>
        </w:rPr>
      </w:pPr>
      <w:r w:rsidRPr="00DA64BE">
        <w:rPr>
          <w:b/>
          <w:spacing w:val="-3"/>
          <w:sz w:val="24"/>
          <w:szCs w:val="24"/>
        </w:rPr>
        <w:t>P</w:t>
      </w:r>
      <w:r w:rsidRPr="00DA64BE">
        <w:rPr>
          <w:b/>
          <w:sz w:val="24"/>
          <w:szCs w:val="24"/>
        </w:rPr>
        <w:t>RERE</w:t>
      </w:r>
      <w:r w:rsidRPr="00DA64BE">
        <w:rPr>
          <w:b/>
          <w:spacing w:val="1"/>
          <w:sz w:val="24"/>
          <w:szCs w:val="24"/>
        </w:rPr>
        <w:t>Q</w:t>
      </w:r>
      <w:r w:rsidRPr="00DA64BE">
        <w:rPr>
          <w:b/>
          <w:sz w:val="24"/>
          <w:szCs w:val="24"/>
        </w:rPr>
        <w:t>UIS</w:t>
      </w:r>
      <w:r w:rsidRPr="00DA64BE">
        <w:rPr>
          <w:b/>
          <w:spacing w:val="1"/>
          <w:sz w:val="24"/>
          <w:szCs w:val="24"/>
        </w:rPr>
        <w:t>I</w:t>
      </w:r>
      <w:r w:rsidRPr="00DA64BE">
        <w:rPr>
          <w:b/>
          <w:sz w:val="24"/>
          <w:szCs w:val="24"/>
        </w:rPr>
        <w:t>TE</w:t>
      </w:r>
      <w:r w:rsidRPr="00DA64BE">
        <w:rPr>
          <w:b/>
          <w:spacing w:val="2"/>
          <w:sz w:val="24"/>
          <w:szCs w:val="24"/>
        </w:rPr>
        <w:t>S</w:t>
      </w:r>
      <w:r w:rsidRPr="00DA64BE">
        <w:rPr>
          <w:sz w:val="24"/>
          <w:szCs w:val="24"/>
        </w:rPr>
        <w:t>:</w:t>
      </w:r>
      <w:r w:rsidRPr="00DA64BE">
        <w:rPr>
          <w:spacing w:val="-19"/>
          <w:sz w:val="24"/>
          <w:szCs w:val="24"/>
        </w:rPr>
        <w:t xml:space="preserve"> </w:t>
      </w:r>
      <w:r w:rsidRPr="00DA64BE">
        <w:rPr>
          <w:sz w:val="24"/>
          <w:szCs w:val="24"/>
        </w:rPr>
        <w:t>COSC</w:t>
      </w:r>
      <w:r w:rsidRPr="00DA64BE">
        <w:rPr>
          <w:spacing w:val="1"/>
          <w:sz w:val="24"/>
          <w:szCs w:val="24"/>
        </w:rPr>
        <w:t xml:space="preserve"> </w:t>
      </w:r>
      <w:r w:rsidRPr="00DA64BE">
        <w:rPr>
          <w:sz w:val="24"/>
          <w:szCs w:val="24"/>
        </w:rPr>
        <w:t xml:space="preserve">113 </w:t>
      </w:r>
      <w:r w:rsidRPr="00DA64BE">
        <w:rPr>
          <w:spacing w:val="-1"/>
          <w:sz w:val="24"/>
          <w:szCs w:val="24"/>
        </w:rPr>
        <w:t>a</w:t>
      </w:r>
      <w:r w:rsidRPr="00DA64BE">
        <w:rPr>
          <w:sz w:val="24"/>
          <w:szCs w:val="24"/>
        </w:rPr>
        <w:t>nd COSC</w:t>
      </w:r>
      <w:r w:rsidRPr="00DA64BE">
        <w:rPr>
          <w:spacing w:val="1"/>
          <w:sz w:val="24"/>
          <w:szCs w:val="24"/>
        </w:rPr>
        <w:t xml:space="preserve"> </w:t>
      </w:r>
      <w:r w:rsidRPr="00DA64BE">
        <w:rPr>
          <w:sz w:val="24"/>
          <w:szCs w:val="24"/>
        </w:rPr>
        <w:t>2</w:t>
      </w:r>
      <w:r w:rsidRPr="00DA64BE">
        <w:rPr>
          <w:spacing w:val="-2"/>
          <w:sz w:val="24"/>
          <w:szCs w:val="24"/>
        </w:rPr>
        <w:t>0</w:t>
      </w:r>
      <w:r w:rsidRPr="00DA64BE">
        <w:rPr>
          <w:sz w:val="24"/>
          <w:szCs w:val="24"/>
        </w:rPr>
        <w:t>8</w:t>
      </w:r>
    </w:p>
    <w:p w:rsidR="006827D1" w:rsidRPr="00DA64BE" w:rsidRDefault="006827D1" w:rsidP="00F23C00">
      <w:pPr>
        <w:spacing w:before="16" w:line="260" w:lineRule="exact"/>
        <w:rPr>
          <w:sz w:val="26"/>
          <w:szCs w:val="26"/>
        </w:rPr>
      </w:pPr>
    </w:p>
    <w:p w:rsidR="008B1806" w:rsidRPr="00DA64BE" w:rsidRDefault="00613966" w:rsidP="00F23C00">
      <w:pPr>
        <w:rPr>
          <w:spacing w:val="58"/>
          <w:sz w:val="24"/>
          <w:szCs w:val="24"/>
        </w:rPr>
      </w:pPr>
      <w:r w:rsidRPr="00DA64BE">
        <w:rPr>
          <w:b/>
          <w:sz w:val="24"/>
          <w:szCs w:val="24"/>
        </w:rPr>
        <w:t>REQUI</w:t>
      </w:r>
      <w:r w:rsidRPr="00DA64BE">
        <w:rPr>
          <w:b/>
          <w:spacing w:val="-1"/>
          <w:sz w:val="24"/>
          <w:szCs w:val="24"/>
        </w:rPr>
        <w:t>R</w:t>
      </w:r>
      <w:r w:rsidRPr="00DA64BE">
        <w:rPr>
          <w:b/>
          <w:sz w:val="24"/>
          <w:szCs w:val="24"/>
        </w:rPr>
        <w:t>ED T</w:t>
      </w:r>
      <w:r w:rsidRPr="00DA64BE">
        <w:rPr>
          <w:b/>
          <w:spacing w:val="1"/>
          <w:sz w:val="24"/>
          <w:szCs w:val="24"/>
        </w:rPr>
        <w:t>E</w:t>
      </w:r>
      <w:r w:rsidRPr="00DA64BE">
        <w:rPr>
          <w:b/>
          <w:sz w:val="24"/>
          <w:szCs w:val="24"/>
        </w:rPr>
        <w:t>X</w:t>
      </w:r>
      <w:r w:rsidRPr="00DA64BE">
        <w:rPr>
          <w:b/>
          <w:spacing w:val="1"/>
          <w:sz w:val="24"/>
          <w:szCs w:val="24"/>
        </w:rPr>
        <w:t>T</w:t>
      </w:r>
      <w:r w:rsidRPr="00DA64BE">
        <w:rPr>
          <w:sz w:val="24"/>
          <w:szCs w:val="24"/>
        </w:rPr>
        <w:t xml:space="preserve">:  </w:t>
      </w:r>
      <w:r w:rsidRPr="00DA64BE">
        <w:rPr>
          <w:spacing w:val="58"/>
          <w:sz w:val="24"/>
          <w:szCs w:val="24"/>
        </w:rPr>
        <w:t xml:space="preserve"> </w:t>
      </w:r>
    </w:p>
    <w:p w:rsidR="006827D1" w:rsidRPr="00DA64BE" w:rsidRDefault="00613966" w:rsidP="00F23C00">
      <w:pPr>
        <w:rPr>
          <w:sz w:val="24"/>
          <w:szCs w:val="24"/>
        </w:rPr>
      </w:pPr>
      <w:r w:rsidRPr="00DA64BE">
        <w:rPr>
          <w:sz w:val="24"/>
          <w:szCs w:val="24"/>
        </w:rPr>
        <w:t>D.S. M</w:t>
      </w:r>
      <w:r w:rsidRPr="00DA64BE">
        <w:rPr>
          <w:spacing w:val="-1"/>
          <w:sz w:val="24"/>
          <w:szCs w:val="24"/>
        </w:rPr>
        <w:t>a</w:t>
      </w:r>
      <w:r w:rsidRPr="00DA64BE">
        <w:rPr>
          <w:sz w:val="24"/>
          <w:szCs w:val="24"/>
        </w:rPr>
        <w:t>l</w:t>
      </w:r>
      <w:r w:rsidRPr="00DA64BE">
        <w:rPr>
          <w:spacing w:val="1"/>
          <w:sz w:val="24"/>
          <w:szCs w:val="24"/>
        </w:rPr>
        <w:t>i</w:t>
      </w:r>
      <w:r w:rsidRPr="00DA64BE">
        <w:rPr>
          <w:sz w:val="24"/>
          <w:szCs w:val="24"/>
        </w:rPr>
        <w:t>k</w:t>
      </w:r>
      <w:r w:rsidR="008B1806" w:rsidRPr="00DA64BE">
        <w:rPr>
          <w:sz w:val="24"/>
          <w:szCs w:val="24"/>
        </w:rPr>
        <w:t xml:space="preserve">, </w:t>
      </w:r>
      <w:r w:rsidRPr="00DA64BE">
        <w:rPr>
          <w:sz w:val="24"/>
          <w:szCs w:val="24"/>
        </w:rPr>
        <w:t>D</w:t>
      </w:r>
      <w:r w:rsidRPr="00DA64BE">
        <w:rPr>
          <w:spacing w:val="-1"/>
          <w:sz w:val="24"/>
          <w:szCs w:val="24"/>
        </w:rPr>
        <w:t>a</w:t>
      </w:r>
      <w:r w:rsidRPr="00DA64BE">
        <w:rPr>
          <w:sz w:val="24"/>
          <w:szCs w:val="24"/>
        </w:rPr>
        <w:t>ta S</w:t>
      </w:r>
      <w:r w:rsidRPr="00DA64BE">
        <w:rPr>
          <w:spacing w:val="1"/>
          <w:sz w:val="24"/>
          <w:szCs w:val="24"/>
        </w:rPr>
        <w:t>t</w:t>
      </w:r>
      <w:r w:rsidRPr="00DA64BE">
        <w:rPr>
          <w:sz w:val="24"/>
          <w:szCs w:val="24"/>
        </w:rPr>
        <w:t>ru</w:t>
      </w:r>
      <w:r w:rsidRPr="00DA64BE">
        <w:rPr>
          <w:spacing w:val="-2"/>
          <w:sz w:val="24"/>
          <w:szCs w:val="24"/>
        </w:rPr>
        <w:t>c</w:t>
      </w:r>
      <w:r w:rsidRPr="00DA64BE">
        <w:rPr>
          <w:sz w:val="24"/>
          <w:szCs w:val="24"/>
        </w:rPr>
        <w:t>tur</w:t>
      </w:r>
      <w:r w:rsidRPr="00DA64BE">
        <w:rPr>
          <w:spacing w:val="-1"/>
          <w:sz w:val="24"/>
          <w:szCs w:val="24"/>
        </w:rPr>
        <w:t>e</w:t>
      </w:r>
      <w:r w:rsidRPr="00DA64BE">
        <w:rPr>
          <w:sz w:val="24"/>
          <w:szCs w:val="24"/>
        </w:rPr>
        <w:t>s</w:t>
      </w:r>
      <w:r w:rsidRPr="00DA64BE">
        <w:rPr>
          <w:spacing w:val="2"/>
          <w:sz w:val="24"/>
          <w:szCs w:val="24"/>
        </w:rPr>
        <w:t xml:space="preserve"> </w:t>
      </w:r>
      <w:r w:rsidRPr="00DA64BE">
        <w:rPr>
          <w:sz w:val="24"/>
          <w:szCs w:val="24"/>
        </w:rPr>
        <w:t>Usi</w:t>
      </w:r>
      <w:r w:rsidRPr="00DA64BE">
        <w:rPr>
          <w:spacing w:val="1"/>
          <w:sz w:val="24"/>
          <w:szCs w:val="24"/>
        </w:rPr>
        <w:t>n</w:t>
      </w:r>
      <w:r w:rsidRPr="00DA64BE">
        <w:rPr>
          <w:sz w:val="24"/>
          <w:szCs w:val="24"/>
        </w:rPr>
        <w:t>g</w:t>
      </w:r>
      <w:r w:rsidRPr="00DA64BE">
        <w:rPr>
          <w:spacing w:val="-2"/>
          <w:sz w:val="24"/>
          <w:szCs w:val="24"/>
        </w:rPr>
        <w:t xml:space="preserve"> </w:t>
      </w:r>
      <w:r w:rsidRPr="00DA64BE">
        <w:rPr>
          <w:sz w:val="24"/>
          <w:szCs w:val="24"/>
        </w:rPr>
        <w:t>C</w:t>
      </w:r>
      <w:r w:rsidRPr="00DA64BE">
        <w:rPr>
          <w:spacing w:val="-1"/>
          <w:sz w:val="24"/>
          <w:szCs w:val="24"/>
        </w:rPr>
        <w:t>+</w:t>
      </w:r>
      <w:r w:rsidRPr="00DA64BE">
        <w:rPr>
          <w:sz w:val="24"/>
          <w:szCs w:val="24"/>
        </w:rPr>
        <w:t>+</w:t>
      </w:r>
      <w:r w:rsidR="00E0666C">
        <w:rPr>
          <w:sz w:val="24"/>
          <w:szCs w:val="24"/>
        </w:rPr>
        <w:t>,</w:t>
      </w:r>
      <w:r w:rsidRPr="00DA64BE">
        <w:rPr>
          <w:sz w:val="24"/>
          <w:szCs w:val="24"/>
        </w:rPr>
        <w:t xml:space="preserve"> Course</w:t>
      </w:r>
      <w:r w:rsidRPr="00DA64BE">
        <w:rPr>
          <w:spacing w:val="-1"/>
          <w:sz w:val="24"/>
          <w:szCs w:val="24"/>
        </w:rPr>
        <w:t xml:space="preserve"> </w:t>
      </w:r>
      <w:r w:rsidRPr="00DA64BE">
        <w:rPr>
          <w:sz w:val="24"/>
          <w:szCs w:val="24"/>
        </w:rPr>
        <w:t>T</w:t>
      </w:r>
      <w:r w:rsidRPr="00DA64BE">
        <w:rPr>
          <w:spacing w:val="-1"/>
          <w:sz w:val="24"/>
          <w:szCs w:val="24"/>
        </w:rPr>
        <w:t>ec</w:t>
      </w:r>
      <w:r w:rsidRPr="00DA64BE">
        <w:rPr>
          <w:spacing w:val="2"/>
          <w:sz w:val="24"/>
          <w:szCs w:val="24"/>
        </w:rPr>
        <w:t>h</w:t>
      </w:r>
      <w:r w:rsidRPr="00DA64BE">
        <w:rPr>
          <w:sz w:val="24"/>
          <w:szCs w:val="24"/>
        </w:rPr>
        <w:t>nolo</w:t>
      </w:r>
      <w:r w:rsidRPr="00DA64BE">
        <w:rPr>
          <w:spacing w:val="3"/>
          <w:sz w:val="24"/>
          <w:szCs w:val="24"/>
        </w:rPr>
        <w:t>g</w:t>
      </w:r>
      <w:r w:rsidRPr="00DA64BE">
        <w:rPr>
          <w:sz w:val="24"/>
          <w:szCs w:val="24"/>
        </w:rPr>
        <w:t>y</w:t>
      </w:r>
      <w:r w:rsidR="008B1806" w:rsidRPr="00DA64BE">
        <w:rPr>
          <w:sz w:val="24"/>
          <w:szCs w:val="24"/>
        </w:rPr>
        <w:t xml:space="preserve">, </w:t>
      </w:r>
      <w:proofErr w:type="gramStart"/>
      <w:r w:rsidRPr="00DA64BE">
        <w:rPr>
          <w:spacing w:val="-6"/>
          <w:sz w:val="24"/>
          <w:szCs w:val="24"/>
        </w:rPr>
        <w:t>I</w:t>
      </w:r>
      <w:r w:rsidRPr="00DA64BE">
        <w:rPr>
          <w:spacing w:val="3"/>
          <w:sz w:val="24"/>
          <w:szCs w:val="24"/>
        </w:rPr>
        <w:t>S</w:t>
      </w:r>
      <w:r w:rsidRPr="00DA64BE">
        <w:rPr>
          <w:spacing w:val="-2"/>
          <w:sz w:val="24"/>
          <w:szCs w:val="24"/>
        </w:rPr>
        <w:t>B</w:t>
      </w:r>
      <w:r w:rsidRPr="00DA64BE">
        <w:rPr>
          <w:sz w:val="24"/>
          <w:szCs w:val="24"/>
        </w:rPr>
        <w:t>N  0</w:t>
      </w:r>
      <w:proofErr w:type="gramEnd"/>
      <w:r w:rsidRPr="00DA64BE">
        <w:rPr>
          <w:spacing w:val="-1"/>
          <w:sz w:val="24"/>
          <w:szCs w:val="24"/>
        </w:rPr>
        <w:t>-</w:t>
      </w:r>
      <w:r w:rsidRPr="00DA64BE">
        <w:rPr>
          <w:sz w:val="24"/>
          <w:szCs w:val="24"/>
        </w:rPr>
        <w:t>61</w:t>
      </w:r>
      <w:r w:rsidRPr="00DA64BE">
        <w:rPr>
          <w:spacing w:val="2"/>
          <w:sz w:val="24"/>
          <w:szCs w:val="24"/>
        </w:rPr>
        <w:t>9-</w:t>
      </w:r>
      <w:r w:rsidRPr="00DA64BE">
        <w:rPr>
          <w:sz w:val="24"/>
          <w:szCs w:val="24"/>
        </w:rPr>
        <w:t>15907</w:t>
      </w:r>
      <w:r w:rsidRPr="00DA64BE">
        <w:rPr>
          <w:spacing w:val="-1"/>
          <w:sz w:val="24"/>
          <w:szCs w:val="24"/>
        </w:rPr>
        <w:t>-</w:t>
      </w:r>
      <w:r w:rsidRPr="00DA64BE">
        <w:rPr>
          <w:sz w:val="24"/>
          <w:szCs w:val="24"/>
        </w:rPr>
        <w:t>3</w:t>
      </w:r>
    </w:p>
    <w:p w:rsidR="006827D1" w:rsidRPr="00DA64BE" w:rsidRDefault="006827D1" w:rsidP="00F23C00">
      <w:pPr>
        <w:spacing w:before="7" w:line="140" w:lineRule="exact"/>
        <w:rPr>
          <w:sz w:val="15"/>
          <w:szCs w:val="15"/>
        </w:rPr>
      </w:pPr>
    </w:p>
    <w:p w:rsidR="006827D1" w:rsidRPr="00DA64BE" w:rsidRDefault="006827D1" w:rsidP="00F23C00">
      <w:pPr>
        <w:spacing w:line="200" w:lineRule="exact"/>
      </w:pPr>
    </w:p>
    <w:p w:rsidR="006827D1" w:rsidRPr="00DA64BE" w:rsidRDefault="00613966" w:rsidP="00F23C00">
      <w:pPr>
        <w:rPr>
          <w:sz w:val="24"/>
          <w:szCs w:val="24"/>
        </w:rPr>
      </w:pPr>
      <w:r w:rsidRPr="00DA64BE">
        <w:rPr>
          <w:b/>
          <w:spacing w:val="-3"/>
          <w:sz w:val="24"/>
          <w:szCs w:val="24"/>
        </w:rPr>
        <w:t>P</w:t>
      </w:r>
      <w:r w:rsidRPr="00DA64BE">
        <w:rPr>
          <w:b/>
          <w:sz w:val="24"/>
          <w:szCs w:val="24"/>
        </w:rPr>
        <w:t>R</w:t>
      </w:r>
      <w:r w:rsidRPr="00DA64BE">
        <w:rPr>
          <w:b/>
          <w:spacing w:val="2"/>
          <w:sz w:val="24"/>
          <w:szCs w:val="24"/>
        </w:rPr>
        <w:t>O</w:t>
      </w:r>
      <w:r w:rsidRPr="00DA64BE">
        <w:rPr>
          <w:b/>
          <w:spacing w:val="-2"/>
          <w:sz w:val="24"/>
          <w:szCs w:val="24"/>
        </w:rPr>
        <w:t>G</w:t>
      </w:r>
      <w:r w:rsidRPr="00DA64BE">
        <w:rPr>
          <w:b/>
          <w:sz w:val="24"/>
          <w:szCs w:val="24"/>
        </w:rPr>
        <w:t>R</w:t>
      </w:r>
      <w:r w:rsidRPr="00DA64BE">
        <w:rPr>
          <w:b/>
          <w:spacing w:val="1"/>
          <w:sz w:val="24"/>
          <w:szCs w:val="24"/>
        </w:rPr>
        <w:t>A</w:t>
      </w:r>
      <w:r w:rsidRPr="00DA64BE">
        <w:rPr>
          <w:b/>
          <w:sz w:val="24"/>
          <w:szCs w:val="24"/>
        </w:rPr>
        <w:t>M</w:t>
      </w:r>
      <w:r w:rsidRPr="00DA64BE">
        <w:rPr>
          <w:b/>
          <w:spacing w:val="-1"/>
          <w:sz w:val="24"/>
          <w:szCs w:val="24"/>
        </w:rPr>
        <w:t xml:space="preserve"> </w:t>
      </w:r>
      <w:r w:rsidRPr="00DA64BE">
        <w:rPr>
          <w:b/>
          <w:sz w:val="24"/>
          <w:szCs w:val="24"/>
        </w:rPr>
        <w:t>OUTCO</w:t>
      </w:r>
      <w:r w:rsidRPr="00DA64BE">
        <w:rPr>
          <w:b/>
          <w:spacing w:val="1"/>
          <w:sz w:val="24"/>
          <w:szCs w:val="24"/>
        </w:rPr>
        <w:t>M</w:t>
      </w:r>
      <w:r w:rsidRPr="00DA64BE">
        <w:rPr>
          <w:b/>
          <w:sz w:val="24"/>
          <w:szCs w:val="24"/>
        </w:rPr>
        <w:t>ES</w:t>
      </w:r>
      <w:r w:rsidRPr="00DA64BE">
        <w:rPr>
          <w:b/>
          <w:spacing w:val="1"/>
          <w:sz w:val="24"/>
          <w:szCs w:val="24"/>
        </w:rPr>
        <w:t xml:space="preserve"> </w:t>
      </w:r>
      <w:r w:rsidRPr="00DA64BE">
        <w:rPr>
          <w:b/>
          <w:sz w:val="24"/>
          <w:szCs w:val="24"/>
        </w:rPr>
        <w:t>(</w:t>
      </w:r>
      <w:r w:rsidRPr="00DA64BE">
        <w:rPr>
          <w:b/>
          <w:spacing w:val="-3"/>
          <w:sz w:val="24"/>
          <w:szCs w:val="24"/>
        </w:rPr>
        <w:t>P</w:t>
      </w:r>
      <w:r w:rsidRPr="00DA64BE">
        <w:rPr>
          <w:b/>
          <w:sz w:val="24"/>
          <w:szCs w:val="24"/>
        </w:rPr>
        <w:t>O):</w:t>
      </w:r>
    </w:p>
    <w:p w:rsidR="006827D1" w:rsidRPr="00DA64BE" w:rsidRDefault="006827D1" w:rsidP="00F23C00">
      <w:pPr>
        <w:spacing w:before="12" w:line="260" w:lineRule="exact"/>
        <w:rPr>
          <w:sz w:val="26"/>
          <w:szCs w:val="26"/>
        </w:rPr>
      </w:pPr>
    </w:p>
    <w:p w:rsidR="006827D1" w:rsidRPr="00DA64BE" w:rsidRDefault="00613966" w:rsidP="00F23C00">
      <w:pPr>
        <w:pStyle w:val="ListParagraph"/>
        <w:numPr>
          <w:ilvl w:val="0"/>
          <w:numId w:val="2"/>
        </w:numPr>
        <w:ind w:right="187"/>
        <w:rPr>
          <w:sz w:val="24"/>
          <w:szCs w:val="24"/>
        </w:rPr>
      </w:pPr>
      <w:r w:rsidRPr="00DA64BE">
        <w:rPr>
          <w:sz w:val="24"/>
          <w:szCs w:val="24"/>
        </w:rPr>
        <w:t>Kno</w:t>
      </w:r>
      <w:r w:rsidRPr="00DA64BE">
        <w:rPr>
          <w:spacing w:val="-1"/>
          <w:sz w:val="24"/>
          <w:szCs w:val="24"/>
        </w:rPr>
        <w:t>w</w:t>
      </w:r>
      <w:r w:rsidRPr="00DA64BE">
        <w:rPr>
          <w:sz w:val="24"/>
          <w:szCs w:val="24"/>
        </w:rPr>
        <w:t>le</w:t>
      </w:r>
      <w:r w:rsidRPr="00DA64BE">
        <w:rPr>
          <w:spacing w:val="2"/>
          <w:sz w:val="24"/>
          <w:szCs w:val="24"/>
        </w:rPr>
        <w:t>d</w:t>
      </w:r>
      <w:r w:rsidRPr="00DA64BE">
        <w:rPr>
          <w:spacing w:val="-2"/>
          <w:sz w:val="24"/>
          <w:szCs w:val="24"/>
        </w:rPr>
        <w:t>g</w:t>
      </w:r>
      <w:r w:rsidRPr="00DA64BE">
        <w:rPr>
          <w:sz w:val="24"/>
          <w:szCs w:val="24"/>
        </w:rPr>
        <w:t>e</w:t>
      </w:r>
      <w:r w:rsidRPr="00DA64BE">
        <w:rPr>
          <w:spacing w:val="-1"/>
          <w:sz w:val="24"/>
          <w:szCs w:val="24"/>
        </w:rPr>
        <w:t xml:space="preserve"> </w:t>
      </w:r>
      <w:r w:rsidRPr="00DA64BE">
        <w:rPr>
          <w:sz w:val="24"/>
          <w:szCs w:val="24"/>
        </w:rPr>
        <w:t xml:space="preserve">of </w:t>
      </w:r>
      <w:r w:rsidRPr="00DA64BE">
        <w:rPr>
          <w:spacing w:val="2"/>
          <w:sz w:val="24"/>
          <w:szCs w:val="24"/>
        </w:rPr>
        <w:t>m</w:t>
      </w:r>
      <w:r w:rsidRPr="00DA64BE">
        <w:rPr>
          <w:spacing w:val="-1"/>
          <w:sz w:val="24"/>
          <w:szCs w:val="24"/>
        </w:rPr>
        <w:t>a</w:t>
      </w:r>
      <w:r w:rsidRPr="00DA64BE">
        <w:rPr>
          <w:sz w:val="24"/>
          <w:szCs w:val="24"/>
        </w:rPr>
        <w:t>them</w:t>
      </w:r>
      <w:r w:rsidRPr="00DA64BE">
        <w:rPr>
          <w:spacing w:val="-1"/>
          <w:sz w:val="24"/>
          <w:szCs w:val="24"/>
        </w:rPr>
        <w:t>a</w:t>
      </w:r>
      <w:r w:rsidRPr="00DA64BE">
        <w:rPr>
          <w:sz w:val="24"/>
          <w:szCs w:val="24"/>
        </w:rPr>
        <w:t>t</w:t>
      </w:r>
      <w:r w:rsidRPr="00DA64BE">
        <w:rPr>
          <w:spacing w:val="1"/>
          <w:sz w:val="24"/>
          <w:szCs w:val="24"/>
        </w:rPr>
        <w:t>i</w:t>
      </w:r>
      <w:r w:rsidRPr="00DA64BE">
        <w:rPr>
          <w:spacing w:val="-1"/>
          <w:sz w:val="24"/>
          <w:szCs w:val="24"/>
        </w:rPr>
        <w:t>ca</w:t>
      </w:r>
      <w:r w:rsidRPr="00DA64BE">
        <w:rPr>
          <w:sz w:val="24"/>
          <w:szCs w:val="24"/>
        </w:rPr>
        <w:t>l and s</w:t>
      </w:r>
      <w:r w:rsidRPr="00DA64BE">
        <w:rPr>
          <w:spacing w:val="-1"/>
          <w:sz w:val="24"/>
          <w:szCs w:val="24"/>
        </w:rPr>
        <w:t>c</w:t>
      </w:r>
      <w:r w:rsidRPr="00DA64BE">
        <w:rPr>
          <w:sz w:val="24"/>
          <w:szCs w:val="24"/>
        </w:rPr>
        <w:t>ientific</w:t>
      </w:r>
      <w:r w:rsidRPr="00DA64BE">
        <w:rPr>
          <w:spacing w:val="1"/>
          <w:sz w:val="24"/>
          <w:szCs w:val="24"/>
        </w:rPr>
        <w:t xml:space="preserve"> </w:t>
      </w:r>
      <w:r w:rsidRPr="00DA64BE">
        <w:rPr>
          <w:sz w:val="24"/>
          <w:szCs w:val="24"/>
        </w:rPr>
        <w:t>fou</w:t>
      </w:r>
      <w:r w:rsidRPr="00DA64BE">
        <w:rPr>
          <w:spacing w:val="1"/>
          <w:sz w:val="24"/>
          <w:szCs w:val="24"/>
        </w:rPr>
        <w:t>n</w:t>
      </w:r>
      <w:r w:rsidRPr="00DA64BE">
        <w:rPr>
          <w:sz w:val="24"/>
          <w:szCs w:val="24"/>
        </w:rPr>
        <w:t>d</w:t>
      </w:r>
      <w:r w:rsidRPr="00DA64BE">
        <w:rPr>
          <w:spacing w:val="-1"/>
          <w:sz w:val="24"/>
          <w:szCs w:val="24"/>
        </w:rPr>
        <w:t>a</w:t>
      </w:r>
      <w:r w:rsidRPr="00DA64BE">
        <w:rPr>
          <w:sz w:val="24"/>
          <w:szCs w:val="24"/>
        </w:rPr>
        <w:t>t</w:t>
      </w:r>
      <w:r w:rsidRPr="00DA64BE">
        <w:rPr>
          <w:spacing w:val="1"/>
          <w:sz w:val="24"/>
          <w:szCs w:val="24"/>
        </w:rPr>
        <w:t>i</w:t>
      </w:r>
      <w:r w:rsidRPr="00DA64BE">
        <w:rPr>
          <w:sz w:val="24"/>
          <w:szCs w:val="24"/>
        </w:rPr>
        <w:t xml:space="preserve">ons, </w:t>
      </w:r>
      <w:r w:rsidRPr="00DA64BE">
        <w:rPr>
          <w:spacing w:val="-1"/>
          <w:sz w:val="24"/>
          <w:szCs w:val="24"/>
        </w:rPr>
        <w:t>a</w:t>
      </w:r>
      <w:r w:rsidRPr="00DA64BE">
        <w:rPr>
          <w:sz w:val="24"/>
          <w:szCs w:val="24"/>
        </w:rPr>
        <w:t>l</w:t>
      </w:r>
      <w:r w:rsidRPr="00DA64BE">
        <w:rPr>
          <w:spacing w:val="-2"/>
          <w:sz w:val="24"/>
          <w:szCs w:val="24"/>
        </w:rPr>
        <w:t>g</w:t>
      </w:r>
      <w:r w:rsidRPr="00DA64BE">
        <w:rPr>
          <w:sz w:val="24"/>
          <w:szCs w:val="24"/>
        </w:rPr>
        <w:t>orithms, pr</w:t>
      </w:r>
      <w:r w:rsidRPr="00DA64BE">
        <w:rPr>
          <w:spacing w:val="2"/>
          <w:sz w:val="24"/>
          <w:szCs w:val="24"/>
        </w:rPr>
        <w:t>o</w:t>
      </w:r>
      <w:r w:rsidRPr="00DA64BE">
        <w:rPr>
          <w:sz w:val="24"/>
          <w:szCs w:val="24"/>
        </w:rPr>
        <w:t>gr</w:t>
      </w:r>
      <w:r w:rsidRPr="00DA64BE">
        <w:rPr>
          <w:spacing w:val="-2"/>
          <w:sz w:val="24"/>
          <w:szCs w:val="24"/>
        </w:rPr>
        <w:t>a</w:t>
      </w:r>
      <w:r w:rsidRPr="00DA64BE">
        <w:rPr>
          <w:sz w:val="24"/>
          <w:szCs w:val="24"/>
        </w:rPr>
        <w:t>m</w:t>
      </w:r>
      <w:r w:rsidRPr="00DA64BE">
        <w:rPr>
          <w:spacing w:val="1"/>
          <w:sz w:val="24"/>
          <w:szCs w:val="24"/>
        </w:rPr>
        <w:t>m</w:t>
      </w:r>
      <w:r w:rsidRPr="00DA64BE">
        <w:rPr>
          <w:sz w:val="24"/>
          <w:szCs w:val="24"/>
        </w:rPr>
        <w:t>ing</w:t>
      </w:r>
      <w:r w:rsidRPr="00DA64BE">
        <w:rPr>
          <w:spacing w:val="-2"/>
          <w:sz w:val="24"/>
          <w:szCs w:val="24"/>
        </w:rPr>
        <w:t xml:space="preserve"> </w:t>
      </w:r>
      <w:r w:rsidRPr="00DA64BE">
        <w:rPr>
          <w:sz w:val="24"/>
          <w:szCs w:val="24"/>
        </w:rPr>
        <w:t>la</w:t>
      </w:r>
      <w:r w:rsidRPr="00DA64BE">
        <w:rPr>
          <w:spacing w:val="2"/>
          <w:sz w:val="24"/>
          <w:szCs w:val="24"/>
        </w:rPr>
        <w:t>n</w:t>
      </w:r>
      <w:r w:rsidRPr="00DA64BE">
        <w:rPr>
          <w:spacing w:val="-2"/>
          <w:sz w:val="24"/>
          <w:szCs w:val="24"/>
        </w:rPr>
        <w:t>g</w:t>
      </w:r>
      <w:r w:rsidRPr="00DA64BE">
        <w:rPr>
          <w:spacing w:val="2"/>
          <w:sz w:val="24"/>
          <w:szCs w:val="24"/>
        </w:rPr>
        <w:t>u</w:t>
      </w:r>
      <w:r w:rsidRPr="00DA64BE">
        <w:rPr>
          <w:spacing w:val="1"/>
          <w:sz w:val="24"/>
          <w:szCs w:val="24"/>
        </w:rPr>
        <w:t>a</w:t>
      </w:r>
      <w:r w:rsidRPr="00DA64BE">
        <w:rPr>
          <w:spacing w:val="-2"/>
          <w:sz w:val="24"/>
          <w:szCs w:val="24"/>
        </w:rPr>
        <w:t>g</w:t>
      </w:r>
      <w:r w:rsidRPr="00DA64BE">
        <w:rPr>
          <w:spacing w:val="-1"/>
          <w:sz w:val="24"/>
          <w:szCs w:val="24"/>
        </w:rPr>
        <w:t>e</w:t>
      </w:r>
      <w:r w:rsidRPr="00DA64BE">
        <w:rPr>
          <w:sz w:val="24"/>
          <w:szCs w:val="24"/>
        </w:rPr>
        <w:t xml:space="preserve">s </w:t>
      </w:r>
      <w:r w:rsidRPr="00DA64BE">
        <w:rPr>
          <w:spacing w:val="-1"/>
          <w:sz w:val="24"/>
          <w:szCs w:val="24"/>
        </w:rPr>
        <w:t>a</w:t>
      </w:r>
      <w:r w:rsidRPr="00DA64BE">
        <w:rPr>
          <w:sz w:val="24"/>
          <w:szCs w:val="24"/>
        </w:rPr>
        <w:t xml:space="preserve">nd </w:t>
      </w:r>
      <w:r w:rsidRPr="00DA64BE">
        <w:rPr>
          <w:spacing w:val="-1"/>
          <w:sz w:val="24"/>
          <w:szCs w:val="24"/>
        </w:rPr>
        <w:t>c</w:t>
      </w:r>
      <w:r w:rsidRPr="00DA64BE">
        <w:rPr>
          <w:sz w:val="24"/>
          <w:szCs w:val="24"/>
        </w:rPr>
        <w:t>ompu</w:t>
      </w:r>
      <w:r w:rsidRPr="00DA64BE">
        <w:rPr>
          <w:spacing w:val="1"/>
          <w:sz w:val="24"/>
          <w:szCs w:val="24"/>
        </w:rPr>
        <w:t>t</w:t>
      </w:r>
      <w:r w:rsidRPr="00DA64BE">
        <w:rPr>
          <w:spacing w:val="-1"/>
          <w:sz w:val="24"/>
          <w:szCs w:val="24"/>
        </w:rPr>
        <w:t>e</w:t>
      </w:r>
      <w:r w:rsidRPr="00DA64BE">
        <w:rPr>
          <w:sz w:val="24"/>
          <w:szCs w:val="24"/>
        </w:rPr>
        <w:t>r s</w:t>
      </w:r>
      <w:r w:rsidRPr="00DA64BE">
        <w:rPr>
          <w:spacing w:val="-1"/>
          <w:sz w:val="24"/>
          <w:szCs w:val="24"/>
        </w:rPr>
        <w:t>c</w:t>
      </w:r>
      <w:r w:rsidRPr="00DA64BE">
        <w:rPr>
          <w:sz w:val="24"/>
          <w:szCs w:val="24"/>
        </w:rPr>
        <w:t>ie</w:t>
      </w:r>
      <w:r w:rsidRPr="00DA64BE">
        <w:rPr>
          <w:spacing w:val="2"/>
          <w:sz w:val="24"/>
          <w:szCs w:val="24"/>
        </w:rPr>
        <w:t>n</w:t>
      </w:r>
      <w:r w:rsidRPr="00DA64BE">
        <w:rPr>
          <w:spacing w:val="-1"/>
          <w:sz w:val="24"/>
          <w:szCs w:val="24"/>
        </w:rPr>
        <w:t>c</w:t>
      </w:r>
      <w:r w:rsidRPr="00DA64BE">
        <w:rPr>
          <w:sz w:val="24"/>
          <w:szCs w:val="24"/>
        </w:rPr>
        <w:t>e</w:t>
      </w:r>
      <w:r w:rsidRPr="00DA64BE">
        <w:rPr>
          <w:spacing w:val="-1"/>
          <w:sz w:val="24"/>
          <w:szCs w:val="24"/>
        </w:rPr>
        <w:t xml:space="preserve"> </w:t>
      </w:r>
      <w:r w:rsidRPr="00DA64BE">
        <w:rPr>
          <w:sz w:val="24"/>
          <w:szCs w:val="24"/>
        </w:rPr>
        <w:t>theo</w:t>
      </w:r>
      <w:r w:rsidRPr="00DA64BE">
        <w:rPr>
          <w:spacing w:val="3"/>
          <w:sz w:val="24"/>
          <w:szCs w:val="24"/>
        </w:rPr>
        <w:t>r</w:t>
      </w:r>
      <w:r w:rsidRPr="00DA64BE">
        <w:rPr>
          <w:spacing w:val="-5"/>
          <w:sz w:val="24"/>
          <w:szCs w:val="24"/>
        </w:rPr>
        <w:t>y</w:t>
      </w:r>
      <w:r w:rsidRPr="00DA64BE">
        <w:rPr>
          <w:sz w:val="24"/>
          <w:szCs w:val="24"/>
        </w:rPr>
        <w:t>,</w:t>
      </w:r>
      <w:r w:rsidRPr="00DA64BE">
        <w:rPr>
          <w:spacing w:val="2"/>
          <w:sz w:val="24"/>
          <w:szCs w:val="24"/>
        </w:rPr>
        <w:t xml:space="preserve"> </w:t>
      </w:r>
      <w:r w:rsidRPr="00DA64BE">
        <w:rPr>
          <w:spacing w:val="-1"/>
          <w:sz w:val="24"/>
          <w:szCs w:val="24"/>
        </w:rPr>
        <w:t>a</w:t>
      </w:r>
      <w:r w:rsidRPr="00DA64BE">
        <w:rPr>
          <w:sz w:val="24"/>
          <w:szCs w:val="24"/>
        </w:rPr>
        <w:t xml:space="preserve">nd the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app</w:t>
      </w:r>
      <w:r w:rsidRPr="00DA64BE">
        <w:rPr>
          <w:spacing w:val="5"/>
          <w:sz w:val="24"/>
          <w:szCs w:val="24"/>
        </w:rPr>
        <w:t>l</w:t>
      </w:r>
      <w:r w:rsidRPr="00DA64BE">
        <w:rPr>
          <w:sz w:val="24"/>
          <w:szCs w:val="24"/>
        </w:rPr>
        <w:t>y</w:t>
      </w:r>
      <w:r w:rsidRPr="00DA64BE">
        <w:rPr>
          <w:spacing w:val="-3"/>
          <w:sz w:val="24"/>
          <w:szCs w:val="24"/>
        </w:rPr>
        <w:t xml:space="preserve"> </w:t>
      </w:r>
      <w:r w:rsidRPr="00DA64BE">
        <w:rPr>
          <w:spacing w:val="3"/>
          <w:sz w:val="24"/>
          <w:szCs w:val="24"/>
        </w:rPr>
        <w:t>t</w:t>
      </w:r>
      <w:r w:rsidRPr="00DA64BE">
        <w:rPr>
          <w:sz w:val="24"/>
          <w:szCs w:val="24"/>
        </w:rPr>
        <w:t>his knowl</w:t>
      </w:r>
      <w:r w:rsidRPr="00DA64BE">
        <w:rPr>
          <w:spacing w:val="-1"/>
          <w:sz w:val="24"/>
          <w:szCs w:val="24"/>
        </w:rPr>
        <w:t>e</w:t>
      </w:r>
      <w:r w:rsidRPr="00DA64BE">
        <w:rPr>
          <w:sz w:val="24"/>
          <w:szCs w:val="24"/>
        </w:rPr>
        <w:t>dge</w:t>
      </w:r>
      <w:r w:rsidRPr="00DA64BE">
        <w:rPr>
          <w:spacing w:val="-1"/>
          <w:sz w:val="24"/>
          <w:szCs w:val="24"/>
        </w:rPr>
        <w:t xml:space="preserve"> </w:t>
      </w:r>
      <w:r w:rsidRPr="00DA64BE">
        <w:rPr>
          <w:sz w:val="24"/>
          <w:szCs w:val="24"/>
        </w:rPr>
        <w:t>to an</w:t>
      </w:r>
      <w:r w:rsidRPr="00DA64BE">
        <w:rPr>
          <w:spacing w:val="-1"/>
          <w:sz w:val="24"/>
          <w:szCs w:val="24"/>
        </w:rPr>
        <w:t>a</w:t>
      </w:r>
      <w:r w:rsidRPr="00DA64BE">
        <w:rPr>
          <w:spacing w:val="5"/>
          <w:sz w:val="24"/>
          <w:szCs w:val="24"/>
        </w:rPr>
        <w:t>l</w:t>
      </w:r>
      <w:r w:rsidRPr="00DA64BE">
        <w:rPr>
          <w:spacing w:val="-7"/>
          <w:sz w:val="24"/>
          <w:szCs w:val="24"/>
        </w:rPr>
        <w:t>y</w:t>
      </w:r>
      <w:r w:rsidRPr="00DA64BE">
        <w:rPr>
          <w:spacing w:val="4"/>
          <w:sz w:val="24"/>
          <w:szCs w:val="24"/>
        </w:rPr>
        <w:t>z</w:t>
      </w:r>
      <w:r w:rsidRPr="00DA64BE">
        <w:rPr>
          <w:sz w:val="24"/>
          <w:szCs w:val="24"/>
        </w:rPr>
        <w:t>e</w:t>
      </w:r>
      <w:r w:rsidRPr="00DA64BE">
        <w:rPr>
          <w:spacing w:val="1"/>
          <w:sz w:val="24"/>
          <w:szCs w:val="24"/>
        </w:rPr>
        <w:t xml:space="preserve"> </w:t>
      </w:r>
      <w:r w:rsidRPr="00DA64BE">
        <w:rPr>
          <w:sz w:val="24"/>
          <w:szCs w:val="24"/>
        </w:rPr>
        <w:t>a</w:t>
      </w:r>
      <w:r w:rsidRPr="00DA64BE">
        <w:rPr>
          <w:spacing w:val="-1"/>
          <w:sz w:val="24"/>
          <w:szCs w:val="24"/>
        </w:rPr>
        <w:t xml:space="preserve"> </w:t>
      </w:r>
      <w:r w:rsidRPr="00DA64BE">
        <w:rPr>
          <w:sz w:val="24"/>
          <w:szCs w:val="24"/>
        </w:rPr>
        <w:t>pro</w:t>
      </w:r>
      <w:r w:rsidRPr="00DA64BE">
        <w:rPr>
          <w:spacing w:val="-1"/>
          <w:sz w:val="24"/>
          <w:szCs w:val="24"/>
        </w:rPr>
        <w:t>b</w:t>
      </w:r>
      <w:r w:rsidRPr="00DA64BE">
        <w:rPr>
          <w:sz w:val="24"/>
          <w:szCs w:val="24"/>
        </w:rPr>
        <w:t>lem, d</w:t>
      </w:r>
      <w:r w:rsidRPr="00DA64BE">
        <w:rPr>
          <w:spacing w:val="-1"/>
          <w:sz w:val="24"/>
          <w:szCs w:val="24"/>
        </w:rPr>
        <w:t>e</w:t>
      </w:r>
      <w:r w:rsidRPr="00DA64BE">
        <w:rPr>
          <w:sz w:val="24"/>
          <w:szCs w:val="24"/>
        </w:rPr>
        <w:t>fi</w:t>
      </w:r>
      <w:r w:rsidRPr="00DA64BE">
        <w:rPr>
          <w:spacing w:val="2"/>
          <w:sz w:val="24"/>
          <w:szCs w:val="24"/>
        </w:rPr>
        <w:t>n</w:t>
      </w:r>
      <w:r w:rsidRPr="00DA64BE">
        <w:rPr>
          <w:sz w:val="24"/>
          <w:szCs w:val="24"/>
        </w:rPr>
        <w:t>e</w:t>
      </w:r>
      <w:r w:rsidRPr="00DA64BE">
        <w:rPr>
          <w:spacing w:val="-1"/>
          <w:sz w:val="24"/>
          <w:szCs w:val="24"/>
        </w:rPr>
        <w:t xml:space="preserve"> c</w:t>
      </w:r>
      <w:r w:rsidRPr="00DA64BE">
        <w:rPr>
          <w:sz w:val="24"/>
          <w:szCs w:val="24"/>
        </w:rPr>
        <w:t>om</w:t>
      </w:r>
      <w:r w:rsidRPr="00DA64BE">
        <w:rPr>
          <w:spacing w:val="3"/>
          <w:sz w:val="24"/>
          <w:szCs w:val="24"/>
        </w:rPr>
        <w:t>p</w:t>
      </w:r>
      <w:r w:rsidRPr="00DA64BE">
        <w:rPr>
          <w:sz w:val="24"/>
          <w:szCs w:val="24"/>
        </w:rPr>
        <w:t>ut</w:t>
      </w:r>
      <w:r w:rsidRPr="00DA64BE">
        <w:rPr>
          <w:spacing w:val="1"/>
          <w:sz w:val="24"/>
          <w:szCs w:val="24"/>
        </w:rPr>
        <w:t>i</w:t>
      </w:r>
      <w:r w:rsidRPr="00DA64BE">
        <w:rPr>
          <w:sz w:val="24"/>
          <w:szCs w:val="24"/>
        </w:rPr>
        <w:t>ng r</w:t>
      </w:r>
      <w:r w:rsidRPr="00DA64BE">
        <w:rPr>
          <w:spacing w:val="-2"/>
          <w:sz w:val="24"/>
          <w:szCs w:val="24"/>
        </w:rPr>
        <w:t>e</w:t>
      </w:r>
      <w:r w:rsidRPr="00DA64BE">
        <w:rPr>
          <w:sz w:val="24"/>
          <w:szCs w:val="24"/>
        </w:rPr>
        <w:t>quir</w:t>
      </w:r>
      <w:r w:rsidRPr="00DA64BE">
        <w:rPr>
          <w:spacing w:val="-1"/>
          <w:sz w:val="24"/>
          <w:szCs w:val="24"/>
        </w:rPr>
        <w:t>e</w:t>
      </w:r>
      <w:r w:rsidRPr="00DA64BE">
        <w:rPr>
          <w:sz w:val="24"/>
          <w:szCs w:val="24"/>
        </w:rPr>
        <w:t>ments f</w:t>
      </w:r>
      <w:r w:rsidRPr="00DA64BE">
        <w:rPr>
          <w:spacing w:val="2"/>
          <w:sz w:val="24"/>
          <w:szCs w:val="24"/>
        </w:rPr>
        <w:t>o</w:t>
      </w:r>
      <w:r w:rsidRPr="00DA64BE">
        <w:rPr>
          <w:sz w:val="24"/>
          <w:szCs w:val="24"/>
        </w:rPr>
        <w:t>r its solu</w:t>
      </w:r>
      <w:r w:rsidRPr="00DA64BE">
        <w:rPr>
          <w:spacing w:val="1"/>
          <w:sz w:val="24"/>
          <w:szCs w:val="24"/>
        </w:rPr>
        <w:t>t</w:t>
      </w:r>
      <w:r w:rsidRPr="00DA64BE">
        <w:rPr>
          <w:sz w:val="24"/>
          <w:szCs w:val="24"/>
        </w:rPr>
        <w:t>ion, and d</w:t>
      </w:r>
      <w:r w:rsidRPr="00DA64BE">
        <w:rPr>
          <w:spacing w:val="-1"/>
          <w:sz w:val="24"/>
          <w:szCs w:val="24"/>
        </w:rPr>
        <w:t>e</w:t>
      </w:r>
      <w:r w:rsidRPr="00DA64BE">
        <w:rPr>
          <w:sz w:val="24"/>
          <w:szCs w:val="24"/>
        </w:rPr>
        <w:t>si</w:t>
      </w:r>
      <w:r w:rsidRPr="00DA64BE">
        <w:rPr>
          <w:spacing w:val="-2"/>
          <w:sz w:val="24"/>
          <w:szCs w:val="24"/>
        </w:rPr>
        <w:t>g</w:t>
      </w:r>
      <w:r w:rsidRPr="00DA64BE">
        <w:rPr>
          <w:sz w:val="24"/>
          <w:szCs w:val="24"/>
        </w:rPr>
        <w:t>n</w:t>
      </w:r>
      <w:r w:rsidRPr="00DA64BE">
        <w:rPr>
          <w:spacing w:val="2"/>
          <w:sz w:val="24"/>
          <w:szCs w:val="24"/>
        </w:rPr>
        <w:t xml:space="preserve"> </w:t>
      </w:r>
      <w:r w:rsidRPr="00DA64BE">
        <w:rPr>
          <w:sz w:val="24"/>
          <w:szCs w:val="24"/>
        </w:rPr>
        <w:t>a</w:t>
      </w:r>
      <w:r w:rsidRPr="00DA64BE">
        <w:rPr>
          <w:spacing w:val="-1"/>
          <w:sz w:val="24"/>
          <w:szCs w:val="24"/>
        </w:rPr>
        <w:t xml:space="preserve"> </w:t>
      </w:r>
      <w:r w:rsidRPr="00DA64BE">
        <w:rPr>
          <w:sz w:val="24"/>
          <w:szCs w:val="24"/>
        </w:rPr>
        <w:t>pra</w:t>
      </w:r>
      <w:r w:rsidRPr="00DA64BE">
        <w:rPr>
          <w:spacing w:val="-1"/>
          <w:sz w:val="24"/>
          <w:szCs w:val="24"/>
        </w:rPr>
        <w:t>c</w:t>
      </w:r>
      <w:r w:rsidRPr="00DA64BE">
        <w:rPr>
          <w:sz w:val="24"/>
          <w:szCs w:val="24"/>
        </w:rPr>
        <w:t>t</w:t>
      </w:r>
      <w:r w:rsidRPr="00DA64BE">
        <w:rPr>
          <w:spacing w:val="1"/>
          <w:sz w:val="24"/>
          <w:szCs w:val="24"/>
        </w:rPr>
        <w:t>i</w:t>
      </w:r>
      <w:r w:rsidRPr="00DA64BE">
        <w:rPr>
          <w:spacing w:val="-1"/>
          <w:sz w:val="24"/>
          <w:szCs w:val="24"/>
        </w:rPr>
        <w:t>c</w:t>
      </w:r>
      <w:r w:rsidRPr="00DA64BE">
        <w:rPr>
          <w:spacing w:val="1"/>
          <w:sz w:val="24"/>
          <w:szCs w:val="24"/>
        </w:rPr>
        <w:t>a</w:t>
      </w:r>
      <w:r w:rsidRPr="00DA64BE">
        <w:rPr>
          <w:sz w:val="24"/>
          <w:szCs w:val="24"/>
        </w:rPr>
        <w:t>l so</w:t>
      </w:r>
      <w:r w:rsidRPr="00DA64BE">
        <w:rPr>
          <w:spacing w:val="1"/>
          <w:sz w:val="24"/>
          <w:szCs w:val="24"/>
        </w:rPr>
        <w:t>l</w:t>
      </w:r>
      <w:r w:rsidRPr="00DA64BE">
        <w:rPr>
          <w:sz w:val="24"/>
          <w:szCs w:val="24"/>
        </w:rPr>
        <w:t>ut</w:t>
      </w:r>
      <w:r w:rsidRPr="00DA64BE">
        <w:rPr>
          <w:spacing w:val="1"/>
          <w:sz w:val="24"/>
          <w:szCs w:val="24"/>
        </w:rPr>
        <w:t>i</w:t>
      </w:r>
      <w:r w:rsidRPr="00DA64BE">
        <w:rPr>
          <w:sz w:val="24"/>
          <w:szCs w:val="24"/>
        </w:rPr>
        <w:t>on.</w:t>
      </w:r>
    </w:p>
    <w:p w:rsidR="00AA0C10" w:rsidRPr="00DA64BE" w:rsidRDefault="00AA0C10" w:rsidP="00F23C00">
      <w:pPr>
        <w:ind w:left="820" w:right="523"/>
        <w:rPr>
          <w:sz w:val="24"/>
          <w:szCs w:val="24"/>
        </w:rPr>
      </w:pPr>
      <w:r w:rsidRPr="00DA64BE">
        <w:rPr>
          <w:spacing w:val="-1"/>
          <w:sz w:val="24"/>
          <w:szCs w:val="24"/>
        </w:rPr>
        <w:t xml:space="preserve">(a) </w:t>
      </w:r>
      <w:r w:rsidR="00613966" w:rsidRPr="00DA64BE">
        <w:rPr>
          <w:spacing w:val="-1"/>
          <w:sz w:val="24"/>
          <w:szCs w:val="24"/>
        </w:rPr>
        <w:t>A</w:t>
      </w:r>
      <w:r w:rsidR="00613966" w:rsidRPr="00DA64BE">
        <w:rPr>
          <w:sz w:val="24"/>
          <w:szCs w:val="24"/>
        </w:rPr>
        <w:t>n</w:t>
      </w:r>
      <w:r w:rsidR="00613966" w:rsidRPr="00DA64BE">
        <w:rPr>
          <w:spacing w:val="2"/>
          <w:sz w:val="24"/>
          <w:szCs w:val="24"/>
        </w:rPr>
        <w:t xml:space="preserve"> </w:t>
      </w:r>
      <w:r w:rsidR="00613966" w:rsidRPr="00DA64BE">
        <w:rPr>
          <w:spacing w:val="-1"/>
          <w:sz w:val="24"/>
          <w:szCs w:val="24"/>
        </w:rPr>
        <w:t>a</w:t>
      </w:r>
      <w:r w:rsidR="00613966" w:rsidRPr="00DA64BE">
        <w:rPr>
          <w:sz w:val="24"/>
          <w:szCs w:val="24"/>
        </w:rPr>
        <w:t>bi</w:t>
      </w:r>
      <w:r w:rsidR="00613966" w:rsidRPr="00DA64BE">
        <w:rPr>
          <w:spacing w:val="1"/>
          <w:sz w:val="24"/>
          <w:szCs w:val="24"/>
        </w:rPr>
        <w:t>l</w:t>
      </w:r>
      <w:r w:rsidR="00613966" w:rsidRPr="00DA64BE">
        <w:rPr>
          <w:sz w:val="24"/>
          <w:szCs w:val="24"/>
        </w:rPr>
        <w:t>i</w:t>
      </w:r>
      <w:r w:rsidR="00613966" w:rsidRPr="00DA64BE">
        <w:rPr>
          <w:spacing w:val="3"/>
          <w:sz w:val="24"/>
          <w:szCs w:val="24"/>
        </w:rPr>
        <w:t>t</w:t>
      </w:r>
      <w:r w:rsidR="00613966" w:rsidRPr="00DA64BE">
        <w:rPr>
          <w:sz w:val="24"/>
          <w:szCs w:val="24"/>
        </w:rPr>
        <w:t>y</w:t>
      </w:r>
      <w:r w:rsidR="00613966" w:rsidRPr="00DA64BE">
        <w:rPr>
          <w:spacing w:val="-5"/>
          <w:sz w:val="24"/>
          <w:szCs w:val="24"/>
        </w:rPr>
        <w:t xml:space="preserve"> </w:t>
      </w:r>
      <w:r w:rsidR="00613966" w:rsidRPr="00DA64BE">
        <w:rPr>
          <w:sz w:val="24"/>
          <w:szCs w:val="24"/>
        </w:rPr>
        <w:t>to app</w:t>
      </w:r>
      <w:r w:rsidR="00613966" w:rsidRPr="00DA64BE">
        <w:rPr>
          <w:spacing w:val="5"/>
          <w:sz w:val="24"/>
          <w:szCs w:val="24"/>
        </w:rPr>
        <w:t>l</w:t>
      </w:r>
      <w:r w:rsidR="00613966" w:rsidRPr="00DA64BE">
        <w:rPr>
          <w:sz w:val="24"/>
          <w:szCs w:val="24"/>
        </w:rPr>
        <w:t>y</w:t>
      </w:r>
      <w:r w:rsidR="00613966" w:rsidRPr="00DA64BE">
        <w:rPr>
          <w:spacing w:val="-5"/>
          <w:sz w:val="24"/>
          <w:szCs w:val="24"/>
        </w:rPr>
        <w:t xml:space="preserve"> </w:t>
      </w:r>
      <w:r w:rsidR="00613966" w:rsidRPr="00DA64BE">
        <w:rPr>
          <w:sz w:val="24"/>
          <w:szCs w:val="24"/>
        </w:rPr>
        <w:t>k</w:t>
      </w:r>
      <w:r w:rsidR="00613966" w:rsidRPr="00DA64BE">
        <w:rPr>
          <w:spacing w:val="2"/>
          <w:sz w:val="24"/>
          <w:szCs w:val="24"/>
        </w:rPr>
        <w:t>n</w:t>
      </w:r>
      <w:r w:rsidR="00613966" w:rsidRPr="00DA64BE">
        <w:rPr>
          <w:sz w:val="24"/>
          <w:szCs w:val="24"/>
        </w:rPr>
        <w:t>owl</w:t>
      </w:r>
      <w:r w:rsidR="00613966" w:rsidRPr="00DA64BE">
        <w:rPr>
          <w:spacing w:val="-1"/>
          <w:sz w:val="24"/>
          <w:szCs w:val="24"/>
        </w:rPr>
        <w:t>e</w:t>
      </w:r>
      <w:r w:rsidR="00613966" w:rsidRPr="00DA64BE">
        <w:rPr>
          <w:sz w:val="24"/>
          <w:szCs w:val="24"/>
        </w:rPr>
        <w:t>dge</w:t>
      </w:r>
      <w:r w:rsidR="00613966" w:rsidRPr="00DA64BE">
        <w:rPr>
          <w:spacing w:val="-1"/>
          <w:sz w:val="24"/>
          <w:szCs w:val="24"/>
        </w:rPr>
        <w:t xml:space="preserve"> </w:t>
      </w:r>
      <w:r w:rsidR="00613966" w:rsidRPr="00DA64BE">
        <w:rPr>
          <w:sz w:val="24"/>
          <w:szCs w:val="24"/>
        </w:rPr>
        <w:t xml:space="preserve">of </w:t>
      </w:r>
      <w:r w:rsidR="00613966" w:rsidRPr="00DA64BE">
        <w:rPr>
          <w:spacing w:val="-2"/>
          <w:sz w:val="24"/>
          <w:szCs w:val="24"/>
        </w:rPr>
        <w:t>c</w:t>
      </w:r>
      <w:r w:rsidR="00613966" w:rsidRPr="00DA64BE">
        <w:rPr>
          <w:sz w:val="24"/>
          <w:szCs w:val="24"/>
        </w:rPr>
        <w:t>ompu</w:t>
      </w:r>
      <w:r w:rsidR="00613966" w:rsidRPr="00DA64BE">
        <w:rPr>
          <w:spacing w:val="1"/>
          <w:sz w:val="24"/>
          <w:szCs w:val="24"/>
        </w:rPr>
        <w:t>t</w:t>
      </w:r>
      <w:r w:rsidR="00613966" w:rsidRPr="00DA64BE">
        <w:rPr>
          <w:sz w:val="24"/>
          <w:szCs w:val="24"/>
        </w:rPr>
        <w:t>i</w:t>
      </w:r>
      <w:r w:rsidR="00613966" w:rsidRPr="00DA64BE">
        <w:rPr>
          <w:spacing w:val="3"/>
          <w:sz w:val="24"/>
          <w:szCs w:val="24"/>
        </w:rPr>
        <w:t>n</w:t>
      </w:r>
      <w:r w:rsidR="00613966" w:rsidRPr="00DA64BE">
        <w:rPr>
          <w:sz w:val="24"/>
          <w:szCs w:val="24"/>
        </w:rPr>
        <w:t>g</w:t>
      </w:r>
      <w:r w:rsidR="00613966" w:rsidRPr="00DA64BE">
        <w:rPr>
          <w:spacing w:val="-2"/>
          <w:sz w:val="24"/>
          <w:szCs w:val="24"/>
        </w:rPr>
        <w:t xml:space="preserve"> </w:t>
      </w:r>
      <w:r w:rsidR="00613966" w:rsidRPr="00DA64BE">
        <w:rPr>
          <w:spacing w:val="-1"/>
          <w:sz w:val="24"/>
          <w:szCs w:val="24"/>
        </w:rPr>
        <w:t>a</w:t>
      </w:r>
      <w:r w:rsidR="00613966" w:rsidRPr="00DA64BE">
        <w:rPr>
          <w:spacing w:val="2"/>
          <w:sz w:val="24"/>
          <w:szCs w:val="24"/>
        </w:rPr>
        <w:t>n</w:t>
      </w:r>
      <w:r w:rsidR="00613966" w:rsidRPr="00DA64BE">
        <w:rPr>
          <w:sz w:val="24"/>
          <w:szCs w:val="24"/>
        </w:rPr>
        <w:t>d math</w:t>
      </w:r>
      <w:r w:rsidR="00613966" w:rsidRPr="00DA64BE">
        <w:rPr>
          <w:spacing w:val="-1"/>
          <w:sz w:val="24"/>
          <w:szCs w:val="24"/>
        </w:rPr>
        <w:t>e</w:t>
      </w:r>
      <w:r w:rsidR="00613966" w:rsidRPr="00DA64BE">
        <w:rPr>
          <w:sz w:val="24"/>
          <w:szCs w:val="24"/>
        </w:rPr>
        <w:t xml:space="preserve">matics </w:t>
      </w:r>
      <w:r w:rsidR="00613966" w:rsidRPr="00DA64BE">
        <w:rPr>
          <w:spacing w:val="-1"/>
          <w:sz w:val="24"/>
          <w:szCs w:val="24"/>
        </w:rPr>
        <w:t>a</w:t>
      </w:r>
      <w:r w:rsidR="00613966" w:rsidRPr="00DA64BE">
        <w:rPr>
          <w:sz w:val="24"/>
          <w:szCs w:val="24"/>
        </w:rPr>
        <w:t>ppro</w:t>
      </w:r>
      <w:r w:rsidR="00613966" w:rsidRPr="00DA64BE">
        <w:rPr>
          <w:spacing w:val="-1"/>
          <w:sz w:val="24"/>
          <w:szCs w:val="24"/>
        </w:rPr>
        <w:t>p</w:t>
      </w:r>
      <w:r w:rsidR="00613966" w:rsidRPr="00DA64BE">
        <w:rPr>
          <w:sz w:val="24"/>
          <w:szCs w:val="24"/>
        </w:rPr>
        <w:t>r</w:t>
      </w:r>
      <w:r w:rsidR="00613966" w:rsidRPr="00DA64BE">
        <w:rPr>
          <w:spacing w:val="2"/>
          <w:sz w:val="24"/>
          <w:szCs w:val="24"/>
        </w:rPr>
        <w:t>i</w:t>
      </w:r>
      <w:r w:rsidR="00613966" w:rsidRPr="00DA64BE">
        <w:rPr>
          <w:spacing w:val="-1"/>
          <w:sz w:val="24"/>
          <w:szCs w:val="24"/>
        </w:rPr>
        <w:t>a</w:t>
      </w:r>
      <w:r w:rsidR="00613966" w:rsidRPr="00DA64BE">
        <w:rPr>
          <w:sz w:val="24"/>
          <w:szCs w:val="24"/>
        </w:rPr>
        <w:t>te to the dis</w:t>
      </w:r>
      <w:r w:rsidR="00613966" w:rsidRPr="00DA64BE">
        <w:rPr>
          <w:spacing w:val="-1"/>
          <w:sz w:val="24"/>
          <w:szCs w:val="24"/>
        </w:rPr>
        <w:t>c</w:t>
      </w:r>
      <w:r w:rsidR="00613966" w:rsidRPr="00DA64BE">
        <w:rPr>
          <w:sz w:val="24"/>
          <w:szCs w:val="24"/>
        </w:rPr>
        <w:t>ip</w:t>
      </w:r>
      <w:r w:rsidR="00613966" w:rsidRPr="00DA64BE">
        <w:rPr>
          <w:spacing w:val="1"/>
          <w:sz w:val="24"/>
          <w:szCs w:val="24"/>
        </w:rPr>
        <w:t>l</w:t>
      </w:r>
      <w:r w:rsidR="00613966" w:rsidRPr="00DA64BE">
        <w:rPr>
          <w:sz w:val="24"/>
          <w:szCs w:val="24"/>
        </w:rPr>
        <w:t xml:space="preserve">ine </w:t>
      </w:r>
    </w:p>
    <w:p w:rsidR="006827D1" w:rsidRPr="00DA64BE" w:rsidRDefault="00613966" w:rsidP="00F23C00">
      <w:pPr>
        <w:ind w:left="820" w:right="523"/>
        <w:rPr>
          <w:sz w:val="24"/>
          <w:szCs w:val="24"/>
        </w:rPr>
      </w:pPr>
      <w:r w:rsidRPr="00DA64BE">
        <w:rPr>
          <w:sz w:val="24"/>
          <w:szCs w:val="24"/>
        </w:rPr>
        <w:t>(b)</w:t>
      </w:r>
      <w:r w:rsidRPr="00DA64BE">
        <w:rPr>
          <w:spacing w:val="-1"/>
          <w:sz w:val="24"/>
          <w:szCs w:val="24"/>
        </w:rPr>
        <w:t xml:space="preserve"> </w:t>
      </w:r>
      <w:r w:rsidRPr="00DA64BE">
        <w:rPr>
          <w:sz w:val="24"/>
          <w:szCs w:val="24"/>
        </w:rPr>
        <w:t xml:space="preserve">An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w:t>
      </w:r>
      <w:r w:rsidRPr="00DA64BE">
        <w:rPr>
          <w:spacing w:val="3"/>
          <w:sz w:val="24"/>
          <w:szCs w:val="24"/>
        </w:rPr>
        <w:t xml:space="preserve"> </w:t>
      </w:r>
      <w:r w:rsidRPr="00DA64BE">
        <w:rPr>
          <w:spacing w:val="-1"/>
          <w:sz w:val="24"/>
          <w:szCs w:val="24"/>
        </w:rPr>
        <w:t>a</w:t>
      </w:r>
      <w:r w:rsidRPr="00DA64BE">
        <w:rPr>
          <w:sz w:val="24"/>
          <w:szCs w:val="24"/>
        </w:rPr>
        <w:t>n</w:t>
      </w:r>
      <w:r w:rsidRPr="00DA64BE">
        <w:rPr>
          <w:spacing w:val="-1"/>
          <w:sz w:val="24"/>
          <w:szCs w:val="24"/>
        </w:rPr>
        <w:t>a</w:t>
      </w:r>
      <w:r w:rsidRPr="00DA64BE">
        <w:rPr>
          <w:spacing w:val="5"/>
          <w:sz w:val="24"/>
          <w:szCs w:val="24"/>
        </w:rPr>
        <w:t>l</w:t>
      </w:r>
      <w:r w:rsidRPr="00DA64BE">
        <w:rPr>
          <w:spacing w:val="-7"/>
          <w:sz w:val="24"/>
          <w:szCs w:val="24"/>
        </w:rPr>
        <w:t>y</w:t>
      </w:r>
      <w:r w:rsidRPr="00DA64BE">
        <w:rPr>
          <w:spacing w:val="4"/>
          <w:sz w:val="24"/>
          <w:szCs w:val="24"/>
        </w:rPr>
        <w:t>z</w:t>
      </w:r>
      <w:r w:rsidRPr="00DA64BE">
        <w:rPr>
          <w:sz w:val="24"/>
          <w:szCs w:val="24"/>
        </w:rPr>
        <w:t>e</w:t>
      </w:r>
      <w:r w:rsidRPr="00DA64BE">
        <w:rPr>
          <w:spacing w:val="1"/>
          <w:sz w:val="24"/>
          <w:szCs w:val="24"/>
        </w:rPr>
        <w:t xml:space="preserve"> </w:t>
      </w:r>
      <w:r w:rsidRPr="00DA64BE">
        <w:rPr>
          <w:sz w:val="24"/>
          <w:szCs w:val="24"/>
        </w:rPr>
        <w:t>a</w:t>
      </w:r>
      <w:r w:rsidRPr="00DA64BE">
        <w:rPr>
          <w:spacing w:val="-1"/>
          <w:sz w:val="24"/>
          <w:szCs w:val="24"/>
        </w:rPr>
        <w:t xml:space="preserve"> </w:t>
      </w:r>
      <w:r w:rsidRPr="00DA64BE">
        <w:rPr>
          <w:sz w:val="24"/>
          <w:szCs w:val="24"/>
        </w:rPr>
        <w:t>pro</w:t>
      </w:r>
      <w:r w:rsidRPr="00DA64BE">
        <w:rPr>
          <w:spacing w:val="-1"/>
          <w:sz w:val="24"/>
          <w:szCs w:val="24"/>
        </w:rPr>
        <w:t>b</w:t>
      </w:r>
      <w:r w:rsidRPr="00DA64BE">
        <w:rPr>
          <w:sz w:val="24"/>
          <w:szCs w:val="24"/>
        </w:rPr>
        <w:t xml:space="preserve">lem, </w:t>
      </w:r>
      <w:r w:rsidRPr="00DA64BE">
        <w:rPr>
          <w:spacing w:val="-1"/>
          <w:sz w:val="24"/>
          <w:szCs w:val="24"/>
        </w:rPr>
        <w:t>a</w:t>
      </w:r>
      <w:r w:rsidRPr="00DA64BE">
        <w:rPr>
          <w:sz w:val="24"/>
          <w:szCs w:val="24"/>
        </w:rPr>
        <w:t>nd i</w:t>
      </w:r>
      <w:r w:rsidRPr="00DA64BE">
        <w:rPr>
          <w:spacing w:val="3"/>
          <w:sz w:val="24"/>
          <w:szCs w:val="24"/>
        </w:rPr>
        <w:t>d</w:t>
      </w:r>
      <w:r w:rsidRPr="00DA64BE">
        <w:rPr>
          <w:spacing w:val="-1"/>
          <w:sz w:val="24"/>
          <w:szCs w:val="24"/>
        </w:rPr>
        <w:t>e</w:t>
      </w:r>
      <w:r w:rsidRPr="00DA64BE">
        <w:rPr>
          <w:sz w:val="24"/>
          <w:szCs w:val="24"/>
        </w:rPr>
        <w:t>nt</w:t>
      </w:r>
      <w:r w:rsidRPr="00DA64BE">
        <w:rPr>
          <w:spacing w:val="1"/>
          <w:sz w:val="24"/>
          <w:szCs w:val="24"/>
        </w:rPr>
        <w:t>i</w:t>
      </w:r>
      <w:r w:rsidRPr="00DA64BE">
        <w:rPr>
          <w:spacing w:val="4"/>
          <w:sz w:val="24"/>
          <w:szCs w:val="24"/>
        </w:rPr>
        <w:t>f</w:t>
      </w:r>
      <w:r w:rsidRPr="00DA64BE">
        <w:rPr>
          <w:sz w:val="24"/>
          <w:szCs w:val="24"/>
        </w:rPr>
        <w:t>y</w:t>
      </w:r>
      <w:r w:rsidRPr="00DA64BE">
        <w:rPr>
          <w:spacing w:val="-3"/>
          <w:sz w:val="24"/>
          <w:szCs w:val="24"/>
        </w:rPr>
        <w:t xml:space="preserve"> </w:t>
      </w:r>
      <w:r w:rsidRPr="00DA64BE">
        <w:rPr>
          <w:spacing w:val="1"/>
          <w:sz w:val="24"/>
          <w:szCs w:val="24"/>
        </w:rPr>
        <w:t>a</w:t>
      </w:r>
      <w:r w:rsidRPr="00DA64BE">
        <w:rPr>
          <w:sz w:val="24"/>
          <w:szCs w:val="24"/>
        </w:rPr>
        <w:t>nd d</w:t>
      </w:r>
      <w:r w:rsidRPr="00DA64BE">
        <w:rPr>
          <w:spacing w:val="-1"/>
          <w:sz w:val="24"/>
          <w:szCs w:val="24"/>
        </w:rPr>
        <w:t>e</w:t>
      </w:r>
      <w:r w:rsidRPr="00DA64BE">
        <w:rPr>
          <w:sz w:val="24"/>
          <w:szCs w:val="24"/>
        </w:rPr>
        <w:t>fine</w:t>
      </w:r>
      <w:r w:rsidRPr="00DA64BE">
        <w:rPr>
          <w:spacing w:val="-1"/>
          <w:sz w:val="24"/>
          <w:szCs w:val="24"/>
        </w:rPr>
        <w:t xml:space="preserve"> </w:t>
      </w:r>
      <w:r w:rsidRPr="00DA64BE">
        <w:rPr>
          <w:sz w:val="24"/>
          <w:szCs w:val="24"/>
        </w:rPr>
        <w:t xml:space="preserve">the </w:t>
      </w:r>
      <w:r w:rsidRPr="00DA64BE">
        <w:rPr>
          <w:spacing w:val="-1"/>
          <w:sz w:val="24"/>
          <w:szCs w:val="24"/>
        </w:rPr>
        <w:t>c</w:t>
      </w:r>
      <w:r w:rsidRPr="00DA64BE">
        <w:rPr>
          <w:sz w:val="24"/>
          <w:szCs w:val="24"/>
        </w:rPr>
        <w:t>ompu</w:t>
      </w:r>
      <w:r w:rsidRPr="00DA64BE">
        <w:rPr>
          <w:spacing w:val="1"/>
          <w:sz w:val="24"/>
          <w:szCs w:val="24"/>
        </w:rPr>
        <w:t>t</w:t>
      </w:r>
      <w:r w:rsidRPr="00DA64BE">
        <w:rPr>
          <w:sz w:val="24"/>
          <w:szCs w:val="24"/>
        </w:rPr>
        <w:t>i</w:t>
      </w:r>
      <w:r w:rsidRPr="00DA64BE">
        <w:rPr>
          <w:spacing w:val="3"/>
          <w:sz w:val="24"/>
          <w:szCs w:val="24"/>
        </w:rPr>
        <w:t>n</w:t>
      </w:r>
      <w:r w:rsidRPr="00DA64BE">
        <w:rPr>
          <w:sz w:val="24"/>
          <w:szCs w:val="24"/>
        </w:rPr>
        <w:t>g r</w:t>
      </w:r>
      <w:r w:rsidRPr="00DA64BE">
        <w:rPr>
          <w:spacing w:val="-2"/>
          <w:sz w:val="24"/>
          <w:szCs w:val="24"/>
        </w:rPr>
        <w:t>e</w:t>
      </w:r>
      <w:r w:rsidRPr="00DA64BE">
        <w:rPr>
          <w:sz w:val="24"/>
          <w:szCs w:val="24"/>
        </w:rPr>
        <w:t>quir</w:t>
      </w:r>
      <w:r w:rsidRPr="00DA64BE">
        <w:rPr>
          <w:spacing w:val="-1"/>
          <w:sz w:val="24"/>
          <w:szCs w:val="24"/>
        </w:rPr>
        <w:t>e</w:t>
      </w:r>
      <w:r w:rsidRPr="00DA64BE">
        <w:rPr>
          <w:sz w:val="24"/>
          <w:szCs w:val="24"/>
        </w:rPr>
        <w:t xml:space="preserve">ments </w:t>
      </w:r>
      <w:r w:rsidRPr="00DA64BE">
        <w:rPr>
          <w:spacing w:val="-1"/>
          <w:sz w:val="24"/>
          <w:szCs w:val="24"/>
        </w:rPr>
        <w:t>a</w:t>
      </w:r>
      <w:r w:rsidRPr="00DA64BE">
        <w:rPr>
          <w:sz w:val="24"/>
          <w:szCs w:val="24"/>
        </w:rPr>
        <w:t>ppro</w:t>
      </w:r>
      <w:r w:rsidRPr="00DA64BE">
        <w:rPr>
          <w:spacing w:val="-1"/>
          <w:sz w:val="24"/>
          <w:szCs w:val="24"/>
        </w:rPr>
        <w:t>p</w:t>
      </w:r>
      <w:r w:rsidRPr="00DA64BE">
        <w:rPr>
          <w:sz w:val="24"/>
          <w:szCs w:val="24"/>
        </w:rPr>
        <w:t>ri</w:t>
      </w:r>
      <w:r w:rsidRPr="00DA64BE">
        <w:rPr>
          <w:spacing w:val="-1"/>
          <w:sz w:val="24"/>
          <w:szCs w:val="24"/>
        </w:rPr>
        <w:t>a</w:t>
      </w:r>
      <w:r w:rsidRPr="00DA64BE">
        <w:rPr>
          <w:sz w:val="24"/>
          <w:szCs w:val="24"/>
        </w:rPr>
        <w:t>te to i</w:t>
      </w:r>
      <w:r w:rsidRPr="00DA64BE">
        <w:rPr>
          <w:spacing w:val="1"/>
          <w:sz w:val="24"/>
          <w:szCs w:val="24"/>
        </w:rPr>
        <w:t>t</w:t>
      </w:r>
      <w:r w:rsidRPr="00DA64BE">
        <w:rPr>
          <w:sz w:val="24"/>
          <w:szCs w:val="24"/>
        </w:rPr>
        <w:t>s so</w:t>
      </w:r>
      <w:r w:rsidRPr="00DA64BE">
        <w:rPr>
          <w:spacing w:val="1"/>
          <w:sz w:val="24"/>
          <w:szCs w:val="24"/>
        </w:rPr>
        <w:t>l</w:t>
      </w:r>
      <w:r w:rsidRPr="00DA64BE">
        <w:rPr>
          <w:sz w:val="24"/>
          <w:szCs w:val="24"/>
        </w:rPr>
        <w:t>ut</w:t>
      </w:r>
      <w:r w:rsidRPr="00DA64BE">
        <w:rPr>
          <w:spacing w:val="1"/>
          <w:sz w:val="24"/>
          <w:szCs w:val="24"/>
        </w:rPr>
        <w:t>i</w:t>
      </w:r>
      <w:r w:rsidRPr="00DA64BE">
        <w:rPr>
          <w:sz w:val="24"/>
          <w:szCs w:val="24"/>
        </w:rPr>
        <w:t>on</w:t>
      </w:r>
    </w:p>
    <w:p w:rsidR="006827D1" w:rsidRPr="00DA64BE" w:rsidRDefault="00613966" w:rsidP="00F23C00">
      <w:pPr>
        <w:ind w:left="820" w:right="473"/>
        <w:rPr>
          <w:sz w:val="24"/>
          <w:szCs w:val="24"/>
        </w:rPr>
      </w:pPr>
      <w:r w:rsidRPr="00DA64BE">
        <w:rPr>
          <w:sz w:val="24"/>
          <w:szCs w:val="24"/>
        </w:rPr>
        <w:t>(j)</w:t>
      </w:r>
      <w:r w:rsidRPr="00DA64BE">
        <w:rPr>
          <w:spacing w:val="-1"/>
          <w:sz w:val="24"/>
          <w:szCs w:val="24"/>
        </w:rPr>
        <w:t xml:space="preserve"> </w:t>
      </w:r>
      <w:r w:rsidRPr="00DA64BE">
        <w:rPr>
          <w:sz w:val="24"/>
          <w:szCs w:val="24"/>
        </w:rPr>
        <w:t xml:space="preserve">An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app</w:t>
      </w:r>
      <w:r w:rsidRPr="00DA64BE">
        <w:rPr>
          <w:spacing w:val="5"/>
          <w:sz w:val="24"/>
          <w:szCs w:val="24"/>
        </w:rPr>
        <w:t>l</w:t>
      </w:r>
      <w:r w:rsidRPr="00DA64BE">
        <w:rPr>
          <w:sz w:val="24"/>
          <w:szCs w:val="24"/>
        </w:rPr>
        <w:t>y</w:t>
      </w:r>
      <w:r w:rsidRPr="00DA64BE">
        <w:rPr>
          <w:spacing w:val="-5"/>
          <w:sz w:val="24"/>
          <w:szCs w:val="24"/>
        </w:rPr>
        <w:t xml:space="preserve"> </w:t>
      </w:r>
      <w:r w:rsidRPr="00DA64BE">
        <w:rPr>
          <w:sz w:val="24"/>
          <w:szCs w:val="24"/>
        </w:rPr>
        <w:t>m</w:t>
      </w:r>
      <w:r w:rsidRPr="00DA64BE">
        <w:rPr>
          <w:spacing w:val="2"/>
          <w:sz w:val="24"/>
          <w:szCs w:val="24"/>
        </w:rPr>
        <w:t>a</w:t>
      </w:r>
      <w:r w:rsidRPr="00DA64BE">
        <w:rPr>
          <w:sz w:val="24"/>
          <w:szCs w:val="24"/>
        </w:rPr>
        <w:t>them</w:t>
      </w:r>
      <w:r w:rsidRPr="00DA64BE">
        <w:rPr>
          <w:spacing w:val="-1"/>
          <w:sz w:val="24"/>
          <w:szCs w:val="24"/>
        </w:rPr>
        <w:t>a</w:t>
      </w:r>
      <w:r w:rsidRPr="00DA64BE">
        <w:rPr>
          <w:sz w:val="24"/>
          <w:szCs w:val="24"/>
        </w:rPr>
        <w:t>t</w:t>
      </w:r>
      <w:r w:rsidRPr="00DA64BE">
        <w:rPr>
          <w:spacing w:val="1"/>
          <w:sz w:val="24"/>
          <w:szCs w:val="24"/>
        </w:rPr>
        <w:t>i</w:t>
      </w:r>
      <w:r w:rsidRPr="00DA64BE">
        <w:rPr>
          <w:spacing w:val="-1"/>
          <w:sz w:val="24"/>
          <w:szCs w:val="24"/>
        </w:rPr>
        <w:t>ca</w:t>
      </w:r>
      <w:r w:rsidRPr="00DA64BE">
        <w:rPr>
          <w:sz w:val="24"/>
          <w:szCs w:val="24"/>
        </w:rPr>
        <w:t>l found</w:t>
      </w:r>
      <w:r w:rsidRPr="00DA64BE">
        <w:rPr>
          <w:spacing w:val="-1"/>
          <w:sz w:val="24"/>
          <w:szCs w:val="24"/>
        </w:rPr>
        <w:t>a</w:t>
      </w:r>
      <w:r w:rsidRPr="00DA64BE">
        <w:rPr>
          <w:sz w:val="24"/>
          <w:szCs w:val="24"/>
        </w:rPr>
        <w:t>t</w:t>
      </w:r>
      <w:r w:rsidRPr="00DA64BE">
        <w:rPr>
          <w:spacing w:val="1"/>
          <w:sz w:val="24"/>
          <w:szCs w:val="24"/>
        </w:rPr>
        <w:t>i</w:t>
      </w:r>
      <w:r w:rsidRPr="00DA64BE">
        <w:rPr>
          <w:sz w:val="24"/>
          <w:szCs w:val="24"/>
        </w:rPr>
        <w:t xml:space="preserve">ons, </w:t>
      </w:r>
      <w:r w:rsidRPr="00DA64BE">
        <w:rPr>
          <w:spacing w:val="1"/>
          <w:sz w:val="24"/>
          <w:szCs w:val="24"/>
        </w:rPr>
        <w:t>a</w:t>
      </w:r>
      <w:r w:rsidRPr="00DA64BE">
        <w:rPr>
          <w:sz w:val="24"/>
          <w:szCs w:val="24"/>
        </w:rPr>
        <w:t>l</w:t>
      </w:r>
      <w:r w:rsidRPr="00DA64BE">
        <w:rPr>
          <w:spacing w:val="-2"/>
          <w:sz w:val="24"/>
          <w:szCs w:val="24"/>
        </w:rPr>
        <w:t>g</w:t>
      </w:r>
      <w:r w:rsidRPr="00DA64BE">
        <w:rPr>
          <w:sz w:val="24"/>
          <w:szCs w:val="24"/>
        </w:rPr>
        <w:t>orithmic p</w:t>
      </w:r>
      <w:r w:rsidRPr="00DA64BE">
        <w:rPr>
          <w:spacing w:val="-1"/>
          <w:sz w:val="24"/>
          <w:szCs w:val="24"/>
        </w:rPr>
        <w:t>r</w:t>
      </w:r>
      <w:r w:rsidRPr="00DA64BE">
        <w:rPr>
          <w:sz w:val="24"/>
          <w:szCs w:val="24"/>
        </w:rPr>
        <w:t xml:space="preserve">inciples, </w:t>
      </w:r>
      <w:r w:rsidRPr="00DA64BE">
        <w:rPr>
          <w:spacing w:val="-1"/>
          <w:sz w:val="24"/>
          <w:szCs w:val="24"/>
        </w:rPr>
        <w:t>a</w:t>
      </w:r>
      <w:r w:rsidRPr="00DA64BE">
        <w:rPr>
          <w:spacing w:val="2"/>
          <w:sz w:val="24"/>
          <w:szCs w:val="24"/>
        </w:rPr>
        <w:t>n</w:t>
      </w:r>
      <w:r w:rsidRPr="00DA64BE">
        <w:rPr>
          <w:sz w:val="24"/>
          <w:szCs w:val="24"/>
        </w:rPr>
        <w:t xml:space="preserve">d </w:t>
      </w:r>
      <w:r w:rsidRPr="00DA64BE">
        <w:rPr>
          <w:spacing w:val="-1"/>
          <w:sz w:val="24"/>
          <w:szCs w:val="24"/>
        </w:rPr>
        <w:t>c</w:t>
      </w:r>
      <w:r w:rsidRPr="00DA64BE">
        <w:rPr>
          <w:sz w:val="24"/>
          <w:szCs w:val="24"/>
        </w:rPr>
        <w:t>ompu</w:t>
      </w:r>
      <w:r w:rsidRPr="00DA64BE">
        <w:rPr>
          <w:spacing w:val="1"/>
          <w:sz w:val="24"/>
          <w:szCs w:val="24"/>
        </w:rPr>
        <w:t>t</w:t>
      </w:r>
      <w:r w:rsidRPr="00DA64BE">
        <w:rPr>
          <w:spacing w:val="-1"/>
          <w:sz w:val="24"/>
          <w:szCs w:val="24"/>
        </w:rPr>
        <w:t>e</w:t>
      </w:r>
      <w:r w:rsidRPr="00DA64BE">
        <w:rPr>
          <w:sz w:val="24"/>
          <w:szCs w:val="24"/>
        </w:rPr>
        <w:t>r s</w:t>
      </w:r>
      <w:r w:rsidRPr="00DA64BE">
        <w:rPr>
          <w:spacing w:val="-1"/>
          <w:sz w:val="24"/>
          <w:szCs w:val="24"/>
        </w:rPr>
        <w:t>c</w:t>
      </w:r>
      <w:r w:rsidRPr="00DA64BE">
        <w:rPr>
          <w:sz w:val="24"/>
          <w:szCs w:val="24"/>
        </w:rPr>
        <w:t>ie</w:t>
      </w:r>
      <w:r w:rsidRPr="00DA64BE">
        <w:rPr>
          <w:spacing w:val="2"/>
          <w:sz w:val="24"/>
          <w:szCs w:val="24"/>
        </w:rPr>
        <w:t>n</w:t>
      </w:r>
      <w:r w:rsidRPr="00DA64BE">
        <w:rPr>
          <w:spacing w:val="-1"/>
          <w:sz w:val="24"/>
          <w:szCs w:val="24"/>
        </w:rPr>
        <w:t>c</w:t>
      </w:r>
      <w:r w:rsidRPr="00DA64BE">
        <w:rPr>
          <w:sz w:val="24"/>
          <w:szCs w:val="24"/>
        </w:rPr>
        <w:t>e theo</w:t>
      </w:r>
      <w:r w:rsidRPr="00DA64BE">
        <w:rPr>
          <w:spacing w:val="1"/>
          <w:sz w:val="24"/>
          <w:szCs w:val="24"/>
        </w:rPr>
        <w:t>r</w:t>
      </w:r>
      <w:r w:rsidRPr="00DA64BE">
        <w:rPr>
          <w:sz w:val="24"/>
          <w:szCs w:val="24"/>
        </w:rPr>
        <w:t>y</w:t>
      </w:r>
      <w:r w:rsidRPr="00DA64BE">
        <w:rPr>
          <w:spacing w:val="-5"/>
          <w:sz w:val="24"/>
          <w:szCs w:val="24"/>
        </w:rPr>
        <w:t xml:space="preserve"> </w:t>
      </w:r>
      <w:r w:rsidRPr="00DA64BE">
        <w:rPr>
          <w:sz w:val="24"/>
          <w:szCs w:val="24"/>
        </w:rPr>
        <w:t xml:space="preserve">in </w:t>
      </w:r>
      <w:r w:rsidRPr="00DA64BE">
        <w:rPr>
          <w:spacing w:val="1"/>
          <w:sz w:val="24"/>
          <w:szCs w:val="24"/>
        </w:rPr>
        <w:t>t</w:t>
      </w:r>
      <w:r w:rsidRPr="00DA64BE">
        <w:rPr>
          <w:sz w:val="24"/>
          <w:szCs w:val="24"/>
        </w:rPr>
        <w:t>he</w:t>
      </w:r>
      <w:r w:rsidRPr="00DA64BE">
        <w:rPr>
          <w:spacing w:val="-1"/>
          <w:sz w:val="24"/>
          <w:szCs w:val="24"/>
        </w:rPr>
        <w:t xml:space="preserve"> </w:t>
      </w:r>
      <w:r w:rsidRPr="00DA64BE">
        <w:rPr>
          <w:sz w:val="24"/>
          <w:szCs w:val="24"/>
        </w:rPr>
        <w:t>mo</w:t>
      </w:r>
      <w:r w:rsidRPr="00DA64BE">
        <w:rPr>
          <w:spacing w:val="3"/>
          <w:sz w:val="24"/>
          <w:szCs w:val="24"/>
        </w:rPr>
        <w:t>d</w:t>
      </w:r>
      <w:r w:rsidRPr="00DA64BE">
        <w:rPr>
          <w:spacing w:val="-1"/>
          <w:sz w:val="24"/>
          <w:szCs w:val="24"/>
        </w:rPr>
        <w:t>e</w:t>
      </w:r>
      <w:r w:rsidRPr="00DA64BE">
        <w:rPr>
          <w:sz w:val="24"/>
          <w:szCs w:val="24"/>
        </w:rPr>
        <w:t>l</w:t>
      </w:r>
      <w:r w:rsidRPr="00DA64BE">
        <w:rPr>
          <w:spacing w:val="1"/>
          <w:sz w:val="24"/>
          <w:szCs w:val="24"/>
        </w:rPr>
        <w:t>i</w:t>
      </w:r>
      <w:r w:rsidRPr="00DA64BE">
        <w:rPr>
          <w:sz w:val="24"/>
          <w:szCs w:val="24"/>
        </w:rPr>
        <w:t xml:space="preserve">ng </w:t>
      </w:r>
      <w:r w:rsidRPr="00DA64BE">
        <w:rPr>
          <w:spacing w:val="1"/>
          <w:sz w:val="24"/>
          <w:szCs w:val="24"/>
        </w:rPr>
        <w:t>a</w:t>
      </w:r>
      <w:r w:rsidRPr="00DA64BE">
        <w:rPr>
          <w:sz w:val="24"/>
          <w:szCs w:val="24"/>
        </w:rPr>
        <w:t>nd d</w:t>
      </w:r>
      <w:r w:rsidRPr="00DA64BE">
        <w:rPr>
          <w:spacing w:val="-1"/>
          <w:sz w:val="24"/>
          <w:szCs w:val="24"/>
        </w:rPr>
        <w:t>e</w:t>
      </w:r>
      <w:r w:rsidRPr="00DA64BE">
        <w:rPr>
          <w:sz w:val="24"/>
          <w:szCs w:val="24"/>
        </w:rPr>
        <w:t>si</w:t>
      </w:r>
      <w:r w:rsidRPr="00DA64BE">
        <w:rPr>
          <w:spacing w:val="-2"/>
          <w:sz w:val="24"/>
          <w:szCs w:val="24"/>
        </w:rPr>
        <w:t>g</w:t>
      </w:r>
      <w:r w:rsidRPr="00DA64BE">
        <w:rPr>
          <w:sz w:val="24"/>
          <w:szCs w:val="24"/>
        </w:rPr>
        <w:t>n of</w:t>
      </w:r>
      <w:r w:rsidRPr="00DA64BE">
        <w:rPr>
          <w:spacing w:val="1"/>
          <w:sz w:val="24"/>
          <w:szCs w:val="24"/>
        </w:rPr>
        <w:t xml:space="preserve"> </w:t>
      </w:r>
      <w:r w:rsidRPr="00DA64BE">
        <w:rPr>
          <w:spacing w:val="-1"/>
          <w:sz w:val="24"/>
          <w:szCs w:val="24"/>
        </w:rPr>
        <w:t>c</w:t>
      </w:r>
      <w:r w:rsidRPr="00DA64BE">
        <w:rPr>
          <w:sz w:val="24"/>
          <w:szCs w:val="24"/>
        </w:rPr>
        <w:t>ompu</w:t>
      </w:r>
      <w:r w:rsidRPr="00DA64BE">
        <w:rPr>
          <w:spacing w:val="1"/>
          <w:sz w:val="24"/>
          <w:szCs w:val="24"/>
        </w:rPr>
        <w:t>t</w:t>
      </w:r>
      <w:r w:rsidRPr="00DA64BE">
        <w:rPr>
          <w:spacing w:val="-1"/>
          <w:sz w:val="24"/>
          <w:szCs w:val="24"/>
        </w:rPr>
        <w:t>e</w:t>
      </w:r>
      <w:r w:rsidRPr="00DA64BE">
        <w:rPr>
          <w:spacing w:val="2"/>
          <w:sz w:val="24"/>
          <w:szCs w:val="24"/>
        </w:rPr>
        <w:t>r</w:t>
      </w:r>
      <w:r w:rsidRPr="00DA64BE">
        <w:rPr>
          <w:spacing w:val="-1"/>
          <w:sz w:val="24"/>
          <w:szCs w:val="24"/>
        </w:rPr>
        <w:t>-</w:t>
      </w:r>
      <w:r w:rsidRPr="00DA64BE">
        <w:rPr>
          <w:spacing w:val="2"/>
          <w:sz w:val="24"/>
          <w:szCs w:val="24"/>
        </w:rPr>
        <w:t>b</w:t>
      </w:r>
      <w:r w:rsidRPr="00DA64BE">
        <w:rPr>
          <w:spacing w:val="-1"/>
          <w:sz w:val="24"/>
          <w:szCs w:val="24"/>
        </w:rPr>
        <w:t>a</w:t>
      </w:r>
      <w:r w:rsidRPr="00DA64BE">
        <w:rPr>
          <w:sz w:val="24"/>
          <w:szCs w:val="24"/>
        </w:rPr>
        <w:t>s</w:t>
      </w:r>
      <w:r w:rsidRPr="00DA64BE">
        <w:rPr>
          <w:spacing w:val="-1"/>
          <w:sz w:val="24"/>
          <w:szCs w:val="24"/>
        </w:rPr>
        <w:t>e</w:t>
      </w:r>
      <w:r w:rsidRPr="00DA64BE">
        <w:rPr>
          <w:sz w:val="24"/>
          <w:szCs w:val="24"/>
        </w:rPr>
        <w:t xml:space="preserve">d </w:t>
      </w:r>
      <w:r w:rsidRPr="00DA64BE">
        <w:rPr>
          <w:spacing w:val="5"/>
          <w:sz w:val="24"/>
          <w:szCs w:val="24"/>
        </w:rPr>
        <w:t>s</w:t>
      </w:r>
      <w:r w:rsidRPr="00DA64BE">
        <w:rPr>
          <w:spacing w:val="-5"/>
          <w:sz w:val="24"/>
          <w:szCs w:val="24"/>
        </w:rPr>
        <w:t>y</w:t>
      </w:r>
      <w:r w:rsidRPr="00DA64BE">
        <w:rPr>
          <w:sz w:val="24"/>
          <w:szCs w:val="24"/>
        </w:rPr>
        <w:t xml:space="preserve">stems </w:t>
      </w:r>
      <w:r w:rsidRPr="00DA64BE">
        <w:rPr>
          <w:spacing w:val="1"/>
          <w:sz w:val="24"/>
          <w:szCs w:val="24"/>
        </w:rPr>
        <w:t>i</w:t>
      </w:r>
      <w:r w:rsidRPr="00DA64BE">
        <w:rPr>
          <w:sz w:val="24"/>
          <w:szCs w:val="24"/>
        </w:rPr>
        <w:t>n a</w:t>
      </w:r>
      <w:r w:rsidRPr="00DA64BE">
        <w:rPr>
          <w:spacing w:val="-1"/>
          <w:sz w:val="24"/>
          <w:szCs w:val="24"/>
        </w:rPr>
        <w:t xml:space="preserve"> </w:t>
      </w:r>
      <w:r w:rsidRPr="00DA64BE">
        <w:rPr>
          <w:sz w:val="24"/>
          <w:szCs w:val="24"/>
        </w:rPr>
        <w:t>w</w:t>
      </w:r>
      <w:r w:rsidRPr="00DA64BE">
        <w:rPr>
          <w:spacing w:val="3"/>
          <w:sz w:val="24"/>
          <w:szCs w:val="24"/>
        </w:rPr>
        <w:t>a</w:t>
      </w:r>
      <w:r w:rsidRPr="00DA64BE">
        <w:rPr>
          <w:sz w:val="24"/>
          <w:szCs w:val="24"/>
        </w:rPr>
        <w:t>y</w:t>
      </w:r>
      <w:r w:rsidRPr="00DA64BE">
        <w:rPr>
          <w:spacing w:val="-5"/>
          <w:sz w:val="24"/>
          <w:szCs w:val="24"/>
        </w:rPr>
        <w:t xml:space="preserve"> </w:t>
      </w:r>
      <w:r w:rsidRPr="00DA64BE">
        <w:rPr>
          <w:sz w:val="24"/>
          <w:szCs w:val="24"/>
        </w:rPr>
        <w:t>t</w:t>
      </w:r>
      <w:r w:rsidRPr="00DA64BE">
        <w:rPr>
          <w:spacing w:val="3"/>
          <w:sz w:val="24"/>
          <w:szCs w:val="24"/>
        </w:rPr>
        <w:t>h</w:t>
      </w:r>
      <w:r w:rsidRPr="00DA64BE">
        <w:rPr>
          <w:spacing w:val="-1"/>
          <w:sz w:val="24"/>
          <w:szCs w:val="24"/>
        </w:rPr>
        <w:t>a</w:t>
      </w:r>
      <w:r w:rsidRPr="00DA64BE">
        <w:rPr>
          <w:sz w:val="24"/>
          <w:szCs w:val="24"/>
        </w:rPr>
        <w:t>t demonstr</w:t>
      </w:r>
      <w:r w:rsidRPr="00DA64BE">
        <w:rPr>
          <w:spacing w:val="-2"/>
          <w:sz w:val="24"/>
          <w:szCs w:val="24"/>
        </w:rPr>
        <w:t>a</w:t>
      </w:r>
      <w:r w:rsidRPr="00DA64BE">
        <w:rPr>
          <w:sz w:val="24"/>
          <w:szCs w:val="24"/>
        </w:rPr>
        <w:t xml:space="preserve">tes </w:t>
      </w:r>
      <w:r w:rsidRPr="00DA64BE">
        <w:rPr>
          <w:spacing w:val="-1"/>
          <w:sz w:val="24"/>
          <w:szCs w:val="24"/>
        </w:rPr>
        <w:t>c</w:t>
      </w:r>
      <w:r w:rsidRPr="00DA64BE">
        <w:rPr>
          <w:sz w:val="24"/>
          <w:szCs w:val="24"/>
        </w:rPr>
        <w:t>ompr</w:t>
      </w:r>
      <w:r w:rsidRPr="00DA64BE">
        <w:rPr>
          <w:spacing w:val="-1"/>
          <w:sz w:val="24"/>
          <w:szCs w:val="24"/>
        </w:rPr>
        <w:t>e</w:t>
      </w:r>
      <w:r w:rsidRPr="00DA64BE">
        <w:rPr>
          <w:sz w:val="24"/>
          <w:szCs w:val="24"/>
        </w:rPr>
        <w:t>h</w:t>
      </w:r>
      <w:r w:rsidRPr="00DA64BE">
        <w:rPr>
          <w:spacing w:val="-1"/>
          <w:sz w:val="24"/>
          <w:szCs w:val="24"/>
        </w:rPr>
        <w:t>e</w:t>
      </w:r>
      <w:r w:rsidRPr="00DA64BE">
        <w:rPr>
          <w:sz w:val="24"/>
          <w:szCs w:val="24"/>
        </w:rPr>
        <w:t>nsion of the</w:t>
      </w:r>
      <w:r w:rsidRPr="00DA64BE">
        <w:rPr>
          <w:spacing w:val="-1"/>
          <w:sz w:val="24"/>
          <w:szCs w:val="24"/>
        </w:rPr>
        <w:t xml:space="preserve"> </w:t>
      </w:r>
      <w:r w:rsidRPr="00DA64BE">
        <w:rPr>
          <w:spacing w:val="3"/>
          <w:sz w:val="24"/>
          <w:szCs w:val="24"/>
        </w:rPr>
        <w:t>t</w:t>
      </w:r>
      <w:r w:rsidRPr="00DA64BE">
        <w:rPr>
          <w:sz w:val="24"/>
          <w:szCs w:val="24"/>
        </w:rPr>
        <w:t>rad</w:t>
      </w:r>
      <w:r w:rsidRPr="00DA64BE">
        <w:rPr>
          <w:spacing w:val="-1"/>
          <w:sz w:val="24"/>
          <w:szCs w:val="24"/>
        </w:rPr>
        <w:t>e</w:t>
      </w:r>
      <w:r w:rsidRPr="00DA64BE">
        <w:rPr>
          <w:sz w:val="24"/>
          <w:szCs w:val="24"/>
        </w:rPr>
        <w:t>of</w:t>
      </w:r>
      <w:r w:rsidRPr="00DA64BE">
        <w:rPr>
          <w:spacing w:val="-1"/>
          <w:sz w:val="24"/>
          <w:szCs w:val="24"/>
        </w:rPr>
        <w:t>f</w:t>
      </w:r>
      <w:r w:rsidRPr="00DA64BE">
        <w:rPr>
          <w:sz w:val="24"/>
          <w:szCs w:val="24"/>
        </w:rPr>
        <w:t>s involved in d</w:t>
      </w:r>
      <w:r w:rsidRPr="00DA64BE">
        <w:rPr>
          <w:spacing w:val="-1"/>
          <w:sz w:val="24"/>
          <w:szCs w:val="24"/>
        </w:rPr>
        <w:t>e</w:t>
      </w:r>
      <w:r w:rsidRPr="00DA64BE">
        <w:rPr>
          <w:sz w:val="24"/>
          <w:szCs w:val="24"/>
        </w:rPr>
        <w:t>s</w:t>
      </w:r>
      <w:r w:rsidRPr="00DA64BE">
        <w:rPr>
          <w:spacing w:val="3"/>
          <w:sz w:val="24"/>
          <w:szCs w:val="24"/>
        </w:rPr>
        <w:t>i</w:t>
      </w:r>
      <w:r w:rsidRPr="00DA64BE">
        <w:rPr>
          <w:spacing w:val="-2"/>
          <w:sz w:val="24"/>
          <w:szCs w:val="24"/>
        </w:rPr>
        <w:t>g</w:t>
      </w:r>
      <w:r w:rsidRPr="00DA64BE">
        <w:rPr>
          <w:sz w:val="24"/>
          <w:szCs w:val="24"/>
        </w:rPr>
        <w:t>n</w:t>
      </w:r>
      <w:r w:rsidRPr="00DA64BE">
        <w:rPr>
          <w:spacing w:val="2"/>
          <w:sz w:val="24"/>
          <w:szCs w:val="24"/>
        </w:rPr>
        <w:t xml:space="preserve"> </w:t>
      </w:r>
      <w:r w:rsidRPr="00DA64BE">
        <w:rPr>
          <w:spacing w:val="-1"/>
          <w:sz w:val="24"/>
          <w:szCs w:val="24"/>
        </w:rPr>
        <w:t>c</w:t>
      </w:r>
      <w:r w:rsidRPr="00DA64BE">
        <w:rPr>
          <w:sz w:val="24"/>
          <w:szCs w:val="24"/>
        </w:rPr>
        <w:t>hoic</w:t>
      </w:r>
      <w:r w:rsidRPr="00DA64BE">
        <w:rPr>
          <w:spacing w:val="-1"/>
          <w:sz w:val="24"/>
          <w:szCs w:val="24"/>
        </w:rPr>
        <w:t>e</w:t>
      </w:r>
      <w:r w:rsidRPr="00DA64BE">
        <w:rPr>
          <w:sz w:val="24"/>
          <w:szCs w:val="24"/>
        </w:rPr>
        <w:t>s.</w:t>
      </w:r>
    </w:p>
    <w:p w:rsidR="006827D1" w:rsidRPr="00DA64BE" w:rsidRDefault="006827D1" w:rsidP="00F23C00">
      <w:pPr>
        <w:spacing w:before="16" w:line="260" w:lineRule="exact"/>
        <w:rPr>
          <w:sz w:val="26"/>
          <w:szCs w:val="26"/>
        </w:rPr>
      </w:pPr>
    </w:p>
    <w:p w:rsidR="006827D1" w:rsidRPr="00DA64BE" w:rsidRDefault="00613966" w:rsidP="00F23C00">
      <w:pPr>
        <w:pStyle w:val="ListParagraph"/>
        <w:numPr>
          <w:ilvl w:val="0"/>
          <w:numId w:val="2"/>
        </w:numPr>
        <w:ind w:right="187"/>
        <w:rPr>
          <w:sz w:val="24"/>
          <w:szCs w:val="24"/>
        </w:rPr>
      </w:pPr>
      <w:r w:rsidRPr="00DA64BE">
        <w:rPr>
          <w:sz w:val="24"/>
          <w:szCs w:val="24"/>
        </w:rPr>
        <w:t>Kno</w:t>
      </w:r>
      <w:r w:rsidRPr="00DA64BE">
        <w:rPr>
          <w:spacing w:val="-1"/>
          <w:sz w:val="24"/>
          <w:szCs w:val="24"/>
        </w:rPr>
        <w:t>w</w:t>
      </w:r>
      <w:r w:rsidRPr="00DA64BE">
        <w:rPr>
          <w:sz w:val="24"/>
          <w:szCs w:val="24"/>
        </w:rPr>
        <w:t>le</w:t>
      </w:r>
      <w:r w:rsidRPr="00DA64BE">
        <w:rPr>
          <w:spacing w:val="2"/>
          <w:sz w:val="24"/>
          <w:szCs w:val="24"/>
        </w:rPr>
        <w:t>d</w:t>
      </w:r>
      <w:r w:rsidRPr="00DA64BE">
        <w:rPr>
          <w:spacing w:val="-2"/>
          <w:sz w:val="24"/>
          <w:szCs w:val="24"/>
        </w:rPr>
        <w:t>g</w:t>
      </w:r>
      <w:r w:rsidRPr="00DA64BE">
        <w:rPr>
          <w:sz w:val="24"/>
          <w:szCs w:val="24"/>
        </w:rPr>
        <w:t>e</w:t>
      </w:r>
      <w:r w:rsidRPr="00DA64BE">
        <w:rPr>
          <w:spacing w:val="-1"/>
          <w:sz w:val="24"/>
          <w:szCs w:val="24"/>
        </w:rPr>
        <w:t xml:space="preserve"> </w:t>
      </w:r>
      <w:r w:rsidRPr="00DA64BE">
        <w:rPr>
          <w:sz w:val="24"/>
          <w:szCs w:val="24"/>
        </w:rPr>
        <w:t>of</w:t>
      </w:r>
      <w:r w:rsidRPr="00DA64BE">
        <w:rPr>
          <w:spacing w:val="1"/>
          <w:sz w:val="24"/>
          <w:szCs w:val="24"/>
        </w:rPr>
        <w:t xml:space="preserve"> </w:t>
      </w:r>
      <w:r w:rsidRPr="00DA64BE">
        <w:rPr>
          <w:spacing w:val="-1"/>
          <w:sz w:val="24"/>
          <w:szCs w:val="24"/>
        </w:rPr>
        <w:t>c</w:t>
      </w:r>
      <w:r w:rsidRPr="00DA64BE">
        <w:rPr>
          <w:sz w:val="24"/>
          <w:szCs w:val="24"/>
        </w:rPr>
        <w:t>ompu</w:t>
      </w:r>
      <w:r w:rsidRPr="00DA64BE">
        <w:rPr>
          <w:spacing w:val="1"/>
          <w:sz w:val="24"/>
          <w:szCs w:val="24"/>
        </w:rPr>
        <w:t>t</w:t>
      </w:r>
      <w:r w:rsidRPr="00DA64BE">
        <w:rPr>
          <w:spacing w:val="-1"/>
          <w:sz w:val="24"/>
          <w:szCs w:val="24"/>
        </w:rPr>
        <w:t>e</w:t>
      </w:r>
      <w:r w:rsidRPr="00DA64BE">
        <w:rPr>
          <w:sz w:val="24"/>
          <w:szCs w:val="24"/>
        </w:rPr>
        <w:t>r h</w:t>
      </w:r>
      <w:r w:rsidRPr="00DA64BE">
        <w:rPr>
          <w:spacing w:val="-2"/>
          <w:sz w:val="24"/>
          <w:szCs w:val="24"/>
        </w:rPr>
        <w:t>a</w:t>
      </w:r>
      <w:r w:rsidRPr="00DA64BE">
        <w:rPr>
          <w:sz w:val="24"/>
          <w:szCs w:val="24"/>
        </w:rPr>
        <w:t>r</w:t>
      </w:r>
      <w:r w:rsidRPr="00DA64BE">
        <w:rPr>
          <w:spacing w:val="1"/>
          <w:sz w:val="24"/>
          <w:szCs w:val="24"/>
        </w:rPr>
        <w:t>d</w:t>
      </w:r>
      <w:r w:rsidRPr="00DA64BE">
        <w:rPr>
          <w:sz w:val="24"/>
          <w:szCs w:val="24"/>
        </w:rPr>
        <w:t>w</w:t>
      </w:r>
      <w:r w:rsidRPr="00DA64BE">
        <w:rPr>
          <w:spacing w:val="-1"/>
          <w:sz w:val="24"/>
          <w:szCs w:val="24"/>
        </w:rPr>
        <w:t>a</w:t>
      </w:r>
      <w:r w:rsidRPr="00DA64BE">
        <w:rPr>
          <w:spacing w:val="1"/>
          <w:sz w:val="24"/>
          <w:szCs w:val="24"/>
        </w:rPr>
        <w:t>r</w:t>
      </w:r>
      <w:r w:rsidRPr="00DA64BE">
        <w:rPr>
          <w:sz w:val="24"/>
          <w:szCs w:val="24"/>
        </w:rPr>
        <w:t>e</w:t>
      </w:r>
      <w:r w:rsidRPr="00DA64BE">
        <w:rPr>
          <w:spacing w:val="-1"/>
          <w:sz w:val="24"/>
          <w:szCs w:val="24"/>
        </w:rPr>
        <w:t xml:space="preserve"> a</w:t>
      </w:r>
      <w:r w:rsidRPr="00DA64BE">
        <w:rPr>
          <w:spacing w:val="1"/>
          <w:sz w:val="24"/>
          <w:szCs w:val="24"/>
        </w:rPr>
        <w:t>r</w:t>
      </w:r>
      <w:r w:rsidRPr="00DA64BE">
        <w:rPr>
          <w:spacing w:val="-1"/>
          <w:sz w:val="24"/>
          <w:szCs w:val="24"/>
        </w:rPr>
        <w:t>c</w:t>
      </w:r>
      <w:r w:rsidRPr="00DA64BE">
        <w:rPr>
          <w:sz w:val="24"/>
          <w:szCs w:val="24"/>
        </w:rPr>
        <w:t>hi</w:t>
      </w:r>
      <w:r w:rsidRPr="00DA64BE">
        <w:rPr>
          <w:spacing w:val="1"/>
          <w:sz w:val="24"/>
          <w:szCs w:val="24"/>
        </w:rPr>
        <w:t>t</w:t>
      </w:r>
      <w:r w:rsidRPr="00DA64BE">
        <w:rPr>
          <w:spacing w:val="-1"/>
          <w:sz w:val="24"/>
          <w:szCs w:val="24"/>
        </w:rPr>
        <w:t>ec</w:t>
      </w:r>
      <w:r w:rsidRPr="00DA64BE">
        <w:rPr>
          <w:sz w:val="24"/>
          <w:szCs w:val="24"/>
        </w:rPr>
        <w:t>tu</w:t>
      </w:r>
      <w:r w:rsidRPr="00DA64BE">
        <w:rPr>
          <w:spacing w:val="2"/>
          <w:sz w:val="24"/>
          <w:szCs w:val="24"/>
        </w:rPr>
        <w:t>r</w:t>
      </w:r>
      <w:r w:rsidRPr="00DA64BE">
        <w:rPr>
          <w:sz w:val="24"/>
          <w:szCs w:val="24"/>
        </w:rPr>
        <w:t>e</w:t>
      </w:r>
      <w:r w:rsidRPr="00DA64BE">
        <w:rPr>
          <w:spacing w:val="1"/>
          <w:sz w:val="24"/>
          <w:szCs w:val="24"/>
        </w:rPr>
        <w:t xml:space="preserve"> </w:t>
      </w:r>
      <w:r w:rsidRPr="00DA64BE">
        <w:rPr>
          <w:spacing w:val="-1"/>
          <w:sz w:val="24"/>
          <w:szCs w:val="24"/>
        </w:rPr>
        <w:t>a</w:t>
      </w:r>
      <w:r w:rsidRPr="00DA64BE">
        <w:rPr>
          <w:sz w:val="24"/>
          <w:szCs w:val="24"/>
        </w:rPr>
        <w:t>nd softw</w:t>
      </w:r>
      <w:r w:rsidRPr="00DA64BE">
        <w:rPr>
          <w:spacing w:val="-1"/>
          <w:sz w:val="24"/>
          <w:szCs w:val="24"/>
        </w:rPr>
        <w:t>a</w:t>
      </w:r>
      <w:r w:rsidRPr="00DA64BE">
        <w:rPr>
          <w:spacing w:val="1"/>
          <w:sz w:val="24"/>
          <w:szCs w:val="24"/>
        </w:rPr>
        <w:t>r</w:t>
      </w:r>
      <w:r w:rsidRPr="00DA64BE">
        <w:rPr>
          <w:sz w:val="24"/>
          <w:szCs w:val="24"/>
        </w:rPr>
        <w:t>e</w:t>
      </w:r>
      <w:r w:rsidRPr="00DA64BE">
        <w:rPr>
          <w:spacing w:val="-1"/>
          <w:sz w:val="24"/>
          <w:szCs w:val="24"/>
        </w:rPr>
        <w:t xml:space="preserve"> </w:t>
      </w:r>
      <w:r w:rsidRPr="00DA64BE">
        <w:rPr>
          <w:spacing w:val="5"/>
          <w:sz w:val="24"/>
          <w:szCs w:val="24"/>
        </w:rPr>
        <w:t>s</w:t>
      </w:r>
      <w:r w:rsidRPr="00DA64BE">
        <w:rPr>
          <w:spacing w:val="-5"/>
          <w:sz w:val="24"/>
          <w:szCs w:val="24"/>
        </w:rPr>
        <w:t>y</w:t>
      </w:r>
      <w:r w:rsidRPr="00DA64BE">
        <w:rPr>
          <w:sz w:val="24"/>
          <w:szCs w:val="24"/>
        </w:rPr>
        <w:t>stems, a</w:t>
      </w:r>
      <w:r w:rsidRPr="00DA64BE">
        <w:rPr>
          <w:spacing w:val="2"/>
          <w:sz w:val="24"/>
          <w:szCs w:val="24"/>
        </w:rPr>
        <w:t>n</w:t>
      </w:r>
      <w:r w:rsidRPr="00DA64BE">
        <w:rPr>
          <w:sz w:val="24"/>
          <w:szCs w:val="24"/>
        </w:rPr>
        <w:t xml:space="preserve">d the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use</w:t>
      </w:r>
      <w:r w:rsidR="009F19E1" w:rsidRPr="00DA64BE">
        <w:rPr>
          <w:sz w:val="24"/>
          <w:szCs w:val="24"/>
        </w:rPr>
        <w:t xml:space="preserve"> </w:t>
      </w:r>
      <w:r w:rsidRPr="00DA64BE">
        <w:rPr>
          <w:sz w:val="24"/>
          <w:szCs w:val="24"/>
        </w:rPr>
        <w:t>d</w:t>
      </w:r>
      <w:r w:rsidRPr="00DA64BE">
        <w:rPr>
          <w:spacing w:val="-1"/>
          <w:sz w:val="24"/>
          <w:szCs w:val="24"/>
        </w:rPr>
        <w:t>e</w:t>
      </w:r>
      <w:r w:rsidRPr="00DA64BE">
        <w:rPr>
          <w:sz w:val="24"/>
          <w:szCs w:val="24"/>
        </w:rPr>
        <w:t>v</w:t>
      </w:r>
      <w:r w:rsidRPr="00DA64BE">
        <w:rPr>
          <w:spacing w:val="-1"/>
          <w:sz w:val="24"/>
          <w:szCs w:val="24"/>
        </w:rPr>
        <w:t>e</w:t>
      </w:r>
      <w:r w:rsidRPr="00DA64BE">
        <w:rPr>
          <w:sz w:val="24"/>
          <w:szCs w:val="24"/>
        </w:rPr>
        <w:t>lop</w:t>
      </w:r>
      <w:r w:rsidRPr="00DA64BE">
        <w:rPr>
          <w:spacing w:val="1"/>
          <w:sz w:val="24"/>
          <w:szCs w:val="24"/>
        </w:rPr>
        <w:t>m</w:t>
      </w:r>
      <w:r w:rsidRPr="00DA64BE">
        <w:rPr>
          <w:spacing w:val="-1"/>
          <w:sz w:val="24"/>
          <w:szCs w:val="24"/>
        </w:rPr>
        <w:t>e</w:t>
      </w:r>
      <w:r w:rsidRPr="00DA64BE">
        <w:rPr>
          <w:sz w:val="24"/>
          <w:szCs w:val="24"/>
        </w:rPr>
        <w:t xml:space="preserve">nt principles </w:t>
      </w:r>
      <w:r w:rsidRPr="00DA64BE">
        <w:rPr>
          <w:spacing w:val="2"/>
          <w:sz w:val="24"/>
          <w:szCs w:val="24"/>
        </w:rPr>
        <w:t>i</w:t>
      </w:r>
      <w:r w:rsidRPr="00DA64BE">
        <w:rPr>
          <w:sz w:val="24"/>
          <w:szCs w:val="24"/>
        </w:rPr>
        <w:t>n the d</w:t>
      </w:r>
      <w:r w:rsidRPr="00DA64BE">
        <w:rPr>
          <w:spacing w:val="-1"/>
          <w:sz w:val="24"/>
          <w:szCs w:val="24"/>
        </w:rPr>
        <w:t>e</w:t>
      </w:r>
      <w:r w:rsidRPr="00DA64BE">
        <w:rPr>
          <w:sz w:val="24"/>
          <w:szCs w:val="24"/>
        </w:rPr>
        <w:t>si</w:t>
      </w:r>
      <w:r w:rsidRPr="00DA64BE">
        <w:rPr>
          <w:spacing w:val="-2"/>
          <w:sz w:val="24"/>
          <w:szCs w:val="24"/>
        </w:rPr>
        <w:t>g</w:t>
      </w:r>
      <w:r w:rsidRPr="00DA64BE">
        <w:rPr>
          <w:sz w:val="24"/>
          <w:szCs w:val="24"/>
        </w:rPr>
        <w:t>n, i</w:t>
      </w:r>
      <w:r w:rsidRPr="00DA64BE">
        <w:rPr>
          <w:spacing w:val="1"/>
          <w:sz w:val="24"/>
          <w:szCs w:val="24"/>
        </w:rPr>
        <w:t>m</w:t>
      </w:r>
      <w:r w:rsidRPr="00DA64BE">
        <w:rPr>
          <w:sz w:val="24"/>
          <w:szCs w:val="24"/>
        </w:rPr>
        <w:t>plem</w:t>
      </w:r>
      <w:r w:rsidRPr="00DA64BE">
        <w:rPr>
          <w:spacing w:val="-1"/>
          <w:sz w:val="24"/>
          <w:szCs w:val="24"/>
        </w:rPr>
        <w:t>e</w:t>
      </w:r>
      <w:r w:rsidRPr="00DA64BE">
        <w:rPr>
          <w:sz w:val="24"/>
          <w:szCs w:val="24"/>
        </w:rPr>
        <w:t>nt</w:t>
      </w:r>
      <w:r w:rsidRPr="00DA64BE">
        <w:rPr>
          <w:spacing w:val="2"/>
          <w:sz w:val="24"/>
          <w:szCs w:val="24"/>
        </w:rPr>
        <w:t>a</w:t>
      </w:r>
      <w:r w:rsidRPr="00DA64BE">
        <w:rPr>
          <w:sz w:val="24"/>
          <w:szCs w:val="24"/>
        </w:rPr>
        <w:t>t</w:t>
      </w:r>
      <w:r w:rsidRPr="00DA64BE">
        <w:rPr>
          <w:spacing w:val="1"/>
          <w:sz w:val="24"/>
          <w:szCs w:val="24"/>
        </w:rPr>
        <w:t>i</w:t>
      </w:r>
      <w:r w:rsidRPr="00DA64BE">
        <w:rPr>
          <w:sz w:val="24"/>
          <w:szCs w:val="24"/>
        </w:rPr>
        <w:t xml:space="preserve">on </w:t>
      </w:r>
      <w:r w:rsidRPr="00DA64BE">
        <w:rPr>
          <w:spacing w:val="-1"/>
          <w:sz w:val="24"/>
          <w:szCs w:val="24"/>
        </w:rPr>
        <w:t>a</w:t>
      </w:r>
      <w:r w:rsidRPr="00DA64BE">
        <w:rPr>
          <w:sz w:val="24"/>
          <w:szCs w:val="24"/>
        </w:rPr>
        <w:t xml:space="preserve">nd </w:t>
      </w:r>
      <w:r w:rsidRPr="00DA64BE">
        <w:rPr>
          <w:spacing w:val="-1"/>
          <w:sz w:val="24"/>
          <w:szCs w:val="24"/>
        </w:rPr>
        <w:t>e</w:t>
      </w:r>
      <w:r w:rsidRPr="00DA64BE">
        <w:rPr>
          <w:sz w:val="24"/>
          <w:szCs w:val="24"/>
        </w:rPr>
        <w:t>v</w:t>
      </w:r>
      <w:r w:rsidRPr="00DA64BE">
        <w:rPr>
          <w:spacing w:val="-1"/>
          <w:sz w:val="24"/>
          <w:szCs w:val="24"/>
        </w:rPr>
        <w:t>a</w:t>
      </w:r>
      <w:r w:rsidRPr="00DA64BE">
        <w:rPr>
          <w:sz w:val="24"/>
          <w:szCs w:val="24"/>
        </w:rPr>
        <w:t>luation of so</w:t>
      </w:r>
      <w:r w:rsidRPr="00DA64BE">
        <w:rPr>
          <w:spacing w:val="1"/>
          <w:sz w:val="24"/>
          <w:szCs w:val="24"/>
        </w:rPr>
        <w:t>f</w:t>
      </w:r>
      <w:r w:rsidRPr="00DA64BE">
        <w:rPr>
          <w:sz w:val="24"/>
          <w:szCs w:val="24"/>
        </w:rPr>
        <w:t>tw</w:t>
      </w:r>
      <w:r w:rsidRPr="00DA64BE">
        <w:rPr>
          <w:spacing w:val="-1"/>
          <w:sz w:val="24"/>
          <w:szCs w:val="24"/>
        </w:rPr>
        <w:t>a</w:t>
      </w:r>
      <w:r w:rsidRPr="00DA64BE">
        <w:rPr>
          <w:sz w:val="24"/>
          <w:szCs w:val="24"/>
        </w:rPr>
        <w:t>re</w:t>
      </w:r>
      <w:r w:rsidRPr="00DA64BE">
        <w:rPr>
          <w:spacing w:val="-2"/>
          <w:sz w:val="24"/>
          <w:szCs w:val="24"/>
        </w:rPr>
        <w:t xml:space="preserve"> </w:t>
      </w:r>
      <w:r w:rsidRPr="00DA64BE">
        <w:rPr>
          <w:sz w:val="24"/>
          <w:szCs w:val="24"/>
        </w:rPr>
        <w:t xml:space="preserve">to </w:t>
      </w:r>
      <w:r w:rsidRPr="00DA64BE">
        <w:rPr>
          <w:spacing w:val="1"/>
          <w:sz w:val="24"/>
          <w:szCs w:val="24"/>
        </w:rPr>
        <w:t>m</w:t>
      </w:r>
      <w:r w:rsidRPr="00DA64BE">
        <w:rPr>
          <w:spacing w:val="-1"/>
          <w:sz w:val="24"/>
          <w:szCs w:val="24"/>
        </w:rPr>
        <w:t>ee</w:t>
      </w:r>
      <w:r w:rsidRPr="00DA64BE">
        <w:rPr>
          <w:sz w:val="24"/>
          <w:szCs w:val="24"/>
        </w:rPr>
        <w:t>t s</w:t>
      </w:r>
      <w:r w:rsidRPr="00DA64BE">
        <w:rPr>
          <w:spacing w:val="3"/>
          <w:sz w:val="24"/>
          <w:szCs w:val="24"/>
        </w:rPr>
        <w:t>p</w:t>
      </w:r>
      <w:r w:rsidRPr="00DA64BE">
        <w:rPr>
          <w:spacing w:val="-1"/>
          <w:sz w:val="24"/>
          <w:szCs w:val="24"/>
        </w:rPr>
        <w:t>ec</w:t>
      </w:r>
      <w:r w:rsidRPr="00DA64BE">
        <w:rPr>
          <w:sz w:val="24"/>
          <w:szCs w:val="24"/>
        </w:rPr>
        <w:t>ifi</w:t>
      </w:r>
      <w:r w:rsidRPr="00DA64BE">
        <w:rPr>
          <w:spacing w:val="1"/>
          <w:sz w:val="24"/>
          <w:szCs w:val="24"/>
        </w:rPr>
        <w:t>c</w:t>
      </w:r>
      <w:r w:rsidRPr="00DA64BE">
        <w:rPr>
          <w:spacing w:val="-1"/>
          <w:sz w:val="24"/>
          <w:szCs w:val="24"/>
        </w:rPr>
        <w:t>a</w:t>
      </w:r>
      <w:r w:rsidRPr="00DA64BE">
        <w:rPr>
          <w:sz w:val="24"/>
          <w:szCs w:val="24"/>
        </w:rPr>
        <w:t>t</w:t>
      </w:r>
      <w:r w:rsidRPr="00DA64BE">
        <w:rPr>
          <w:spacing w:val="1"/>
          <w:sz w:val="24"/>
          <w:szCs w:val="24"/>
        </w:rPr>
        <w:t>i</w:t>
      </w:r>
      <w:r w:rsidRPr="00DA64BE">
        <w:rPr>
          <w:sz w:val="24"/>
          <w:szCs w:val="24"/>
        </w:rPr>
        <w:t xml:space="preserve">ons </w:t>
      </w:r>
      <w:r w:rsidRPr="00DA64BE">
        <w:rPr>
          <w:spacing w:val="4"/>
          <w:sz w:val="24"/>
          <w:szCs w:val="24"/>
        </w:rPr>
        <w:t>o</w:t>
      </w:r>
      <w:r w:rsidRPr="00DA64BE">
        <w:rPr>
          <w:sz w:val="24"/>
          <w:szCs w:val="24"/>
        </w:rPr>
        <w:t>f v</w:t>
      </w:r>
      <w:r w:rsidRPr="00DA64BE">
        <w:rPr>
          <w:spacing w:val="-1"/>
          <w:sz w:val="24"/>
          <w:szCs w:val="24"/>
        </w:rPr>
        <w:t>a</w:t>
      </w:r>
      <w:r w:rsidRPr="00DA64BE">
        <w:rPr>
          <w:spacing w:val="4"/>
          <w:sz w:val="24"/>
          <w:szCs w:val="24"/>
        </w:rPr>
        <w:t>r</w:t>
      </w:r>
      <w:r w:rsidRPr="00DA64BE">
        <w:rPr>
          <w:spacing w:val="-7"/>
          <w:sz w:val="24"/>
          <w:szCs w:val="24"/>
        </w:rPr>
        <w:t>y</w:t>
      </w:r>
      <w:r w:rsidRPr="00DA64BE">
        <w:rPr>
          <w:sz w:val="24"/>
          <w:szCs w:val="24"/>
        </w:rPr>
        <w:t>i</w:t>
      </w:r>
      <w:r w:rsidRPr="00DA64BE">
        <w:rPr>
          <w:spacing w:val="3"/>
          <w:sz w:val="24"/>
          <w:szCs w:val="24"/>
        </w:rPr>
        <w:t>n</w:t>
      </w:r>
      <w:r w:rsidRPr="00DA64BE">
        <w:rPr>
          <w:sz w:val="24"/>
          <w:szCs w:val="24"/>
        </w:rPr>
        <w:t xml:space="preserve">g </w:t>
      </w:r>
      <w:r w:rsidRPr="00DA64BE">
        <w:rPr>
          <w:spacing w:val="-1"/>
          <w:sz w:val="24"/>
          <w:szCs w:val="24"/>
        </w:rPr>
        <w:t>c</w:t>
      </w:r>
      <w:r w:rsidRPr="00DA64BE">
        <w:rPr>
          <w:sz w:val="24"/>
          <w:szCs w:val="24"/>
        </w:rPr>
        <w:t>omp</w:t>
      </w:r>
      <w:r w:rsidRPr="00DA64BE">
        <w:rPr>
          <w:spacing w:val="1"/>
          <w:sz w:val="24"/>
          <w:szCs w:val="24"/>
        </w:rPr>
        <w:t>l</w:t>
      </w:r>
      <w:r w:rsidRPr="00DA64BE">
        <w:rPr>
          <w:spacing w:val="-1"/>
          <w:sz w:val="24"/>
          <w:szCs w:val="24"/>
        </w:rPr>
        <w:t>e</w:t>
      </w:r>
      <w:r w:rsidRPr="00DA64BE">
        <w:rPr>
          <w:spacing w:val="2"/>
          <w:sz w:val="24"/>
          <w:szCs w:val="24"/>
        </w:rPr>
        <w:t>x</w:t>
      </w:r>
      <w:r w:rsidRPr="00DA64BE">
        <w:rPr>
          <w:sz w:val="24"/>
          <w:szCs w:val="24"/>
        </w:rPr>
        <w:t>i</w:t>
      </w:r>
      <w:r w:rsidRPr="00DA64BE">
        <w:rPr>
          <w:spacing w:val="3"/>
          <w:sz w:val="24"/>
          <w:szCs w:val="24"/>
        </w:rPr>
        <w:t>t</w:t>
      </w:r>
      <w:r w:rsidRPr="00DA64BE">
        <w:rPr>
          <w:spacing w:val="-7"/>
          <w:sz w:val="24"/>
          <w:szCs w:val="24"/>
        </w:rPr>
        <w:t>y</w:t>
      </w:r>
      <w:r w:rsidRPr="00DA64BE">
        <w:rPr>
          <w:sz w:val="24"/>
          <w:szCs w:val="24"/>
        </w:rPr>
        <w:t>.</w:t>
      </w:r>
    </w:p>
    <w:p w:rsidR="006827D1" w:rsidRPr="00DA64BE" w:rsidRDefault="00613966" w:rsidP="00F23C00">
      <w:pPr>
        <w:ind w:left="820" w:right="270"/>
        <w:rPr>
          <w:sz w:val="24"/>
          <w:szCs w:val="24"/>
        </w:rPr>
      </w:pPr>
      <w:r w:rsidRPr="00DA64BE">
        <w:rPr>
          <w:sz w:val="24"/>
          <w:szCs w:val="24"/>
        </w:rPr>
        <w:t>(</w:t>
      </w:r>
      <w:r w:rsidRPr="00DA64BE">
        <w:rPr>
          <w:spacing w:val="-2"/>
          <w:sz w:val="24"/>
          <w:szCs w:val="24"/>
        </w:rPr>
        <w:t>c</w:t>
      </w:r>
      <w:r w:rsidRPr="00DA64BE">
        <w:rPr>
          <w:sz w:val="24"/>
          <w:szCs w:val="24"/>
        </w:rPr>
        <w:t xml:space="preserve">) </w:t>
      </w:r>
      <w:r w:rsidRPr="00DA64BE">
        <w:rPr>
          <w:spacing w:val="-1"/>
          <w:sz w:val="24"/>
          <w:szCs w:val="24"/>
        </w:rPr>
        <w:t>A</w:t>
      </w:r>
      <w:r w:rsidRPr="00DA64BE">
        <w:rPr>
          <w:sz w:val="24"/>
          <w:szCs w:val="24"/>
        </w:rPr>
        <w:t>n</w:t>
      </w:r>
      <w:r w:rsidRPr="00DA64BE">
        <w:rPr>
          <w:spacing w:val="2"/>
          <w:sz w:val="24"/>
          <w:szCs w:val="24"/>
        </w:rPr>
        <w:t xml:space="preserve">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des</w:t>
      </w:r>
      <w:r w:rsidRPr="00DA64BE">
        <w:rPr>
          <w:spacing w:val="2"/>
          <w:sz w:val="24"/>
          <w:szCs w:val="24"/>
        </w:rPr>
        <w:t>i</w:t>
      </w:r>
      <w:r w:rsidRPr="00DA64BE">
        <w:rPr>
          <w:spacing w:val="-2"/>
          <w:sz w:val="24"/>
          <w:szCs w:val="24"/>
        </w:rPr>
        <w:t>g</w:t>
      </w:r>
      <w:r w:rsidRPr="00DA64BE">
        <w:rPr>
          <w:sz w:val="24"/>
          <w:szCs w:val="24"/>
        </w:rPr>
        <w:t xml:space="preserve">n, </w:t>
      </w:r>
      <w:proofErr w:type="gramStart"/>
      <w:r w:rsidRPr="00DA64BE">
        <w:rPr>
          <w:sz w:val="24"/>
          <w:szCs w:val="24"/>
        </w:rPr>
        <w:t>i</w:t>
      </w:r>
      <w:r w:rsidRPr="00DA64BE">
        <w:rPr>
          <w:spacing w:val="1"/>
          <w:sz w:val="24"/>
          <w:szCs w:val="24"/>
        </w:rPr>
        <w:t>m</w:t>
      </w:r>
      <w:r w:rsidRPr="00DA64BE">
        <w:rPr>
          <w:sz w:val="24"/>
          <w:szCs w:val="24"/>
        </w:rPr>
        <w:t>plem</w:t>
      </w:r>
      <w:r w:rsidRPr="00DA64BE">
        <w:rPr>
          <w:spacing w:val="-1"/>
          <w:sz w:val="24"/>
          <w:szCs w:val="24"/>
        </w:rPr>
        <w:t>e</w:t>
      </w:r>
      <w:r w:rsidRPr="00DA64BE">
        <w:rPr>
          <w:sz w:val="24"/>
          <w:szCs w:val="24"/>
        </w:rPr>
        <w:t>nt</w:t>
      </w:r>
      <w:proofErr w:type="gramEnd"/>
      <w:r w:rsidRPr="00DA64BE">
        <w:rPr>
          <w:sz w:val="24"/>
          <w:szCs w:val="24"/>
        </w:rPr>
        <w:t xml:space="preserve">, and </w:t>
      </w:r>
      <w:r w:rsidRPr="00DA64BE">
        <w:rPr>
          <w:spacing w:val="-1"/>
          <w:sz w:val="24"/>
          <w:szCs w:val="24"/>
        </w:rPr>
        <w:t>e</w:t>
      </w:r>
      <w:r w:rsidRPr="00DA64BE">
        <w:rPr>
          <w:sz w:val="24"/>
          <w:szCs w:val="24"/>
        </w:rPr>
        <w:t>v</w:t>
      </w:r>
      <w:r w:rsidRPr="00DA64BE">
        <w:rPr>
          <w:spacing w:val="-1"/>
          <w:sz w:val="24"/>
          <w:szCs w:val="24"/>
        </w:rPr>
        <w:t>a</w:t>
      </w:r>
      <w:r w:rsidRPr="00DA64BE">
        <w:rPr>
          <w:sz w:val="24"/>
          <w:szCs w:val="24"/>
        </w:rPr>
        <w:t>luate</w:t>
      </w:r>
      <w:r w:rsidRPr="00DA64BE">
        <w:rPr>
          <w:spacing w:val="1"/>
          <w:sz w:val="24"/>
          <w:szCs w:val="24"/>
        </w:rPr>
        <w:t xml:space="preserve"> </w:t>
      </w:r>
      <w:r w:rsidRPr="00DA64BE">
        <w:rPr>
          <w:sz w:val="24"/>
          <w:szCs w:val="24"/>
        </w:rPr>
        <w:t>a</w:t>
      </w:r>
      <w:r w:rsidRPr="00DA64BE">
        <w:rPr>
          <w:spacing w:val="1"/>
          <w:sz w:val="24"/>
          <w:szCs w:val="24"/>
        </w:rPr>
        <w:t xml:space="preserve"> </w:t>
      </w:r>
      <w:r w:rsidRPr="00DA64BE">
        <w:rPr>
          <w:spacing w:val="-1"/>
          <w:sz w:val="24"/>
          <w:szCs w:val="24"/>
        </w:rPr>
        <w:t>c</w:t>
      </w:r>
      <w:r w:rsidRPr="00DA64BE">
        <w:rPr>
          <w:sz w:val="24"/>
          <w:szCs w:val="24"/>
        </w:rPr>
        <w:t>ompu</w:t>
      </w:r>
      <w:r w:rsidRPr="00DA64BE">
        <w:rPr>
          <w:spacing w:val="1"/>
          <w:sz w:val="24"/>
          <w:szCs w:val="24"/>
        </w:rPr>
        <w:t>t</w:t>
      </w:r>
      <w:r w:rsidRPr="00DA64BE">
        <w:rPr>
          <w:spacing w:val="-1"/>
          <w:sz w:val="24"/>
          <w:szCs w:val="24"/>
        </w:rPr>
        <w:t>e</w:t>
      </w:r>
      <w:r w:rsidRPr="00DA64BE">
        <w:rPr>
          <w:spacing w:val="2"/>
          <w:sz w:val="24"/>
          <w:szCs w:val="24"/>
        </w:rPr>
        <w:t>r</w:t>
      </w:r>
      <w:r w:rsidRPr="00DA64BE">
        <w:rPr>
          <w:spacing w:val="-1"/>
          <w:sz w:val="24"/>
          <w:szCs w:val="24"/>
        </w:rPr>
        <w:t>-</w:t>
      </w:r>
      <w:r w:rsidRPr="00DA64BE">
        <w:rPr>
          <w:sz w:val="24"/>
          <w:szCs w:val="24"/>
        </w:rPr>
        <w:t>b</w:t>
      </w:r>
      <w:r w:rsidRPr="00DA64BE">
        <w:rPr>
          <w:spacing w:val="-1"/>
          <w:sz w:val="24"/>
          <w:szCs w:val="24"/>
        </w:rPr>
        <w:t>a</w:t>
      </w:r>
      <w:r w:rsidRPr="00DA64BE">
        <w:rPr>
          <w:spacing w:val="2"/>
          <w:sz w:val="24"/>
          <w:szCs w:val="24"/>
        </w:rPr>
        <w:t>s</w:t>
      </w:r>
      <w:r w:rsidRPr="00DA64BE">
        <w:rPr>
          <w:spacing w:val="-1"/>
          <w:sz w:val="24"/>
          <w:szCs w:val="24"/>
        </w:rPr>
        <w:t>e</w:t>
      </w:r>
      <w:r w:rsidRPr="00DA64BE">
        <w:rPr>
          <w:sz w:val="24"/>
          <w:szCs w:val="24"/>
        </w:rPr>
        <w:t xml:space="preserve">d </w:t>
      </w:r>
      <w:r w:rsidRPr="00DA64BE">
        <w:rPr>
          <w:spacing w:val="5"/>
          <w:sz w:val="24"/>
          <w:szCs w:val="24"/>
        </w:rPr>
        <w:t>s</w:t>
      </w:r>
      <w:r w:rsidRPr="00DA64BE">
        <w:rPr>
          <w:spacing w:val="-5"/>
          <w:sz w:val="24"/>
          <w:szCs w:val="24"/>
        </w:rPr>
        <w:t>y</w:t>
      </w:r>
      <w:r w:rsidRPr="00DA64BE">
        <w:rPr>
          <w:sz w:val="24"/>
          <w:szCs w:val="24"/>
        </w:rPr>
        <w:t>stem, pro</w:t>
      </w:r>
      <w:r w:rsidRPr="00DA64BE">
        <w:rPr>
          <w:spacing w:val="-1"/>
          <w:sz w:val="24"/>
          <w:szCs w:val="24"/>
        </w:rPr>
        <w:t>ce</w:t>
      </w:r>
      <w:r w:rsidRPr="00DA64BE">
        <w:rPr>
          <w:sz w:val="24"/>
          <w:szCs w:val="24"/>
        </w:rPr>
        <w:t>ss, compo</w:t>
      </w:r>
      <w:r w:rsidRPr="00DA64BE">
        <w:rPr>
          <w:spacing w:val="2"/>
          <w:sz w:val="24"/>
          <w:szCs w:val="24"/>
        </w:rPr>
        <w:t>n</w:t>
      </w:r>
      <w:r w:rsidRPr="00DA64BE">
        <w:rPr>
          <w:spacing w:val="-1"/>
          <w:sz w:val="24"/>
          <w:szCs w:val="24"/>
        </w:rPr>
        <w:t>e</w:t>
      </w:r>
      <w:r w:rsidRPr="00DA64BE">
        <w:rPr>
          <w:sz w:val="24"/>
          <w:szCs w:val="24"/>
        </w:rPr>
        <w:t>nt, or p</w:t>
      </w:r>
      <w:r w:rsidRPr="00DA64BE">
        <w:rPr>
          <w:spacing w:val="-1"/>
          <w:sz w:val="24"/>
          <w:szCs w:val="24"/>
        </w:rPr>
        <w:t>r</w:t>
      </w:r>
      <w:r w:rsidRPr="00DA64BE">
        <w:rPr>
          <w:spacing w:val="2"/>
          <w:sz w:val="24"/>
          <w:szCs w:val="24"/>
        </w:rPr>
        <w:t>o</w:t>
      </w:r>
      <w:r w:rsidRPr="00DA64BE">
        <w:rPr>
          <w:spacing w:val="-2"/>
          <w:sz w:val="24"/>
          <w:szCs w:val="24"/>
        </w:rPr>
        <w:t>g</w:t>
      </w:r>
      <w:r w:rsidRPr="00DA64BE">
        <w:rPr>
          <w:sz w:val="24"/>
          <w:szCs w:val="24"/>
        </w:rPr>
        <w:t>r</w:t>
      </w:r>
      <w:r w:rsidRPr="00DA64BE">
        <w:rPr>
          <w:spacing w:val="-2"/>
          <w:sz w:val="24"/>
          <w:szCs w:val="24"/>
        </w:rPr>
        <w:t>a</w:t>
      </w:r>
      <w:r w:rsidRPr="00DA64BE">
        <w:rPr>
          <w:sz w:val="24"/>
          <w:szCs w:val="24"/>
        </w:rPr>
        <w:t xml:space="preserve">m </w:t>
      </w:r>
      <w:r w:rsidRPr="00DA64BE">
        <w:rPr>
          <w:spacing w:val="1"/>
          <w:sz w:val="24"/>
          <w:szCs w:val="24"/>
        </w:rPr>
        <w:t>t</w:t>
      </w:r>
      <w:r w:rsidRPr="00DA64BE">
        <w:rPr>
          <w:sz w:val="24"/>
          <w:szCs w:val="24"/>
        </w:rPr>
        <w:t>o me</w:t>
      </w:r>
      <w:r w:rsidRPr="00DA64BE">
        <w:rPr>
          <w:spacing w:val="-1"/>
          <w:sz w:val="24"/>
          <w:szCs w:val="24"/>
        </w:rPr>
        <w:t>e</w:t>
      </w:r>
      <w:r w:rsidRPr="00DA64BE">
        <w:rPr>
          <w:sz w:val="24"/>
          <w:szCs w:val="24"/>
        </w:rPr>
        <w:t xml:space="preserve">t </w:t>
      </w:r>
      <w:r w:rsidRPr="00DA64BE">
        <w:rPr>
          <w:spacing w:val="3"/>
          <w:sz w:val="24"/>
          <w:szCs w:val="24"/>
        </w:rPr>
        <w:t>d</w:t>
      </w:r>
      <w:r w:rsidRPr="00DA64BE">
        <w:rPr>
          <w:spacing w:val="-1"/>
          <w:sz w:val="24"/>
          <w:szCs w:val="24"/>
        </w:rPr>
        <w:t>e</w:t>
      </w:r>
      <w:r w:rsidRPr="00DA64BE">
        <w:rPr>
          <w:sz w:val="24"/>
          <w:szCs w:val="24"/>
        </w:rPr>
        <w:t>si</w:t>
      </w:r>
      <w:r w:rsidRPr="00DA64BE">
        <w:rPr>
          <w:spacing w:val="2"/>
          <w:sz w:val="24"/>
          <w:szCs w:val="24"/>
        </w:rPr>
        <w:t>r</w:t>
      </w:r>
      <w:r w:rsidRPr="00DA64BE">
        <w:rPr>
          <w:spacing w:val="-1"/>
          <w:sz w:val="24"/>
          <w:szCs w:val="24"/>
        </w:rPr>
        <w:t>e</w:t>
      </w:r>
      <w:r w:rsidRPr="00DA64BE">
        <w:rPr>
          <w:sz w:val="24"/>
          <w:szCs w:val="24"/>
        </w:rPr>
        <w:t>d n</w:t>
      </w:r>
      <w:r w:rsidRPr="00DA64BE">
        <w:rPr>
          <w:spacing w:val="-1"/>
          <w:sz w:val="24"/>
          <w:szCs w:val="24"/>
        </w:rPr>
        <w:t>ee</w:t>
      </w:r>
      <w:r w:rsidRPr="00DA64BE">
        <w:rPr>
          <w:sz w:val="24"/>
          <w:szCs w:val="24"/>
        </w:rPr>
        <w:t>ds</w:t>
      </w:r>
    </w:p>
    <w:p w:rsidR="006827D1" w:rsidRPr="00DA64BE" w:rsidRDefault="00613966" w:rsidP="00F23C00">
      <w:pPr>
        <w:ind w:left="820" w:right="944" w:firstLine="60"/>
        <w:rPr>
          <w:sz w:val="24"/>
          <w:szCs w:val="24"/>
        </w:rPr>
        <w:sectPr w:rsidR="006827D1" w:rsidRPr="00DA64BE" w:rsidSect="005550E4">
          <w:footerReference w:type="default" r:id="rId8"/>
          <w:pgSz w:w="12240" w:h="15840"/>
          <w:pgMar w:top="1440" w:right="1080" w:bottom="1440" w:left="1080" w:header="0" w:footer="771" w:gutter="0"/>
          <w:pgNumType w:start="1"/>
          <w:cols w:space="720"/>
          <w:docGrid w:linePitch="272"/>
        </w:sectPr>
      </w:pPr>
      <w:r w:rsidRPr="00DA64BE">
        <w:rPr>
          <w:sz w:val="24"/>
          <w:szCs w:val="24"/>
        </w:rPr>
        <w:t>(k)</w:t>
      </w:r>
      <w:r w:rsidRPr="00DA64BE">
        <w:rPr>
          <w:spacing w:val="-1"/>
          <w:sz w:val="24"/>
          <w:szCs w:val="24"/>
        </w:rPr>
        <w:t xml:space="preserve"> </w:t>
      </w:r>
      <w:r w:rsidRPr="00DA64BE">
        <w:rPr>
          <w:sz w:val="24"/>
          <w:szCs w:val="24"/>
        </w:rPr>
        <w:t xml:space="preserve">An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w:t>
      </w:r>
      <w:r w:rsidRPr="00DA64BE">
        <w:rPr>
          <w:spacing w:val="3"/>
          <w:sz w:val="24"/>
          <w:szCs w:val="24"/>
        </w:rPr>
        <w:t xml:space="preserve"> </w:t>
      </w:r>
      <w:r w:rsidRPr="00DA64BE">
        <w:rPr>
          <w:spacing w:val="-1"/>
          <w:sz w:val="24"/>
          <w:szCs w:val="24"/>
        </w:rPr>
        <w:t>a</w:t>
      </w:r>
      <w:r w:rsidRPr="00DA64BE">
        <w:rPr>
          <w:sz w:val="24"/>
          <w:szCs w:val="24"/>
        </w:rPr>
        <w:t>pp</w:t>
      </w:r>
      <w:r w:rsidRPr="00DA64BE">
        <w:rPr>
          <w:spacing w:val="3"/>
          <w:sz w:val="24"/>
          <w:szCs w:val="24"/>
        </w:rPr>
        <w:t>l</w:t>
      </w:r>
      <w:r w:rsidRPr="00DA64BE">
        <w:rPr>
          <w:sz w:val="24"/>
          <w:szCs w:val="24"/>
        </w:rPr>
        <w:t>y</w:t>
      </w:r>
      <w:r w:rsidRPr="00DA64BE">
        <w:rPr>
          <w:spacing w:val="-5"/>
          <w:sz w:val="24"/>
          <w:szCs w:val="24"/>
        </w:rPr>
        <w:t xml:space="preserve"> </w:t>
      </w:r>
      <w:r w:rsidRPr="00DA64BE">
        <w:rPr>
          <w:spacing w:val="2"/>
          <w:sz w:val="24"/>
          <w:szCs w:val="24"/>
        </w:rPr>
        <w:t>d</w:t>
      </w:r>
      <w:r w:rsidRPr="00DA64BE">
        <w:rPr>
          <w:spacing w:val="-1"/>
          <w:sz w:val="24"/>
          <w:szCs w:val="24"/>
        </w:rPr>
        <w:t>e</w:t>
      </w:r>
      <w:r w:rsidRPr="00DA64BE">
        <w:rPr>
          <w:sz w:val="24"/>
          <w:szCs w:val="24"/>
        </w:rPr>
        <w:t>si</w:t>
      </w:r>
      <w:r w:rsidRPr="00DA64BE">
        <w:rPr>
          <w:spacing w:val="-2"/>
          <w:sz w:val="24"/>
          <w:szCs w:val="24"/>
        </w:rPr>
        <w:t>g</w:t>
      </w:r>
      <w:r w:rsidRPr="00DA64BE">
        <w:rPr>
          <w:sz w:val="24"/>
          <w:szCs w:val="24"/>
        </w:rPr>
        <w:t xml:space="preserve">n </w:t>
      </w:r>
      <w:r w:rsidRPr="00DA64BE">
        <w:rPr>
          <w:spacing w:val="-1"/>
          <w:sz w:val="24"/>
          <w:szCs w:val="24"/>
        </w:rPr>
        <w:t>a</w:t>
      </w:r>
      <w:r w:rsidRPr="00DA64BE">
        <w:rPr>
          <w:sz w:val="24"/>
          <w:szCs w:val="24"/>
        </w:rPr>
        <w:t>nd</w:t>
      </w:r>
      <w:r w:rsidRPr="00DA64BE">
        <w:rPr>
          <w:spacing w:val="2"/>
          <w:sz w:val="24"/>
          <w:szCs w:val="24"/>
        </w:rPr>
        <w:t xml:space="preserve"> </w:t>
      </w:r>
      <w:r w:rsidRPr="00DA64BE">
        <w:rPr>
          <w:sz w:val="24"/>
          <w:szCs w:val="24"/>
        </w:rPr>
        <w:t>d</w:t>
      </w:r>
      <w:r w:rsidRPr="00DA64BE">
        <w:rPr>
          <w:spacing w:val="-1"/>
          <w:sz w:val="24"/>
          <w:szCs w:val="24"/>
        </w:rPr>
        <w:t>e</w:t>
      </w:r>
      <w:r w:rsidRPr="00DA64BE">
        <w:rPr>
          <w:sz w:val="24"/>
          <w:szCs w:val="24"/>
        </w:rPr>
        <w:t>v</w:t>
      </w:r>
      <w:r w:rsidRPr="00DA64BE">
        <w:rPr>
          <w:spacing w:val="-1"/>
          <w:sz w:val="24"/>
          <w:szCs w:val="24"/>
        </w:rPr>
        <w:t>e</w:t>
      </w:r>
      <w:r w:rsidRPr="00DA64BE">
        <w:rPr>
          <w:sz w:val="24"/>
          <w:szCs w:val="24"/>
        </w:rPr>
        <w:t>lop</w:t>
      </w:r>
      <w:r w:rsidRPr="00DA64BE">
        <w:rPr>
          <w:spacing w:val="1"/>
          <w:sz w:val="24"/>
          <w:szCs w:val="24"/>
        </w:rPr>
        <w:t>m</w:t>
      </w:r>
      <w:r w:rsidRPr="00DA64BE">
        <w:rPr>
          <w:spacing w:val="-1"/>
          <w:sz w:val="24"/>
          <w:szCs w:val="24"/>
        </w:rPr>
        <w:t>e</w:t>
      </w:r>
      <w:r w:rsidRPr="00DA64BE">
        <w:rPr>
          <w:sz w:val="24"/>
          <w:szCs w:val="24"/>
        </w:rPr>
        <w:t xml:space="preserve">nt </w:t>
      </w:r>
      <w:r w:rsidRPr="00DA64BE">
        <w:rPr>
          <w:spacing w:val="3"/>
          <w:sz w:val="24"/>
          <w:szCs w:val="24"/>
        </w:rPr>
        <w:t>p</w:t>
      </w:r>
      <w:r w:rsidRPr="00DA64BE">
        <w:rPr>
          <w:sz w:val="24"/>
          <w:szCs w:val="24"/>
        </w:rPr>
        <w:t>rin</w:t>
      </w:r>
      <w:r w:rsidRPr="00DA64BE">
        <w:rPr>
          <w:spacing w:val="-1"/>
          <w:sz w:val="24"/>
          <w:szCs w:val="24"/>
        </w:rPr>
        <w:t>c</w:t>
      </w:r>
      <w:r w:rsidRPr="00DA64BE">
        <w:rPr>
          <w:sz w:val="24"/>
          <w:szCs w:val="24"/>
        </w:rPr>
        <w:t>ip</w:t>
      </w:r>
      <w:r w:rsidRPr="00DA64BE">
        <w:rPr>
          <w:spacing w:val="1"/>
          <w:sz w:val="24"/>
          <w:szCs w:val="24"/>
        </w:rPr>
        <w:t>l</w:t>
      </w:r>
      <w:r w:rsidRPr="00DA64BE">
        <w:rPr>
          <w:spacing w:val="-1"/>
          <w:sz w:val="24"/>
          <w:szCs w:val="24"/>
        </w:rPr>
        <w:t>e</w:t>
      </w:r>
      <w:r w:rsidRPr="00DA64BE">
        <w:rPr>
          <w:sz w:val="24"/>
          <w:szCs w:val="24"/>
        </w:rPr>
        <w:t xml:space="preserve">s in </w:t>
      </w:r>
      <w:r w:rsidRPr="00DA64BE">
        <w:rPr>
          <w:spacing w:val="1"/>
          <w:sz w:val="24"/>
          <w:szCs w:val="24"/>
        </w:rPr>
        <w:t>t</w:t>
      </w:r>
      <w:r w:rsidRPr="00DA64BE">
        <w:rPr>
          <w:sz w:val="24"/>
          <w:szCs w:val="24"/>
        </w:rPr>
        <w:t>he</w:t>
      </w:r>
      <w:r w:rsidRPr="00DA64BE">
        <w:rPr>
          <w:spacing w:val="-1"/>
          <w:sz w:val="24"/>
          <w:szCs w:val="24"/>
        </w:rPr>
        <w:t xml:space="preserve"> c</w:t>
      </w:r>
      <w:r w:rsidRPr="00DA64BE">
        <w:rPr>
          <w:sz w:val="24"/>
          <w:szCs w:val="24"/>
        </w:rPr>
        <w:t>onstru</w:t>
      </w:r>
      <w:r w:rsidRPr="00DA64BE">
        <w:rPr>
          <w:spacing w:val="-2"/>
          <w:sz w:val="24"/>
          <w:szCs w:val="24"/>
        </w:rPr>
        <w:t>c</w:t>
      </w:r>
      <w:r w:rsidRPr="00DA64BE">
        <w:rPr>
          <w:sz w:val="24"/>
          <w:szCs w:val="24"/>
        </w:rPr>
        <w:t>t</w:t>
      </w:r>
      <w:r w:rsidRPr="00DA64BE">
        <w:rPr>
          <w:spacing w:val="3"/>
          <w:sz w:val="24"/>
          <w:szCs w:val="24"/>
        </w:rPr>
        <w:t>i</w:t>
      </w:r>
      <w:r w:rsidRPr="00DA64BE">
        <w:rPr>
          <w:sz w:val="24"/>
          <w:szCs w:val="24"/>
        </w:rPr>
        <w:t>on of</w:t>
      </w:r>
      <w:r w:rsidRPr="00DA64BE">
        <w:rPr>
          <w:spacing w:val="-1"/>
          <w:sz w:val="24"/>
          <w:szCs w:val="24"/>
        </w:rPr>
        <w:t xml:space="preserve"> </w:t>
      </w:r>
      <w:r w:rsidRPr="00DA64BE">
        <w:rPr>
          <w:sz w:val="24"/>
          <w:szCs w:val="24"/>
        </w:rPr>
        <w:t>softw</w:t>
      </w:r>
      <w:r w:rsidRPr="00DA64BE">
        <w:rPr>
          <w:spacing w:val="-1"/>
          <w:sz w:val="24"/>
          <w:szCs w:val="24"/>
        </w:rPr>
        <w:t>a</w:t>
      </w:r>
      <w:r w:rsidRPr="00DA64BE">
        <w:rPr>
          <w:spacing w:val="1"/>
          <w:sz w:val="24"/>
          <w:szCs w:val="24"/>
        </w:rPr>
        <w:t>r</w:t>
      </w:r>
      <w:r w:rsidRPr="00DA64BE">
        <w:rPr>
          <w:sz w:val="24"/>
          <w:szCs w:val="24"/>
        </w:rPr>
        <w:t xml:space="preserve">e </w:t>
      </w:r>
      <w:r w:rsidRPr="00DA64BE">
        <w:rPr>
          <w:spacing w:val="2"/>
          <w:sz w:val="24"/>
          <w:szCs w:val="24"/>
        </w:rPr>
        <w:t>s</w:t>
      </w:r>
      <w:r w:rsidRPr="00DA64BE">
        <w:rPr>
          <w:spacing w:val="-5"/>
          <w:sz w:val="24"/>
          <w:szCs w:val="24"/>
        </w:rPr>
        <w:t>y</w:t>
      </w:r>
      <w:r w:rsidRPr="00DA64BE">
        <w:rPr>
          <w:sz w:val="24"/>
          <w:szCs w:val="24"/>
        </w:rPr>
        <w:t>stems of v</w:t>
      </w:r>
      <w:r w:rsidRPr="00DA64BE">
        <w:rPr>
          <w:spacing w:val="1"/>
          <w:sz w:val="24"/>
          <w:szCs w:val="24"/>
        </w:rPr>
        <w:t>a</w:t>
      </w:r>
      <w:r w:rsidRPr="00DA64BE">
        <w:rPr>
          <w:spacing w:val="5"/>
          <w:sz w:val="24"/>
          <w:szCs w:val="24"/>
        </w:rPr>
        <w:t>r</w:t>
      </w:r>
      <w:r w:rsidRPr="00DA64BE">
        <w:rPr>
          <w:spacing w:val="-5"/>
          <w:sz w:val="24"/>
          <w:szCs w:val="24"/>
        </w:rPr>
        <w:t>y</w:t>
      </w:r>
      <w:r w:rsidRPr="00DA64BE">
        <w:rPr>
          <w:sz w:val="24"/>
          <w:szCs w:val="24"/>
        </w:rPr>
        <w:t>i</w:t>
      </w:r>
      <w:r w:rsidRPr="00DA64BE">
        <w:rPr>
          <w:spacing w:val="3"/>
          <w:sz w:val="24"/>
          <w:szCs w:val="24"/>
        </w:rPr>
        <w:t>n</w:t>
      </w:r>
      <w:r w:rsidRPr="00DA64BE">
        <w:rPr>
          <w:sz w:val="24"/>
          <w:szCs w:val="24"/>
        </w:rPr>
        <w:t>g</w:t>
      </w:r>
      <w:r w:rsidRPr="00DA64BE">
        <w:rPr>
          <w:spacing w:val="-2"/>
          <w:sz w:val="24"/>
          <w:szCs w:val="24"/>
        </w:rPr>
        <w:t xml:space="preserve"> </w:t>
      </w:r>
      <w:r w:rsidRPr="00DA64BE">
        <w:rPr>
          <w:spacing w:val="-1"/>
          <w:sz w:val="24"/>
          <w:szCs w:val="24"/>
        </w:rPr>
        <w:t>c</w:t>
      </w:r>
      <w:r w:rsidRPr="00DA64BE">
        <w:rPr>
          <w:sz w:val="24"/>
          <w:szCs w:val="24"/>
        </w:rPr>
        <w:t>om</w:t>
      </w:r>
      <w:r w:rsidRPr="00DA64BE">
        <w:rPr>
          <w:spacing w:val="3"/>
          <w:sz w:val="24"/>
          <w:szCs w:val="24"/>
        </w:rPr>
        <w:t>p</w:t>
      </w:r>
      <w:r w:rsidRPr="00DA64BE">
        <w:rPr>
          <w:sz w:val="24"/>
          <w:szCs w:val="24"/>
        </w:rPr>
        <w:t>le</w:t>
      </w:r>
      <w:r w:rsidRPr="00DA64BE">
        <w:rPr>
          <w:spacing w:val="2"/>
          <w:sz w:val="24"/>
          <w:szCs w:val="24"/>
        </w:rPr>
        <w:t>x</w:t>
      </w:r>
      <w:r w:rsidRPr="00DA64BE">
        <w:rPr>
          <w:sz w:val="24"/>
          <w:szCs w:val="24"/>
        </w:rPr>
        <w:t>i</w:t>
      </w:r>
      <w:r w:rsidRPr="00DA64BE">
        <w:rPr>
          <w:spacing w:val="3"/>
          <w:sz w:val="24"/>
          <w:szCs w:val="24"/>
        </w:rPr>
        <w:t>t</w:t>
      </w:r>
      <w:r w:rsidRPr="00DA64BE">
        <w:rPr>
          <w:spacing w:val="-7"/>
          <w:sz w:val="24"/>
          <w:szCs w:val="24"/>
        </w:rPr>
        <w:t>y</w:t>
      </w:r>
      <w:r w:rsidRPr="00DA64BE">
        <w:rPr>
          <w:sz w:val="24"/>
          <w:szCs w:val="24"/>
        </w:rPr>
        <w:t>.</w:t>
      </w:r>
    </w:p>
    <w:p w:rsidR="006827D1" w:rsidRPr="00DA64BE" w:rsidRDefault="006827D1" w:rsidP="00F23C00">
      <w:pPr>
        <w:spacing w:before="9" w:line="180" w:lineRule="exact"/>
        <w:rPr>
          <w:sz w:val="19"/>
          <w:szCs w:val="19"/>
        </w:rPr>
      </w:pPr>
    </w:p>
    <w:p w:rsidR="006827D1" w:rsidRPr="00DA64BE" w:rsidRDefault="00613966" w:rsidP="00F23C00">
      <w:pPr>
        <w:pStyle w:val="ListParagraph"/>
        <w:numPr>
          <w:ilvl w:val="0"/>
          <w:numId w:val="2"/>
        </w:numPr>
        <w:ind w:right="187"/>
        <w:rPr>
          <w:sz w:val="24"/>
          <w:szCs w:val="24"/>
        </w:rPr>
      </w:pPr>
      <w:r w:rsidRPr="00DA64BE">
        <w:rPr>
          <w:sz w:val="24"/>
          <w:szCs w:val="24"/>
        </w:rPr>
        <w:t>The</w:t>
      </w:r>
      <w:r w:rsidRPr="00DA64BE">
        <w:rPr>
          <w:spacing w:val="-1"/>
          <w:sz w:val="24"/>
          <w:szCs w:val="24"/>
        </w:rPr>
        <w:t xml:space="preserve"> 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p</w:t>
      </w:r>
      <w:r w:rsidRPr="00DA64BE">
        <w:rPr>
          <w:spacing w:val="2"/>
          <w:sz w:val="24"/>
          <w:szCs w:val="24"/>
        </w:rPr>
        <w:t>e</w:t>
      </w:r>
      <w:r w:rsidRPr="00DA64BE">
        <w:rPr>
          <w:sz w:val="24"/>
          <w:szCs w:val="24"/>
        </w:rPr>
        <w:t>r</w:t>
      </w:r>
      <w:r w:rsidRPr="00DA64BE">
        <w:rPr>
          <w:spacing w:val="-1"/>
          <w:sz w:val="24"/>
          <w:szCs w:val="24"/>
        </w:rPr>
        <w:t>f</w:t>
      </w:r>
      <w:r w:rsidRPr="00DA64BE">
        <w:rPr>
          <w:sz w:val="24"/>
          <w:szCs w:val="24"/>
        </w:rPr>
        <w:t>orm</w:t>
      </w:r>
      <w:r w:rsidRPr="00DA64BE">
        <w:rPr>
          <w:spacing w:val="2"/>
          <w:sz w:val="24"/>
          <w:szCs w:val="24"/>
        </w:rPr>
        <w:t xml:space="preserve"> </w:t>
      </w:r>
      <w:r w:rsidRPr="00DA64BE">
        <w:rPr>
          <w:spacing w:val="-1"/>
          <w:sz w:val="24"/>
          <w:szCs w:val="24"/>
        </w:rPr>
        <w:t>e</w:t>
      </w:r>
      <w:r w:rsidRPr="00DA64BE">
        <w:rPr>
          <w:sz w:val="24"/>
          <w:szCs w:val="24"/>
        </w:rPr>
        <w:t>f</w:t>
      </w:r>
      <w:r w:rsidRPr="00DA64BE">
        <w:rPr>
          <w:spacing w:val="-1"/>
          <w:sz w:val="24"/>
          <w:szCs w:val="24"/>
        </w:rPr>
        <w:t>f</w:t>
      </w:r>
      <w:r w:rsidRPr="00DA64BE">
        <w:rPr>
          <w:spacing w:val="1"/>
          <w:sz w:val="24"/>
          <w:szCs w:val="24"/>
        </w:rPr>
        <w:t>e</w:t>
      </w:r>
      <w:r w:rsidRPr="00DA64BE">
        <w:rPr>
          <w:spacing w:val="-1"/>
          <w:sz w:val="24"/>
          <w:szCs w:val="24"/>
        </w:rPr>
        <w:t>c</w:t>
      </w:r>
      <w:r w:rsidRPr="00DA64BE">
        <w:rPr>
          <w:sz w:val="24"/>
          <w:szCs w:val="24"/>
        </w:rPr>
        <w:t>t</w:t>
      </w:r>
      <w:r w:rsidRPr="00DA64BE">
        <w:rPr>
          <w:spacing w:val="1"/>
          <w:sz w:val="24"/>
          <w:szCs w:val="24"/>
        </w:rPr>
        <w:t>i</w:t>
      </w:r>
      <w:r w:rsidRPr="00DA64BE">
        <w:rPr>
          <w:sz w:val="24"/>
          <w:szCs w:val="24"/>
        </w:rPr>
        <w:t>v</w:t>
      </w:r>
      <w:r w:rsidRPr="00DA64BE">
        <w:rPr>
          <w:spacing w:val="-1"/>
          <w:sz w:val="24"/>
          <w:szCs w:val="24"/>
        </w:rPr>
        <w:t>e</w:t>
      </w:r>
      <w:r w:rsidRPr="00DA64BE">
        <w:rPr>
          <w:spacing w:val="5"/>
          <w:sz w:val="24"/>
          <w:szCs w:val="24"/>
        </w:rPr>
        <w:t>l</w:t>
      </w:r>
      <w:r w:rsidRPr="00DA64BE">
        <w:rPr>
          <w:sz w:val="24"/>
          <w:szCs w:val="24"/>
        </w:rPr>
        <w:t>y</w:t>
      </w:r>
      <w:r w:rsidRPr="00DA64BE">
        <w:rPr>
          <w:spacing w:val="-5"/>
          <w:sz w:val="24"/>
          <w:szCs w:val="24"/>
        </w:rPr>
        <w:t xml:space="preserve"> </w:t>
      </w:r>
      <w:r w:rsidRPr="00DA64BE">
        <w:rPr>
          <w:sz w:val="24"/>
          <w:szCs w:val="24"/>
        </w:rPr>
        <w:t>to solve a</w:t>
      </w:r>
      <w:r w:rsidRPr="00DA64BE">
        <w:rPr>
          <w:spacing w:val="-1"/>
          <w:sz w:val="24"/>
          <w:szCs w:val="24"/>
        </w:rPr>
        <w:t xml:space="preserve"> </w:t>
      </w:r>
      <w:r w:rsidRPr="00DA64BE">
        <w:rPr>
          <w:sz w:val="24"/>
          <w:szCs w:val="24"/>
        </w:rPr>
        <w:t>pr</w:t>
      </w:r>
      <w:r w:rsidRPr="00DA64BE">
        <w:rPr>
          <w:spacing w:val="1"/>
          <w:sz w:val="24"/>
          <w:szCs w:val="24"/>
        </w:rPr>
        <w:t>o</w:t>
      </w:r>
      <w:r w:rsidRPr="00DA64BE">
        <w:rPr>
          <w:sz w:val="24"/>
          <w:szCs w:val="24"/>
        </w:rPr>
        <w:t xml:space="preserve">blem </w:t>
      </w:r>
      <w:r w:rsidRPr="00DA64BE">
        <w:rPr>
          <w:spacing w:val="-1"/>
          <w:sz w:val="24"/>
          <w:szCs w:val="24"/>
        </w:rPr>
        <w:t>a</w:t>
      </w:r>
      <w:r w:rsidRPr="00DA64BE">
        <w:rPr>
          <w:sz w:val="24"/>
          <w:szCs w:val="24"/>
        </w:rPr>
        <w:t>s a</w:t>
      </w:r>
      <w:r w:rsidRPr="00DA64BE">
        <w:rPr>
          <w:spacing w:val="-1"/>
          <w:sz w:val="24"/>
          <w:szCs w:val="24"/>
        </w:rPr>
        <w:t xml:space="preserve"> </w:t>
      </w:r>
      <w:r w:rsidRPr="00DA64BE">
        <w:rPr>
          <w:sz w:val="24"/>
          <w:szCs w:val="24"/>
        </w:rPr>
        <w:t>memb</w:t>
      </w:r>
      <w:r w:rsidRPr="00DA64BE">
        <w:rPr>
          <w:spacing w:val="-1"/>
          <w:sz w:val="24"/>
          <w:szCs w:val="24"/>
        </w:rPr>
        <w:t>e</w:t>
      </w:r>
      <w:r w:rsidRPr="00DA64BE">
        <w:rPr>
          <w:sz w:val="24"/>
          <w:szCs w:val="24"/>
        </w:rPr>
        <w:t xml:space="preserve">r </w:t>
      </w:r>
      <w:r w:rsidRPr="00DA64BE">
        <w:rPr>
          <w:spacing w:val="1"/>
          <w:sz w:val="24"/>
          <w:szCs w:val="24"/>
        </w:rPr>
        <w:t>o</w:t>
      </w:r>
      <w:r w:rsidRPr="00DA64BE">
        <w:rPr>
          <w:sz w:val="24"/>
          <w:szCs w:val="24"/>
        </w:rPr>
        <w:t>f a</w:t>
      </w:r>
      <w:r w:rsidRPr="00DA64BE">
        <w:rPr>
          <w:spacing w:val="-2"/>
          <w:sz w:val="24"/>
          <w:szCs w:val="24"/>
        </w:rPr>
        <w:t xml:space="preserve"> </w:t>
      </w:r>
      <w:r w:rsidRPr="00DA64BE">
        <w:rPr>
          <w:sz w:val="24"/>
          <w:szCs w:val="24"/>
        </w:rPr>
        <w:t>t</w:t>
      </w:r>
      <w:r w:rsidRPr="00DA64BE">
        <w:rPr>
          <w:spacing w:val="2"/>
          <w:sz w:val="24"/>
          <w:szCs w:val="24"/>
        </w:rPr>
        <w:t>e</w:t>
      </w:r>
      <w:r w:rsidRPr="00DA64BE">
        <w:rPr>
          <w:spacing w:val="-1"/>
          <w:sz w:val="24"/>
          <w:szCs w:val="24"/>
        </w:rPr>
        <w:t>a</w:t>
      </w:r>
      <w:r w:rsidRPr="00DA64BE">
        <w:rPr>
          <w:sz w:val="24"/>
          <w:szCs w:val="24"/>
        </w:rPr>
        <w:t>m.</w:t>
      </w:r>
    </w:p>
    <w:p w:rsidR="006827D1" w:rsidRPr="00DA64BE" w:rsidRDefault="00613966" w:rsidP="00F23C00">
      <w:pPr>
        <w:ind w:left="820"/>
        <w:rPr>
          <w:sz w:val="24"/>
          <w:szCs w:val="24"/>
        </w:rPr>
      </w:pPr>
      <w:r w:rsidRPr="00DA64BE">
        <w:rPr>
          <w:sz w:val="24"/>
          <w:szCs w:val="24"/>
        </w:rPr>
        <w:t>(d)</w:t>
      </w:r>
      <w:r w:rsidRPr="00DA64BE">
        <w:rPr>
          <w:spacing w:val="-1"/>
          <w:sz w:val="24"/>
          <w:szCs w:val="24"/>
        </w:rPr>
        <w:t xml:space="preserve"> </w:t>
      </w:r>
      <w:r w:rsidRPr="00DA64BE">
        <w:rPr>
          <w:sz w:val="24"/>
          <w:szCs w:val="24"/>
        </w:rPr>
        <w:t xml:space="preserve">An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fu</w:t>
      </w:r>
      <w:r w:rsidRPr="00DA64BE">
        <w:rPr>
          <w:spacing w:val="2"/>
          <w:sz w:val="24"/>
          <w:szCs w:val="24"/>
        </w:rPr>
        <w:t>n</w:t>
      </w:r>
      <w:r w:rsidRPr="00DA64BE">
        <w:rPr>
          <w:spacing w:val="-1"/>
          <w:sz w:val="24"/>
          <w:szCs w:val="24"/>
        </w:rPr>
        <w:t>c</w:t>
      </w:r>
      <w:r w:rsidRPr="00DA64BE">
        <w:rPr>
          <w:sz w:val="24"/>
          <w:szCs w:val="24"/>
        </w:rPr>
        <w:t>t</w:t>
      </w:r>
      <w:r w:rsidRPr="00DA64BE">
        <w:rPr>
          <w:spacing w:val="1"/>
          <w:sz w:val="24"/>
          <w:szCs w:val="24"/>
        </w:rPr>
        <w:t>i</w:t>
      </w:r>
      <w:r w:rsidRPr="00DA64BE">
        <w:rPr>
          <w:sz w:val="24"/>
          <w:szCs w:val="24"/>
        </w:rPr>
        <w:t xml:space="preserve">on </w:t>
      </w:r>
      <w:r w:rsidRPr="00DA64BE">
        <w:rPr>
          <w:spacing w:val="-1"/>
          <w:sz w:val="24"/>
          <w:szCs w:val="24"/>
        </w:rPr>
        <w:t>e</w:t>
      </w:r>
      <w:r w:rsidRPr="00DA64BE">
        <w:rPr>
          <w:sz w:val="24"/>
          <w:szCs w:val="24"/>
        </w:rPr>
        <w:t>f</w:t>
      </w:r>
      <w:r w:rsidRPr="00DA64BE">
        <w:rPr>
          <w:spacing w:val="-1"/>
          <w:sz w:val="24"/>
          <w:szCs w:val="24"/>
        </w:rPr>
        <w:t>f</w:t>
      </w:r>
      <w:r w:rsidRPr="00DA64BE">
        <w:rPr>
          <w:spacing w:val="1"/>
          <w:sz w:val="24"/>
          <w:szCs w:val="24"/>
        </w:rPr>
        <w:t>e</w:t>
      </w:r>
      <w:r w:rsidRPr="00DA64BE">
        <w:rPr>
          <w:spacing w:val="-1"/>
          <w:sz w:val="24"/>
          <w:szCs w:val="24"/>
        </w:rPr>
        <w:t>c</w:t>
      </w:r>
      <w:r w:rsidRPr="00DA64BE">
        <w:rPr>
          <w:sz w:val="24"/>
          <w:szCs w:val="24"/>
        </w:rPr>
        <w:t>t</w:t>
      </w:r>
      <w:r w:rsidRPr="00DA64BE">
        <w:rPr>
          <w:spacing w:val="1"/>
          <w:sz w:val="24"/>
          <w:szCs w:val="24"/>
        </w:rPr>
        <w:t>i</w:t>
      </w:r>
      <w:r w:rsidRPr="00DA64BE">
        <w:rPr>
          <w:sz w:val="24"/>
          <w:szCs w:val="24"/>
        </w:rPr>
        <w:t>v</w:t>
      </w:r>
      <w:r w:rsidRPr="00DA64BE">
        <w:rPr>
          <w:spacing w:val="-1"/>
          <w:sz w:val="24"/>
          <w:szCs w:val="24"/>
        </w:rPr>
        <w:t>e</w:t>
      </w:r>
      <w:r w:rsidRPr="00DA64BE">
        <w:rPr>
          <w:spacing w:val="5"/>
          <w:sz w:val="24"/>
          <w:szCs w:val="24"/>
        </w:rPr>
        <w:t>l</w:t>
      </w:r>
      <w:r w:rsidRPr="00DA64BE">
        <w:rPr>
          <w:sz w:val="24"/>
          <w:szCs w:val="24"/>
        </w:rPr>
        <w:t>y</w:t>
      </w:r>
      <w:r w:rsidRPr="00DA64BE">
        <w:rPr>
          <w:spacing w:val="-5"/>
          <w:sz w:val="24"/>
          <w:szCs w:val="24"/>
        </w:rPr>
        <w:t xml:space="preserve"> </w:t>
      </w:r>
      <w:r w:rsidRPr="00DA64BE">
        <w:rPr>
          <w:sz w:val="24"/>
          <w:szCs w:val="24"/>
        </w:rPr>
        <w:t>on te</w:t>
      </w:r>
      <w:r w:rsidRPr="00DA64BE">
        <w:rPr>
          <w:spacing w:val="-1"/>
          <w:sz w:val="24"/>
          <w:szCs w:val="24"/>
        </w:rPr>
        <w:t>a</w:t>
      </w:r>
      <w:r w:rsidRPr="00DA64BE">
        <w:rPr>
          <w:sz w:val="24"/>
          <w:szCs w:val="24"/>
        </w:rPr>
        <w:t xml:space="preserve">ms </w:t>
      </w:r>
      <w:r w:rsidRPr="00DA64BE">
        <w:rPr>
          <w:spacing w:val="1"/>
          <w:sz w:val="24"/>
          <w:szCs w:val="24"/>
        </w:rPr>
        <w:t>t</w:t>
      </w:r>
      <w:r w:rsidRPr="00DA64BE">
        <w:rPr>
          <w:sz w:val="24"/>
          <w:szCs w:val="24"/>
        </w:rPr>
        <w:t xml:space="preserve">o </w:t>
      </w:r>
      <w:r w:rsidRPr="00DA64BE">
        <w:rPr>
          <w:spacing w:val="1"/>
          <w:sz w:val="24"/>
          <w:szCs w:val="24"/>
        </w:rPr>
        <w:t>a</w:t>
      </w:r>
      <w:r w:rsidRPr="00DA64BE">
        <w:rPr>
          <w:spacing w:val="-1"/>
          <w:sz w:val="24"/>
          <w:szCs w:val="24"/>
        </w:rPr>
        <w:t>cc</w:t>
      </w:r>
      <w:r w:rsidRPr="00DA64BE">
        <w:rPr>
          <w:sz w:val="24"/>
          <w:szCs w:val="24"/>
        </w:rPr>
        <w:t>omp</w:t>
      </w:r>
      <w:r w:rsidRPr="00DA64BE">
        <w:rPr>
          <w:spacing w:val="1"/>
          <w:sz w:val="24"/>
          <w:szCs w:val="24"/>
        </w:rPr>
        <w:t>l</w:t>
      </w:r>
      <w:r w:rsidRPr="00DA64BE">
        <w:rPr>
          <w:sz w:val="24"/>
          <w:szCs w:val="24"/>
        </w:rPr>
        <w:t xml:space="preserve">ish a </w:t>
      </w:r>
      <w:r w:rsidRPr="00DA64BE">
        <w:rPr>
          <w:spacing w:val="-1"/>
          <w:sz w:val="24"/>
          <w:szCs w:val="24"/>
        </w:rPr>
        <w:t>c</w:t>
      </w:r>
      <w:r w:rsidRPr="00DA64BE">
        <w:rPr>
          <w:sz w:val="24"/>
          <w:szCs w:val="24"/>
        </w:rPr>
        <w:t>om</w:t>
      </w:r>
      <w:r w:rsidRPr="00DA64BE">
        <w:rPr>
          <w:spacing w:val="1"/>
          <w:sz w:val="24"/>
          <w:szCs w:val="24"/>
        </w:rPr>
        <w:t>m</w:t>
      </w:r>
      <w:r w:rsidRPr="00DA64BE">
        <w:rPr>
          <w:sz w:val="24"/>
          <w:szCs w:val="24"/>
        </w:rPr>
        <w:t xml:space="preserve">on </w:t>
      </w:r>
      <w:r w:rsidRPr="00DA64BE">
        <w:rPr>
          <w:spacing w:val="-2"/>
          <w:sz w:val="24"/>
          <w:szCs w:val="24"/>
        </w:rPr>
        <w:t>g</w:t>
      </w:r>
      <w:r w:rsidRPr="00DA64BE">
        <w:rPr>
          <w:spacing w:val="2"/>
          <w:sz w:val="24"/>
          <w:szCs w:val="24"/>
        </w:rPr>
        <w:t>o</w:t>
      </w:r>
      <w:r w:rsidRPr="00DA64BE">
        <w:rPr>
          <w:spacing w:val="-1"/>
          <w:sz w:val="24"/>
          <w:szCs w:val="24"/>
        </w:rPr>
        <w:t>a</w:t>
      </w:r>
      <w:r w:rsidRPr="00DA64BE">
        <w:rPr>
          <w:sz w:val="24"/>
          <w:szCs w:val="24"/>
        </w:rPr>
        <w:t>l</w:t>
      </w:r>
    </w:p>
    <w:p w:rsidR="006827D1" w:rsidRPr="00DA64BE" w:rsidRDefault="006827D1" w:rsidP="00F23C00">
      <w:pPr>
        <w:spacing w:before="16" w:line="260" w:lineRule="exact"/>
        <w:rPr>
          <w:sz w:val="26"/>
          <w:szCs w:val="26"/>
        </w:rPr>
      </w:pPr>
    </w:p>
    <w:p w:rsidR="006827D1" w:rsidRPr="00DA64BE" w:rsidRDefault="00613966" w:rsidP="00F23C00">
      <w:pPr>
        <w:pStyle w:val="ListParagraph"/>
        <w:numPr>
          <w:ilvl w:val="0"/>
          <w:numId w:val="2"/>
        </w:numPr>
        <w:ind w:right="187"/>
        <w:rPr>
          <w:sz w:val="24"/>
          <w:szCs w:val="24"/>
        </w:rPr>
      </w:pPr>
      <w:r w:rsidRPr="00DA64BE">
        <w:rPr>
          <w:sz w:val="24"/>
          <w:szCs w:val="24"/>
        </w:rPr>
        <w:t>Kno</w:t>
      </w:r>
      <w:r w:rsidRPr="00DA64BE">
        <w:rPr>
          <w:spacing w:val="-1"/>
          <w:sz w:val="24"/>
          <w:szCs w:val="24"/>
        </w:rPr>
        <w:t>w</w:t>
      </w:r>
      <w:r w:rsidRPr="00DA64BE">
        <w:rPr>
          <w:sz w:val="24"/>
          <w:szCs w:val="24"/>
        </w:rPr>
        <w:t>le</w:t>
      </w:r>
      <w:r w:rsidRPr="00DA64BE">
        <w:rPr>
          <w:spacing w:val="2"/>
          <w:sz w:val="24"/>
          <w:szCs w:val="24"/>
        </w:rPr>
        <w:t>d</w:t>
      </w:r>
      <w:r w:rsidRPr="00DA64BE">
        <w:rPr>
          <w:spacing w:val="-2"/>
          <w:sz w:val="24"/>
          <w:szCs w:val="24"/>
        </w:rPr>
        <w:t>g</w:t>
      </w:r>
      <w:r w:rsidRPr="00DA64BE">
        <w:rPr>
          <w:sz w:val="24"/>
          <w:szCs w:val="24"/>
        </w:rPr>
        <w:t>e</w:t>
      </w:r>
      <w:r w:rsidRPr="00DA64BE">
        <w:rPr>
          <w:spacing w:val="-1"/>
          <w:sz w:val="24"/>
          <w:szCs w:val="24"/>
        </w:rPr>
        <w:t xml:space="preserve"> a</w:t>
      </w:r>
      <w:r w:rsidRPr="00DA64BE">
        <w:rPr>
          <w:sz w:val="24"/>
          <w:szCs w:val="24"/>
        </w:rPr>
        <w:t>nd</w:t>
      </w:r>
      <w:r w:rsidRPr="00DA64BE">
        <w:rPr>
          <w:spacing w:val="2"/>
          <w:sz w:val="24"/>
          <w:szCs w:val="24"/>
        </w:rPr>
        <w:t xml:space="preserve"> </w:t>
      </w:r>
      <w:r w:rsidRPr="00DA64BE">
        <w:rPr>
          <w:spacing w:val="-1"/>
          <w:sz w:val="24"/>
          <w:szCs w:val="24"/>
        </w:rPr>
        <w:t>a</w:t>
      </w:r>
      <w:r w:rsidRPr="00DA64BE">
        <w:rPr>
          <w:sz w:val="24"/>
          <w:szCs w:val="24"/>
        </w:rPr>
        <w:t>pp</w:t>
      </w:r>
      <w:r w:rsidRPr="00DA64BE">
        <w:rPr>
          <w:spacing w:val="1"/>
          <w:sz w:val="24"/>
          <w:szCs w:val="24"/>
        </w:rPr>
        <w:t>r</w:t>
      </w:r>
      <w:r w:rsidRPr="00DA64BE">
        <w:rPr>
          <w:spacing w:val="-1"/>
          <w:sz w:val="24"/>
          <w:szCs w:val="24"/>
        </w:rPr>
        <w:t>e</w:t>
      </w:r>
      <w:r w:rsidRPr="00DA64BE">
        <w:rPr>
          <w:spacing w:val="1"/>
          <w:sz w:val="24"/>
          <w:szCs w:val="24"/>
        </w:rPr>
        <w:t>c</w:t>
      </w:r>
      <w:r w:rsidRPr="00DA64BE">
        <w:rPr>
          <w:sz w:val="24"/>
          <w:szCs w:val="24"/>
        </w:rPr>
        <w:t>iation of p</w:t>
      </w:r>
      <w:r w:rsidRPr="00DA64BE">
        <w:rPr>
          <w:spacing w:val="-1"/>
          <w:sz w:val="24"/>
          <w:szCs w:val="24"/>
        </w:rPr>
        <w:t>r</w:t>
      </w:r>
      <w:r w:rsidRPr="00DA64BE">
        <w:rPr>
          <w:sz w:val="24"/>
          <w:szCs w:val="24"/>
        </w:rPr>
        <w:t>of</w:t>
      </w:r>
      <w:r w:rsidRPr="00DA64BE">
        <w:rPr>
          <w:spacing w:val="-2"/>
          <w:sz w:val="24"/>
          <w:szCs w:val="24"/>
        </w:rPr>
        <w:t>e</w:t>
      </w:r>
      <w:r w:rsidRPr="00DA64BE">
        <w:rPr>
          <w:sz w:val="24"/>
          <w:szCs w:val="24"/>
        </w:rPr>
        <w:t>ss</w:t>
      </w:r>
      <w:r w:rsidRPr="00DA64BE">
        <w:rPr>
          <w:spacing w:val="1"/>
          <w:sz w:val="24"/>
          <w:szCs w:val="24"/>
        </w:rPr>
        <w:t>i</w:t>
      </w:r>
      <w:r w:rsidRPr="00DA64BE">
        <w:rPr>
          <w:sz w:val="24"/>
          <w:szCs w:val="24"/>
        </w:rPr>
        <w:t>on</w:t>
      </w:r>
      <w:r w:rsidRPr="00DA64BE">
        <w:rPr>
          <w:spacing w:val="-1"/>
          <w:sz w:val="24"/>
          <w:szCs w:val="24"/>
        </w:rPr>
        <w:t>a</w:t>
      </w:r>
      <w:r w:rsidRPr="00DA64BE">
        <w:rPr>
          <w:sz w:val="24"/>
          <w:szCs w:val="24"/>
        </w:rPr>
        <w:t>l s</w:t>
      </w:r>
      <w:r w:rsidRPr="00DA64BE">
        <w:rPr>
          <w:spacing w:val="1"/>
          <w:sz w:val="24"/>
          <w:szCs w:val="24"/>
        </w:rPr>
        <w:t>ta</w:t>
      </w:r>
      <w:r w:rsidRPr="00DA64BE">
        <w:rPr>
          <w:sz w:val="24"/>
          <w:szCs w:val="24"/>
        </w:rPr>
        <w:t>nd</w:t>
      </w:r>
      <w:r w:rsidRPr="00DA64BE">
        <w:rPr>
          <w:spacing w:val="-1"/>
          <w:sz w:val="24"/>
          <w:szCs w:val="24"/>
        </w:rPr>
        <w:t>a</w:t>
      </w:r>
      <w:r w:rsidRPr="00DA64BE">
        <w:rPr>
          <w:sz w:val="24"/>
          <w:szCs w:val="24"/>
        </w:rPr>
        <w:t xml:space="preserve">rds </w:t>
      </w:r>
      <w:r w:rsidRPr="00DA64BE">
        <w:rPr>
          <w:spacing w:val="-1"/>
          <w:sz w:val="24"/>
          <w:szCs w:val="24"/>
        </w:rPr>
        <w:t>a</w:t>
      </w:r>
      <w:r w:rsidRPr="00DA64BE">
        <w:rPr>
          <w:sz w:val="24"/>
          <w:szCs w:val="24"/>
        </w:rPr>
        <w:t xml:space="preserve">nd </w:t>
      </w:r>
      <w:r w:rsidRPr="00DA64BE">
        <w:rPr>
          <w:spacing w:val="-1"/>
          <w:sz w:val="24"/>
          <w:szCs w:val="24"/>
        </w:rPr>
        <w:t>e</w:t>
      </w:r>
      <w:r w:rsidRPr="00DA64BE">
        <w:rPr>
          <w:sz w:val="24"/>
          <w:szCs w:val="24"/>
        </w:rPr>
        <w:t>th</w:t>
      </w:r>
      <w:r w:rsidRPr="00DA64BE">
        <w:rPr>
          <w:spacing w:val="1"/>
          <w:sz w:val="24"/>
          <w:szCs w:val="24"/>
        </w:rPr>
        <w:t>ic</w:t>
      </w:r>
      <w:r w:rsidRPr="00DA64BE">
        <w:rPr>
          <w:spacing w:val="-1"/>
          <w:sz w:val="24"/>
          <w:szCs w:val="24"/>
        </w:rPr>
        <w:t>a</w:t>
      </w:r>
      <w:r w:rsidRPr="00DA64BE">
        <w:rPr>
          <w:sz w:val="24"/>
          <w:szCs w:val="24"/>
        </w:rPr>
        <w:t xml:space="preserve">l, </w:t>
      </w:r>
      <w:r w:rsidRPr="00DA64BE">
        <w:rPr>
          <w:spacing w:val="1"/>
          <w:sz w:val="24"/>
          <w:szCs w:val="24"/>
        </w:rPr>
        <w:t>le</w:t>
      </w:r>
      <w:r w:rsidRPr="00DA64BE">
        <w:rPr>
          <w:spacing w:val="-2"/>
          <w:sz w:val="24"/>
          <w:szCs w:val="24"/>
        </w:rPr>
        <w:t>g</w:t>
      </w:r>
      <w:r w:rsidRPr="00DA64BE">
        <w:rPr>
          <w:spacing w:val="-1"/>
          <w:sz w:val="24"/>
          <w:szCs w:val="24"/>
        </w:rPr>
        <w:t>a</w:t>
      </w:r>
      <w:r w:rsidRPr="00DA64BE">
        <w:rPr>
          <w:sz w:val="24"/>
          <w:szCs w:val="24"/>
        </w:rPr>
        <w:t>l,</w:t>
      </w:r>
      <w:r w:rsidRPr="00DA64BE">
        <w:rPr>
          <w:spacing w:val="6"/>
          <w:sz w:val="24"/>
          <w:szCs w:val="24"/>
        </w:rPr>
        <w:t xml:space="preserve"> </w:t>
      </w:r>
      <w:r w:rsidRPr="00DA64BE">
        <w:rPr>
          <w:sz w:val="24"/>
          <w:szCs w:val="24"/>
        </w:rPr>
        <w:t>s</w:t>
      </w:r>
      <w:r w:rsidRPr="00DA64BE">
        <w:rPr>
          <w:spacing w:val="-1"/>
          <w:sz w:val="24"/>
          <w:szCs w:val="24"/>
        </w:rPr>
        <w:t>ec</w:t>
      </w:r>
      <w:r w:rsidRPr="00DA64BE">
        <w:rPr>
          <w:sz w:val="24"/>
          <w:szCs w:val="24"/>
        </w:rPr>
        <w:t>uri</w:t>
      </w:r>
      <w:r w:rsidRPr="00DA64BE">
        <w:rPr>
          <w:spacing w:val="5"/>
          <w:sz w:val="24"/>
          <w:szCs w:val="24"/>
        </w:rPr>
        <w:t>t</w:t>
      </w:r>
      <w:r w:rsidRPr="00DA64BE">
        <w:rPr>
          <w:sz w:val="24"/>
          <w:szCs w:val="24"/>
        </w:rPr>
        <w:t>y</w:t>
      </w:r>
      <w:r w:rsidRPr="00DA64BE">
        <w:rPr>
          <w:spacing w:val="-5"/>
          <w:sz w:val="24"/>
          <w:szCs w:val="24"/>
        </w:rPr>
        <w:t xml:space="preserve"> </w:t>
      </w:r>
      <w:r w:rsidRPr="00DA64BE">
        <w:rPr>
          <w:spacing w:val="-1"/>
          <w:sz w:val="24"/>
          <w:szCs w:val="24"/>
        </w:rPr>
        <w:t>a</w:t>
      </w:r>
      <w:r w:rsidRPr="00DA64BE">
        <w:rPr>
          <w:sz w:val="24"/>
          <w:szCs w:val="24"/>
        </w:rPr>
        <w:t>nd so</w:t>
      </w:r>
      <w:r w:rsidRPr="00DA64BE">
        <w:rPr>
          <w:spacing w:val="-1"/>
          <w:sz w:val="24"/>
          <w:szCs w:val="24"/>
        </w:rPr>
        <w:t>c</w:t>
      </w:r>
      <w:r w:rsidRPr="00DA64BE">
        <w:rPr>
          <w:sz w:val="24"/>
          <w:szCs w:val="24"/>
        </w:rPr>
        <w:t>ie</w:t>
      </w:r>
      <w:r w:rsidRPr="00DA64BE">
        <w:rPr>
          <w:spacing w:val="2"/>
          <w:sz w:val="24"/>
          <w:szCs w:val="24"/>
        </w:rPr>
        <w:t>t</w:t>
      </w:r>
      <w:r w:rsidRPr="00DA64BE">
        <w:rPr>
          <w:spacing w:val="-1"/>
          <w:sz w:val="24"/>
          <w:szCs w:val="24"/>
        </w:rPr>
        <w:t>a</w:t>
      </w:r>
      <w:r w:rsidRPr="00DA64BE">
        <w:rPr>
          <w:sz w:val="24"/>
          <w:szCs w:val="24"/>
        </w:rPr>
        <w:t xml:space="preserve">l </w:t>
      </w:r>
      <w:r w:rsidRPr="00DA64BE">
        <w:rPr>
          <w:spacing w:val="1"/>
          <w:sz w:val="24"/>
          <w:szCs w:val="24"/>
        </w:rPr>
        <w:t>i</w:t>
      </w:r>
      <w:r w:rsidRPr="00DA64BE">
        <w:rPr>
          <w:sz w:val="24"/>
          <w:szCs w:val="24"/>
        </w:rPr>
        <w:t xml:space="preserve">ssues in </w:t>
      </w:r>
      <w:r w:rsidRPr="00DA64BE">
        <w:rPr>
          <w:spacing w:val="-1"/>
          <w:sz w:val="24"/>
          <w:szCs w:val="24"/>
        </w:rPr>
        <w:t>c</w:t>
      </w:r>
      <w:r w:rsidRPr="00DA64BE">
        <w:rPr>
          <w:sz w:val="24"/>
          <w:szCs w:val="24"/>
        </w:rPr>
        <w:t>ompu</w:t>
      </w:r>
      <w:r w:rsidRPr="00DA64BE">
        <w:rPr>
          <w:spacing w:val="1"/>
          <w:sz w:val="24"/>
          <w:szCs w:val="24"/>
        </w:rPr>
        <w:t>t</w:t>
      </w:r>
      <w:r w:rsidRPr="00DA64BE">
        <w:rPr>
          <w:sz w:val="24"/>
          <w:szCs w:val="24"/>
        </w:rPr>
        <w:t>in</w:t>
      </w:r>
      <w:r w:rsidRPr="00DA64BE">
        <w:rPr>
          <w:spacing w:val="-2"/>
          <w:sz w:val="24"/>
          <w:szCs w:val="24"/>
        </w:rPr>
        <w:t>g</w:t>
      </w:r>
      <w:r w:rsidRPr="00DA64BE">
        <w:rPr>
          <w:sz w:val="24"/>
          <w:szCs w:val="24"/>
        </w:rPr>
        <w:t xml:space="preserve">, with </w:t>
      </w:r>
      <w:r w:rsidRPr="00DA64BE">
        <w:rPr>
          <w:spacing w:val="1"/>
          <w:sz w:val="24"/>
          <w:szCs w:val="24"/>
        </w:rPr>
        <w:t>t</w:t>
      </w:r>
      <w:r w:rsidRPr="00DA64BE">
        <w:rPr>
          <w:sz w:val="24"/>
          <w:szCs w:val="24"/>
        </w:rPr>
        <w:t>he</w:t>
      </w:r>
      <w:r w:rsidRPr="00DA64BE">
        <w:rPr>
          <w:spacing w:val="-1"/>
          <w:sz w:val="24"/>
          <w:szCs w:val="24"/>
        </w:rPr>
        <w:t xml:space="preserve"> 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an</w:t>
      </w:r>
      <w:r w:rsidRPr="00DA64BE">
        <w:rPr>
          <w:spacing w:val="-1"/>
          <w:sz w:val="24"/>
          <w:szCs w:val="24"/>
        </w:rPr>
        <w:t>a</w:t>
      </w:r>
      <w:r w:rsidRPr="00DA64BE">
        <w:rPr>
          <w:spacing w:val="5"/>
          <w:sz w:val="24"/>
          <w:szCs w:val="24"/>
        </w:rPr>
        <w:t>l</w:t>
      </w:r>
      <w:r w:rsidRPr="00DA64BE">
        <w:rPr>
          <w:spacing w:val="-5"/>
          <w:sz w:val="24"/>
          <w:szCs w:val="24"/>
        </w:rPr>
        <w:t>y</w:t>
      </w:r>
      <w:r w:rsidRPr="00DA64BE">
        <w:rPr>
          <w:spacing w:val="1"/>
          <w:sz w:val="24"/>
          <w:szCs w:val="24"/>
        </w:rPr>
        <w:t>z</w:t>
      </w:r>
      <w:r w:rsidRPr="00DA64BE">
        <w:rPr>
          <w:sz w:val="24"/>
          <w:szCs w:val="24"/>
        </w:rPr>
        <w:t>e</w:t>
      </w:r>
      <w:r w:rsidRPr="00DA64BE">
        <w:rPr>
          <w:spacing w:val="-1"/>
          <w:sz w:val="24"/>
          <w:szCs w:val="24"/>
        </w:rPr>
        <w:t xml:space="preserve"> </w:t>
      </w:r>
      <w:r w:rsidRPr="00DA64BE">
        <w:rPr>
          <w:sz w:val="24"/>
          <w:szCs w:val="24"/>
        </w:rPr>
        <w:t>the impa</w:t>
      </w:r>
      <w:r w:rsidRPr="00DA64BE">
        <w:rPr>
          <w:spacing w:val="-1"/>
          <w:sz w:val="24"/>
          <w:szCs w:val="24"/>
        </w:rPr>
        <w:t>c</w:t>
      </w:r>
      <w:r w:rsidRPr="00DA64BE">
        <w:rPr>
          <w:sz w:val="24"/>
          <w:szCs w:val="24"/>
        </w:rPr>
        <w:t>t</w:t>
      </w:r>
      <w:r w:rsidRPr="00DA64BE">
        <w:rPr>
          <w:spacing w:val="3"/>
          <w:sz w:val="24"/>
          <w:szCs w:val="24"/>
        </w:rPr>
        <w:t xml:space="preserve"> </w:t>
      </w:r>
      <w:r w:rsidRPr="00DA64BE">
        <w:rPr>
          <w:sz w:val="24"/>
          <w:szCs w:val="24"/>
        </w:rPr>
        <w:t xml:space="preserve">of </w:t>
      </w:r>
      <w:r w:rsidRPr="00DA64BE">
        <w:rPr>
          <w:spacing w:val="-2"/>
          <w:sz w:val="24"/>
          <w:szCs w:val="24"/>
        </w:rPr>
        <w:t>c</w:t>
      </w:r>
      <w:r w:rsidRPr="00DA64BE">
        <w:rPr>
          <w:sz w:val="24"/>
          <w:szCs w:val="24"/>
        </w:rPr>
        <w:t>ompu</w:t>
      </w:r>
      <w:r w:rsidRPr="00DA64BE">
        <w:rPr>
          <w:spacing w:val="1"/>
          <w:sz w:val="24"/>
          <w:szCs w:val="24"/>
        </w:rPr>
        <w:t>t</w:t>
      </w:r>
      <w:r w:rsidRPr="00DA64BE">
        <w:rPr>
          <w:sz w:val="24"/>
          <w:szCs w:val="24"/>
        </w:rPr>
        <w:t>ing</w:t>
      </w:r>
      <w:r w:rsidRPr="00DA64BE">
        <w:rPr>
          <w:spacing w:val="-2"/>
          <w:sz w:val="24"/>
          <w:szCs w:val="24"/>
        </w:rPr>
        <w:t xml:space="preserve"> </w:t>
      </w:r>
      <w:r w:rsidRPr="00DA64BE">
        <w:rPr>
          <w:sz w:val="24"/>
          <w:szCs w:val="24"/>
        </w:rPr>
        <w:t>p</w:t>
      </w:r>
      <w:r w:rsidRPr="00DA64BE">
        <w:rPr>
          <w:spacing w:val="1"/>
          <w:sz w:val="24"/>
          <w:szCs w:val="24"/>
        </w:rPr>
        <w:t>r</w:t>
      </w:r>
      <w:r w:rsidRPr="00DA64BE">
        <w:rPr>
          <w:spacing w:val="-1"/>
          <w:sz w:val="24"/>
          <w:szCs w:val="24"/>
        </w:rPr>
        <w:t>ac</w:t>
      </w:r>
      <w:r w:rsidRPr="00DA64BE">
        <w:rPr>
          <w:sz w:val="24"/>
          <w:szCs w:val="24"/>
        </w:rPr>
        <w:t>t</w:t>
      </w:r>
      <w:r w:rsidRPr="00DA64BE">
        <w:rPr>
          <w:spacing w:val="1"/>
          <w:sz w:val="24"/>
          <w:szCs w:val="24"/>
        </w:rPr>
        <w:t>ic</w:t>
      </w:r>
      <w:r w:rsidRPr="00DA64BE">
        <w:rPr>
          <w:spacing w:val="-1"/>
          <w:sz w:val="24"/>
          <w:szCs w:val="24"/>
        </w:rPr>
        <w:t>e</w:t>
      </w:r>
      <w:r w:rsidRPr="00DA64BE">
        <w:rPr>
          <w:sz w:val="24"/>
          <w:szCs w:val="24"/>
        </w:rPr>
        <w:t>s on soci</w:t>
      </w:r>
      <w:r w:rsidRPr="00DA64BE">
        <w:rPr>
          <w:spacing w:val="-1"/>
          <w:sz w:val="24"/>
          <w:szCs w:val="24"/>
        </w:rPr>
        <w:t>e</w:t>
      </w:r>
      <w:r w:rsidRPr="00DA64BE">
        <w:rPr>
          <w:spacing w:val="3"/>
          <w:sz w:val="24"/>
          <w:szCs w:val="24"/>
        </w:rPr>
        <w:t>t</w:t>
      </w:r>
      <w:r w:rsidRPr="00DA64BE">
        <w:rPr>
          <w:spacing w:val="-5"/>
          <w:sz w:val="24"/>
          <w:szCs w:val="24"/>
        </w:rPr>
        <w:t>y</w:t>
      </w:r>
      <w:r w:rsidRPr="00DA64BE">
        <w:rPr>
          <w:sz w:val="24"/>
          <w:szCs w:val="24"/>
        </w:rPr>
        <w:t>.</w:t>
      </w:r>
    </w:p>
    <w:p w:rsidR="006827D1" w:rsidRPr="00DA64BE" w:rsidRDefault="00613966" w:rsidP="00F23C00">
      <w:pPr>
        <w:ind w:left="820" w:right="1717"/>
        <w:rPr>
          <w:sz w:val="24"/>
          <w:szCs w:val="24"/>
        </w:rPr>
      </w:pPr>
      <w:r w:rsidRPr="00DA64BE">
        <w:rPr>
          <w:sz w:val="24"/>
          <w:szCs w:val="24"/>
        </w:rPr>
        <w:t>(</w:t>
      </w:r>
      <w:r w:rsidRPr="00DA64BE">
        <w:rPr>
          <w:spacing w:val="-2"/>
          <w:sz w:val="24"/>
          <w:szCs w:val="24"/>
        </w:rPr>
        <w:t>e</w:t>
      </w:r>
      <w:r w:rsidRPr="00DA64BE">
        <w:rPr>
          <w:sz w:val="24"/>
          <w:szCs w:val="24"/>
        </w:rPr>
        <w:t xml:space="preserve">) </w:t>
      </w:r>
      <w:r w:rsidRPr="00DA64BE">
        <w:rPr>
          <w:spacing w:val="-1"/>
          <w:sz w:val="24"/>
          <w:szCs w:val="24"/>
        </w:rPr>
        <w:t>A</w:t>
      </w:r>
      <w:r w:rsidRPr="00DA64BE">
        <w:rPr>
          <w:sz w:val="24"/>
          <w:szCs w:val="24"/>
        </w:rPr>
        <w:t>n un</w:t>
      </w:r>
      <w:r w:rsidRPr="00DA64BE">
        <w:rPr>
          <w:spacing w:val="2"/>
          <w:sz w:val="24"/>
          <w:szCs w:val="24"/>
        </w:rPr>
        <w:t>d</w:t>
      </w:r>
      <w:r w:rsidRPr="00DA64BE">
        <w:rPr>
          <w:spacing w:val="-1"/>
          <w:sz w:val="24"/>
          <w:szCs w:val="24"/>
        </w:rPr>
        <w:t>e</w:t>
      </w:r>
      <w:r w:rsidRPr="00DA64BE">
        <w:rPr>
          <w:sz w:val="24"/>
          <w:szCs w:val="24"/>
        </w:rPr>
        <w:t>rst</w:t>
      </w:r>
      <w:r w:rsidRPr="00DA64BE">
        <w:rPr>
          <w:spacing w:val="-1"/>
          <w:sz w:val="24"/>
          <w:szCs w:val="24"/>
        </w:rPr>
        <w:t>a</w:t>
      </w:r>
      <w:r w:rsidRPr="00DA64BE">
        <w:rPr>
          <w:sz w:val="24"/>
          <w:szCs w:val="24"/>
        </w:rPr>
        <w:t>ndi</w:t>
      </w:r>
      <w:r w:rsidRPr="00DA64BE">
        <w:rPr>
          <w:spacing w:val="3"/>
          <w:sz w:val="24"/>
          <w:szCs w:val="24"/>
        </w:rPr>
        <w:t>n</w:t>
      </w:r>
      <w:r w:rsidRPr="00DA64BE">
        <w:rPr>
          <w:sz w:val="24"/>
          <w:szCs w:val="24"/>
        </w:rPr>
        <w:t>g</w:t>
      </w:r>
      <w:r w:rsidRPr="00DA64BE">
        <w:rPr>
          <w:spacing w:val="-2"/>
          <w:sz w:val="24"/>
          <w:szCs w:val="24"/>
        </w:rPr>
        <w:t xml:space="preserve"> </w:t>
      </w:r>
      <w:r w:rsidRPr="00DA64BE">
        <w:rPr>
          <w:sz w:val="24"/>
          <w:szCs w:val="24"/>
        </w:rPr>
        <w:t>of</w:t>
      </w:r>
      <w:r w:rsidRPr="00DA64BE">
        <w:rPr>
          <w:spacing w:val="1"/>
          <w:sz w:val="24"/>
          <w:szCs w:val="24"/>
        </w:rPr>
        <w:t xml:space="preserve"> </w:t>
      </w:r>
      <w:r w:rsidRPr="00DA64BE">
        <w:rPr>
          <w:sz w:val="24"/>
          <w:szCs w:val="24"/>
        </w:rPr>
        <w:t>pro</w:t>
      </w:r>
      <w:r w:rsidRPr="00DA64BE">
        <w:rPr>
          <w:spacing w:val="-1"/>
          <w:sz w:val="24"/>
          <w:szCs w:val="24"/>
        </w:rPr>
        <w:t>fe</w:t>
      </w:r>
      <w:r w:rsidRPr="00DA64BE">
        <w:rPr>
          <w:sz w:val="24"/>
          <w:szCs w:val="24"/>
        </w:rPr>
        <w:t>ss</w:t>
      </w:r>
      <w:r w:rsidRPr="00DA64BE">
        <w:rPr>
          <w:spacing w:val="1"/>
          <w:sz w:val="24"/>
          <w:szCs w:val="24"/>
        </w:rPr>
        <w:t>i</w:t>
      </w:r>
      <w:r w:rsidRPr="00DA64BE">
        <w:rPr>
          <w:sz w:val="24"/>
          <w:szCs w:val="24"/>
        </w:rPr>
        <w:t>on</w:t>
      </w:r>
      <w:r w:rsidRPr="00DA64BE">
        <w:rPr>
          <w:spacing w:val="-1"/>
          <w:sz w:val="24"/>
          <w:szCs w:val="24"/>
        </w:rPr>
        <w:t>a</w:t>
      </w:r>
      <w:r w:rsidRPr="00DA64BE">
        <w:rPr>
          <w:sz w:val="24"/>
          <w:szCs w:val="24"/>
        </w:rPr>
        <w:t>l, ethi</w:t>
      </w:r>
      <w:r w:rsidRPr="00DA64BE">
        <w:rPr>
          <w:spacing w:val="2"/>
          <w:sz w:val="24"/>
          <w:szCs w:val="24"/>
        </w:rPr>
        <w:t>c</w:t>
      </w:r>
      <w:r w:rsidRPr="00DA64BE">
        <w:rPr>
          <w:spacing w:val="-1"/>
          <w:sz w:val="24"/>
          <w:szCs w:val="24"/>
        </w:rPr>
        <w:t>a</w:t>
      </w:r>
      <w:r w:rsidRPr="00DA64BE">
        <w:rPr>
          <w:sz w:val="24"/>
          <w:szCs w:val="24"/>
        </w:rPr>
        <w:t xml:space="preserve">l, </w:t>
      </w:r>
      <w:r w:rsidRPr="00DA64BE">
        <w:rPr>
          <w:spacing w:val="1"/>
          <w:sz w:val="24"/>
          <w:szCs w:val="24"/>
        </w:rPr>
        <w:t>le</w:t>
      </w:r>
      <w:r w:rsidRPr="00DA64BE">
        <w:rPr>
          <w:spacing w:val="-2"/>
          <w:sz w:val="24"/>
          <w:szCs w:val="24"/>
        </w:rPr>
        <w:t>g</w:t>
      </w:r>
      <w:r w:rsidRPr="00DA64BE">
        <w:rPr>
          <w:spacing w:val="1"/>
          <w:sz w:val="24"/>
          <w:szCs w:val="24"/>
        </w:rPr>
        <w:t>a</w:t>
      </w:r>
      <w:r w:rsidRPr="00DA64BE">
        <w:rPr>
          <w:sz w:val="24"/>
          <w:szCs w:val="24"/>
        </w:rPr>
        <w:t>l, se</w:t>
      </w:r>
      <w:r w:rsidRPr="00DA64BE">
        <w:rPr>
          <w:spacing w:val="-1"/>
          <w:sz w:val="24"/>
          <w:szCs w:val="24"/>
        </w:rPr>
        <w:t>c</w:t>
      </w:r>
      <w:r w:rsidRPr="00DA64BE">
        <w:rPr>
          <w:sz w:val="24"/>
          <w:szCs w:val="24"/>
        </w:rPr>
        <w:t>uri</w:t>
      </w:r>
      <w:r w:rsidRPr="00DA64BE">
        <w:rPr>
          <w:spacing w:val="2"/>
          <w:sz w:val="24"/>
          <w:szCs w:val="24"/>
        </w:rPr>
        <w:t>t</w:t>
      </w:r>
      <w:r w:rsidRPr="00DA64BE">
        <w:rPr>
          <w:sz w:val="24"/>
          <w:szCs w:val="24"/>
        </w:rPr>
        <w:t>y</w:t>
      </w:r>
      <w:r w:rsidRPr="00DA64BE">
        <w:rPr>
          <w:spacing w:val="-3"/>
          <w:sz w:val="24"/>
          <w:szCs w:val="24"/>
        </w:rPr>
        <w:t xml:space="preserve"> </w:t>
      </w:r>
      <w:r w:rsidRPr="00DA64BE">
        <w:rPr>
          <w:spacing w:val="-1"/>
          <w:sz w:val="24"/>
          <w:szCs w:val="24"/>
        </w:rPr>
        <w:t>a</w:t>
      </w:r>
      <w:r w:rsidRPr="00DA64BE">
        <w:rPr>
          <w:sz w:val="24"/>
          <w:szCs w:val="24"/>
        </w:rPr>
        <w:t>nd so</w:t>
      </w:r>
      <w:r w:rsidRPr="00DA64BE">
        <w:rPr>
          <w:spacing w:val="-1"/>
          <w:sz w:val="24"/>
          <w:szCs w:val="24"/>
        </w:rPr>
        <w:t>c</w:t>
      </w:r>
      <w:r w:rsidRPr="00DA64BE">
        <w:rPr>
          <w:sz w:val="24"/>
          <w:szCs w:val="24"/>
        </w:rPr>
        <w:t>ial is</w:t>
      </w:r>
      <w:r w:rsidRPr="00DA64BE">
        <w:rPr>
          <w:spacing w:val="1"/>
          <w:sz w:val="24"/>
          <w:szCs w:val="24"/>
        </w:rPr>
        <w:t>s</w:t>
      </w:r>
      <w:r w:rsidRPr="00DA64BE">
        <w:rPr>
          <w:spacing w:val="2"/>
          <w:sz w:val="24"/>
          <w:szCs w:val="24"/>
        </w:rPr>
        <w:t>u</w:t>
      </w:r>
      <w:r w:rsidRPr="00DA64BE">
        <w:rPr>
          <w:spacing w:val="-1"/>
          <w:sz w:val="24"/>
          <w:szCs w:val="24"/>
        </w:rPr>
        <w:t>e</w:t>
      </w:r>
      <w:r w:rsidRPr="00DA64BE">
        <w:rPr>
          <w:sz w:val="24"/>
          <w:szCs w:val="24"/>
        </w:rPr>
        <w:t xml:space="preserve">s </w:t>
      </w:r>
      <w:r w:rsidRPr="00DA64BE">
        <w:rPr>
          <w:spacing w:val="-1"/>
          <w:sz w:val="24"/>
          <w:szCs w:val="24"/>
        </w:rPr>
        <w:t>a</w:t>
      </w:r>
      <w:r w:rsidRPr="00DA64BE">
        <w:rPr>
          <w:sz w:val="24"/>
          <w:szCs w:val="24"/>
        </w:rPr>
        <w:t>nd r</w:t>
      </w:r>
      <w:r w:rsidRPr="00DA64BE">
        <w:rPr>
          <w:spacing w:val="-2"/>
          <w:sz w:val="24"/>
          <w:szCs w:val="24"/>
        </w:rPr>
        <w:t>e</w:t>
      </w:r>
      <w:r w:rsidRPr="00DA64BE">
        <w:rPr>
          <w:sz w:val="24"/>
          <w:szCs w:val="24"/>
        </w:rPr>
        <w:t>spons</w:t>
      </w:r>
      <w:r w:rsidRPr="00DA64BE">
        <w:rPr>
          <w:spacing w:val="1"/>
          <w:sz w:val="24"/>
          <w:szCs w:val="24"/>
        </w:rPr>
        <w:t>i</w:t>
      </w:r>
      <w:r w:rsidRPr="00DA64BE">
        <w:rPr>
          <w:sz w:val="24"/>
          <w:szCs w:val="24"/>
        </w:rPr>
        <w:t>bi</w:t>
      </w:r>
      <w:r w:rsidRPr="00DA64BE">
        <w:rPr>
          <w:spacing w:val="1"/>
          <w:sz w:val="24"/>
          <w:szCs w:val="24"/>
        </w:rPr>
        <w:t>l</w:t>
      </w:r>
      <w:r w:rsidRPr="00DA64BE">
        <w:rPr>
          <w:sz w:val="24"/>
          <w:szCs w:val="24"/>
        </w:rPr>
        <w:t>i</w:t>
      </w:r>
      <w:r w:rsidRPr="00DA64BE">
        <w:rPr>
          <w:spacing w:val="1"/>
          <w:sz w:val="24"/>
          <w:szCs w:val="24"/>
        </w:rPr>
        <w:t>t</w:t>
      </w:r>
      <w:r w:rsidRPr="00DA64BE">
        <w:rPr>
          <w:sz w:val="24"/>
          <w:szCs w:val="24"/>
        </w:rPr>
        <w:t>ies</w:t>
      </w:r>
    </w:p>
    <w:p w:rsidR="006827D1" w:rsidRPr="00DA64BE" w:rsidRDefault="00613966" w:rsidP="00F23C00">
      <w:pPr>
        <w:ind w:left="820" w:right="285"/>
        <w:rPr>
          <w:sz w:val="24"/>
          <w:szCs w:val="24"/>
        </w:rPr>
      </w:pPr>
      <w:r w:rsidRPr="00DA64BE">
        <w:rPr>
          <w:sz w:val="24"/>
          <w:szCs w:val="24"/>
        </w:rPr>
        <w:t>(g)</w:t>
      </w:r>
      <w:r w:rsidRPr="00DA64BE">
        <w:rPr>
          <w:spacing w:val="-1"/>
          <w:sz w:val="24"/>
          <w:szCs w:val="24"/>
        </w:rPr>
        <w:t xml:space="preserve"> </w:t>
      </w:r>
      <w:r w:rsidRPr="00DA64BE">
        <w:rPr>
          <w:sz w:val="24"/>
          <w:szCs w:val="24"/>
        </w:rPr>
        <w:t xml:space="preserve">An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w:t>
      </w:r>
      <w:r w:rsidRPr="00DA64BE">
        <w:rPr>
          <w:spacing w:val="3"/>
          <w:sz w:val="24"/>
          <w:szCs w:val="24"/>
        </w:rPr>
        <w:t xml:space="preserve"> </w:t>
      </w:r>
      <w:r w:rsidRPr="00DA64BE">
        <w:rPr>
          <w:spacing w:val="-1"/>
          <w:sz w:val="24"/>
          <w:szCs w:val="24"/>
        </w:rPr>
        <w:t>a</w:t>
      </w:r>
      <w:r w:rsidRPr="00DA64BE">
        <w:rPr>
          <w:sz w:val="24"/>
          <w:szCs w:val="24"/>
        </w:rPr>
        <w:t>n</w:t>
      </w:r>
      <w:r w:rsidRPr="00DA64BE">
        <w:rPr>
          <w:spacing w:val="-1"/>
          <w:sz w:val="24"/>
          <w:szCs w:val="24"/>
        </w:rPr>
        <w:t>a</w:t>
      </w:r>
      <w:r w:rsidRPr="00DA64BE">
        <w:rPr>
          <w:spacing w:val="5"/>
          <w:sz w:val="24"/>
          <w:szCs w:val="24"/>
        </w:rPr>
        <w:t>l</w:t>
      </w:r>
      <w:r w:rsidRPr="00DA64BE">
        <w:rPr>
          <w:spacing w:val="-7"/>
          <w:sz w:val="24"/>
          <w:szCs w:val="24"/>
        </w:rPr>
        <w:t>y</w:t>
      </w:r>
      <w:r w:rsidRPr="00DA64BE">
        <w:rPr>
          <w:spacing w:val="4"/>
          <w:sz w:val="24"/>
          <w:szCs w:val="24"/>
        </w:rPr>
        <w:t>z</w:t>
      </w:r>
      <w:r w:rsidRPr="00DA64BE">
        <w:rPr>
          <w:sz w:val="24"/>
          <w:szCs w:val="24"/>
        </w:rPr>
        <w:t>e</w:t>
      </w:r>
      <w:r w:rsidRPr="00DA64BE">
        <w:rPr>
          <w:spacing w:val="1"/>
          <w:sz w:val="24"/>
          <w:szCs w:val="24"/>
        </w:rPr>
        <w:t xml:space="preserve"> </w:t>
      </w:r>
      <w:r w:rsidRPr="00DA64BE">
        <w:rPr>
          <w:sz w:val="24"/>
          <w:szCs w:val="24"/>
        </w:rPr>
        <w:t>the lo</w:t>
      </w:r>
      <w:r w:rsidRPr="00DA64BE">
        <w:rPr>
          <w:spacing w:val="-1"/>
          <w:sz w:val="24"/>
          <w:szCs w:val="24"/>
        </w:rPr>
        <w:t>ca</w:t>
      </w:r>
      <w:r w:rsidRPr="00DA64BE">
        <w:rPr>
          <w:sz w:val="24"/>
          <w:szCs w:val="24"/>
        </w:rPr>
        <w:t>l</w:t>
      </w:r>
      <w:r w:rsidRPr="00DA64BE">
        <w:rPr>
          <w:spacing w:val="3"/>
          <w:sz w:val="24"/>
          <w:szCs w:val="24"/>
        </w:rPr>
        <w:t xml:space="preserve"> </w:t>
      </w:r>
      <w:r w:rsidRPr="00DA64BE">
        <w:rPr>
          <w:spacing w:val="-1"/>
          <w:sz w:val="24"/>
          <w:szCs w:val="24"/>
        </w:rPr>
        <w:t>a</w:t>
      </w:r>
      <w:r w:rsidRPr="00DA64BE">
        <w:rPr>
          <w:sz w:val="24"/>
          <w:szCs w:val="24"/>
        </w:rPr>
        <w:t>nd</w:t>
      </w:r>
      <w:r w:rsidRPr="00DA64BE">
        <w:rPr>
          <w:spacing w:val="2"/>
          <w:sz w:val="24"/>
          <w:szCs w:val="24"/>
        </w:rPr>
        <w:t xml:space="preserve"> </w:t>
      </w:r>
      <w:r w:rsidRPr="00DA64BE">
        <w:rPr>
          <w:spacing w:val="-2"/>
          <w:sz w:val="24"/>
          <w:szCs w:val="24"/>
        </w:rPr>
        <w:t>g</w:t>
      </w:r>
      <w:r w:rsidRPr="00DA64BE">
        <w:rPr>
          <w:sz w:val="24"/>
          <w:szCs w:val="24"/>
        </w:rPr>
        <w:t>lobal i</w:t>
      </w:r>
      <w:r w:rsidRPr="00DA64BE">
        <w:rPr>
          <w:spacing w:val="1"/>
          <w:sz w:val="24"/>
          <w:szCs w:val="24"/>
        </w:rPr>
        <w:t>m</w:t>
      </w:r>
      <w:r w:rsidRPr="00DA64BE">
        <w:rPr>
          <w:sz w:val="24"/>
          <w:szCs w:val="24"/>
        </w:rPr>
        <w:t>p</w:t>
      </w:r>
      <w:r w:rsidRPr="00DA64BE">
        <w:rPr>
          <w:spacing w:val="1"/>
          <w:sz w:val="24"/>
          <w:szCs w:val="24"/>
        </w:rPr>
        <w:t>a</w:t>
      </w:r>
      <w:r w:rsidRPr="00DA64BE">
        <w:rPr>
          <w:spacing w:val="-1"/>
          <w:sz w:val="24"/>
          <w:szCs w:val="24"/>
        </w:rPr>
        <w:t>c</w:t>
      </w:r>
      <w:r w:rsidRPr="00DA64BE">
        <w:rPr>
          <w:sz w:val="24"/>
          <w:szCs w:val="24"/>
        </w:rPr>
        <w:t xml:space="preserve">t of </w:t>
      </w:r>
      <w:r w:rsidRPr="00DA64BE">
        <w:rPr>
          <w:spacing w:val="-1"/>
          <w:sz w:val="24"/>
          <w:szCs w:val="24"/>
        </w:rPr>
        <w:t>c</w:t>
      </w:r>
      <w:r w:rsidRPr="00DA64BE">
        <w:rPr>
          <w:sz w:val="24"/>
          <w:szCs w:val="24"/>
        </w:rPr>
        <w:t>ompu</w:t>
      </w:r>
      <w:r w:rsidRPr="00DA64BE">
        <w:rPr>
          <w:spacing w:val="1"/>
          <w:sz w:val="24"/>
          <w:szCs w:val="24"/>
        </w:rPr>
        <w:t>t</w:t>
      </w:r>
      <w:r w:rsidRPr="00DA64BE">
        <w:rPr>
          <w:sz w:val="24"/>
          <w:szCs w:val="24"/>
        </w:rPr>
        <w:t>ing</w:t>
      </w:r>
      <w:r w:rsidRPr="00DA64BE">
        <w:rPr>
          <w:spacing w:val="-2"/>
          <w:sz w:val="24"/>
          <w:szCs w:val="24"/>
        </w:rPr>
        <w:t xml:space="preserve"> </w:t>
      </w:r>
      <w:r w:rsidRPr="00DA64BE">
        <w:rPr>
          <w:sz w:val="24"/>
          <w:szCs w:val="24"/>
        </w:rPr>
        <w:t>on ind</w:t>
      </w:r>
      <w:r w:rsidRPr="00DA64BE">
        <w:rPr>
          <w:spacing w:val="1"/>
          <w:sz w:val="24"/>
          <w:szCs w:val="24"/>
        </w:rPr>
        <w:t>i</w:t>
      </w:r>
      <w:r w:rsidRPr="00DA64BE">
        <w:rPr>
          <w:sz w:val="24"/>
          <w:szCs w:val="24"/>
        </w:rPr>
        <w:t>v</w:t>
      </w:r>
      <w:r w:rsidRPr="00DA64BE">
        <w:rPr>
          <w:spacing w:val="3"/>
          <w:sz w:val="24"/>
          <w:szCs w:val="24"/>
        </w:rPr>
        <w:t>i</w:t>
      </w:r>
      <w:r w:rsidRPr="00DA64BE">
        <w:rPr>
          <w:sz w:val="24"/>
          <w:szCs w:val="24"/>
        </w:rPr>
        <w:t>du</w:t>
      </w:r>
      <w:r w:rsidRPr="00DA64BE">
        <w:rPr>
          <w:spacing w:val="-1"/>
          <w:sz w:val="24"/>
          <w:szCs w:val="24"/>
        </w:rPr>
        <w:t>a</w:t>
      </w:r>
      <w:r w:rsidRPr="00DA64BE">
        <w:rPr>
          <w:sz w:val="24"/>
          <w:szCs w:val="24"/>
        </w:rPr>
        <w:t>ls, org</w:t>
      </w:r>
      <w:r w:rsidRPr="00DA64BE">
        <w:rPr>
          <w:spacing w:val="-1"/>
          <w:sz w:val="24"/>
          <w:szCs w:val="24"/>
        </w:rPr>
        <w:t>a</w:t>
      </w:r>
      <w:r w:rsidRPr="00DA64BE">
        <w:rPr>
          <w:sz w:val="24"/>
          <w:szCs w:val="24"/>
        </w:rPr>
        <w:t>ni</w:t>
      </w:r>
      <w:r w:rsidRPr="00DA64BE">
        <w:rPr>
          <w:spacing w:val="2"/>
          <w:sz w:val="24"/>
          <w:szCs w:val="24"/>
        </w:rPr>
        <w:t>z</w:t>
      </w:r>
      <w:r w:rsidRPr="00DA64BE">
        <w:rPr>
          <w:spacing w:val="-1"/>
          <w:sz w:val="24"/>
          <w:szCs w:val="24"/>
        </w:rPr>
        <w:t>a</w:t>
      </w:r>
      <w:r w:rsidRPr="00DA64BE">
        <w:rPr>
          <w:sz w:val="24"/>
          <w:szCs w:val="24"/>
        </w:rPr>
        <w:t>t</w:t>
      </w:r>
      <w:r w:rsidRPr="00DA64BE">
        <w:rPr>
          <w:spacing w:val="1"/>
          <w:sz w:val="24"/>
          <w:szCs w:val="24"/>
        </w:rPr>
        <w:t>i</w:t>
      </w:r>
      <w:r w:rsidRPr="00DA64BE">
        <w:rPr>
          <w:sz w:val="24"/>
          <w:szCs w:val="24"/>
        </w:rPr>
        <w:t xml:space="preserve">ons, </w:t>
      </w:r>
      <w:r w:rsidRPr="00DA64BE">
        <w:rPr>
          <w:spacing w:val="-1"/>
          <w:sz w:val="24"/>
          <w:szCs w:val="24"/>
        </w:rPr>
        <w:t>a</w:t>
      </w:r>
      <w:r w:rsidRPr="00DA64BE">
        <w:rPr>
          <w:sz w:val="24"/>
          <w:szCs w:val="24"/>
        </w:rPr>
        <w:t>nd so</w:t>
      </w:r>
      <w:r w:rsidRPr="00DA64BE">
        <w:rPr>
          <w:spacing w:val="-1"/>
          <w:sz w:val="24"/>
          <w:szCs w:val="24"/>
        </w:rPr>
        <w:t>c</w:t>
      </w:r>
      <w:r w:rsidRPr="00DA64BE">
        <w:rPr>
          <w:sz w:val="24"/>
          <w:szCs w:val="24"/>
        </w:rPr>
        <w:t>ie</w:t>
      </w:r>
      <w:r w:rsidRPr="00DA64BE">
        <w:rPr>
          <w:spacing w:val="5"/>
          <w:sz w:val="24"/>
          <w:szCs w:val="24"/>
        </w:rPr>
        <w:t>t</w:t>
      </w:r>
      <w:r w:rsidRPr="00DA64BE">
        <w:rPr>
          <w:sz w:val="24"/>
          <w:szCs w:val="24"/>
        </w:rPr>
        <w:t>y</w:t>
      </w:r>
    </w:p>
    <w:p w:rsidR="006827D1" w:rsidRPr="00DA64BE" w:rsidRDefault="006827D1" w:rsidP="00F23C00">
      <w:pPr>
        <w:spacing w:before="16" w:line="260" w:lineRule="exact"/>
        <w:rPr>
          <w:sz w:val="26"/>
          <w:szCs w:val="26"/>
        </w:rPr>
      </w:pPr>
    </w:p>
    <w:p w:rsidR="006827D1" w:rsidRPr="00DA64BE" w:rsidRDefault="00613966" w:rsidP="00F23C00">
      <w:pPr>
        <w:pStyle w:val="ListParagraph"/>
        <w:numPr>
          <w:ilvl w:val="0"/>
          <w:numId w:val="2"/>
        </w:numPr>
        <w:ind w:right="187"/>
        <w:rPr>
          <w:sz w:val="24"/>
          <w:szCs w:val="24"/>
        </w:rPr>
      </w:pPr>
      <w:r w:rsidRPr="00DA64BE">
        <w:rPr>
          <w:sz w:val="24"/>
          <w:szCs w:val="24"/>
        </w:rPr>
        <w:t>The</w:t>
      </w:r>
      <w:r w:rsidRPr="00DA64BE">
        <w:rPr>
          <w:spacing w:val="-1"/>
          <w:sz w:val="24"/>
          <w:szCs w:val="24"/>
        </w:rPr>
        <w:t xml:space="preserve"> 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commu</w:t>
      </w:r>
      <w:r w:rsidRPr="00DA64BE">
        <w:rPr>
          <w:spacing w:val="3"/>
          <w:sz w:val="24"/>
          <w:szCs w:val="24"/>
        </w:rPr>
        <w:t>n</w:t>
      </w:r>
      <w:r w:rsidRPr="00DA64BE">
        <w:rPr>
          <w:sz w:val="24"/>
          <w:szCs w:val="24"/>
        </w:rPr>
        <w:t>ic</w:t>
      </w:r>
      <w:r w:rsidRPr="00DA64BE">
        <w:rPr>
          <w:spacing w:val="-1"/>
          <w:sz w:val="24"/>
          <w:szCs w:val="24"/>
        </w:rPr>
        <w:t>a</w:t>
      </w:r>
      <w:r w:rsidRPr="00DA64BE">
        <w:rPr>
          <w:sz w:val="24"/>
          <w:szCs w:val="24"/>
        </w:rPr>
        <w:t xml:space="preserve">te </w:t>
      </w:r>
      <w:r w:rsidRPr="00DA64BE">
        <w:rPr>
          <w:spacing w:val="-1"/>
          <w:sz w:val="24"/>
          <w:szCs w:val="24"/>
        </w:rPr>
        <w:t>e</w:t>
      </w:r>
      <w:r w:rsidRPr="00DA64BE">
        <w:rPr>
          <w:spacing w:val="1"/>
          <w:sz w:val="24"/>
          <w:szCs w:val="24"/>
        </w:rPr>
        <w:t>f</w:t>
      </w:r>
      <w:r w:rsidRPr="00DA64BE">
        <w:rPr>
          <w:sz w:val="24"/>
          <w:szCs w:val="24"/>
        </w:rPr>
        <w:t>fe</w:t>
      </w:r>
      <w:r w:rsidRPr="00DA64BE">
        <w:rPr>
          <w:spacing w:val="-1"/>
          <w:sz w:val="24"/>
          <w:szCs w:val="24"/>
        </w:rPr>
        <w:t>c</w:t>
      </w:r>
      <w:r w:rsidRPr="00DA64BE">
        <w:rPr>
          <w:sz w:val="24"/>
          <w:szCs w:val="24"/>
        </w:rPr>
        <w:t>t</w:t>
      </w:r>
      <w:r w:rsidRPr="00DA64BE">
        <w:rPr>
          <w:spacing w:val="1"/>
          <w:sz w:val="24"/>
          <w:szCs w:val="24"/>
        </w:rPr>
        <w:t>i</w:t>
      </w:r>
      <w:r w:rsidRPr="00DA64BE">
        <w:rPr>
          <w:sz w:val="24"/>
          <w:szCs w:val="24"/>
        </w:rPr>
        <w:t>v</w:t>
      </w:r>
      <w:r w:rsidRPr="00DA64BE">
        <w:rPr>
          <w:spacing w:val="-1"/>
          <w:sz w:val="24"/>
          <w:szCs w:val="24"/>
        </w:rPr>
        <w:t>e</w:t>
      </w:r>
      <w:r w:rsidRPr="00DA64BE">
        <w:rPr>
          <w:spacing w:val="3"/>
          <w:sz w:val="24"/>
          <w:szCs w:val="24"/>
        </w:rPr>
        <w:t>l</w:t>
      </w:r>
      <w:r w:rsidRPr="00DA64BE">
        <w:rPr>
          <w:spacing w:val="-5"/>
          <w:sz w:val="24"/>
          <w:szCs w:val="24"/>
        </w:rPr>
        <w:t>y</w:t>
      </w:r>
      <w:r w:rsidRPr="00DA64BE">
        <w:rPr>
          <w:sz w:val="24"/>
          <w:szCs w:val="24"/>
        </w:rPr>
        <w:t xml:space="preserve">, </w:t>
      </w:r>
      <w:r w:rsidRPr="00DA64BE">
        <w:rPr>
          <w:spacing w:val="2"/>
          <w:sz w:val="24"/>
          <w:szCs w:val="24"/>
        </w:rPr>
        <w:t>o</w:t>
      </w:r>
      <w:r w:rsidRPr="00DA64BE">
        <w:rPr>
          <w:sz w:val="24"/>
          <w:szCs w:val="24"/>
        </w:rPr>
        <w:t>r</w:t>
      </w:r>
      <w:r w:rsidRPr="00DA64BE">
        <w:rPr>
          <w:spacing w:val="-2"/>
          <w:sz w:val="24"/>
          <w:szCs w:val="24"/>
        </w:rPr>
        <w:t>a</w:t>
      </w:r>
      <w:r w:rsidRPr="00DA64BE">
        <w:rPr>
          <w:sz w:val="24"/>
          <w:szCs w:val="24"/>
        </w:rPr>
        <w:t>l</w:t>
      </w:r>
      <w:r w:rsidRPr="00DA64BE">
        <w:rPr>
          <w:spacing w:val="6"/>
          <w:sz w:val="24"/>
          <w:szCs w:val="24"/>
        </w:rPr>
        <w:t>l</w:t>
      </w:r>
      <w:r w:rsidRPr="00DA64BE">
        <w:rPr>
          <w:sz w:val="24"/>
          <w:szCs w:val="24"/>
        </w:rPr>
        <w:t>y</w:t>
      </w:r>
      <w:r w:rsidRPr="00DA64BE">
        <w:rPr>
          <w:spacing w:val="-5"/>
          <w:sz w:val="24"/>
          <w:szCs w:val="24"/>
        </w:rPr>
        <w:t xml:space="preserve"> </w:t>
      </w:r>
      <w:r w:rsidRPr="00DA64BE">
        <w:rPr>
          <w:spacing w:val="1"/>
          <w:sz w:val="24"/>
          <w:szCs w:val="24"/>
        </w:rPr>
        <w:t>a</w:t>
      </w:r>
      <w:r w:rsidRPr="00DA64BE">
        <w:rPr>
          <w:sz w:val="24"/>
          <w:szCs w:val="24"/>
        </w:rPr>
        <w:t>nd in w</w:t>
      </w:r>
      <w:r w:rsidRPr="00DA64BE">
        <w:rPr>
          <w:spacing w:val="-1"/>
          <w:sz w:val="24"/>
          <w:szCs w:val="24"/>
        </w:rPr>
        <w:t>r</w:t>
      </w:r>
      <w:r w:rsidRPr="00DA64BE">
        <w:rPr>
          <w:sz w:val="24"/>
          <w:szCs w:val="24"/>
        </w:rPr>
        <w:t>i</w:t>
      </w:r>
      <w:r w:rsidRPr="00DA64BE">
        <w:rPr>
          <w:spacing w:val="1"/>
          <w:sz w:val="24"/>
          <w:szCs w:val="24"/>
        </w:rPr>
        <w:t>t</w:t>
      </w:r>
      <w:r w:rsidRPr="00DA64BE">
        <w:rPr>
          <w:sz w:val="24"/>
          <w:szCs w:val="24"/>
        </w:rPr>
        <w:t>in</w:t>
      </w:r>
      <w:r w:rsidRPr="00DA64BE">
        <w:rPr>
          <w:spacing w:val="-2"/>
          <w:sz w:val="24"/>
          <w:szCs w:val="24"/>
        </w:rPr>
        <w:t>g</w:t>
      </w:r>
      <w:r w:rsidRPr="00DA64BE">
        <w:rPr>
          <w:sz w:val="24"/>
          <w:szCs w:val="24"/>
        </w:rPr>
        <w:t>.</w:t>
      </w:r>
    </w:p>
    <w:p w:rsidR="006827D1" w:rsidRPr="00DA64BE" w:rsidRDefault="00613966" w:rsidP="00F23C00">
      <w:pPr>
        <w:ind w:left="820"/>
        <w:rPr>
          <w:sz w:val="24"/>
          <w:szCs w:val="24"/>
        </w:rPr>
      </w:pPr>
      <w:r w:rsidRPr="00DA64BE">
        <w:rPr>
          <w:sz w:val="24"/>
          <w:szCs w:val="24"/>
        </w:rPr>
        <w:t>(</w:t>
      </w:r>
      <w:r w:rsidRPr="00DA64BE">
        <w:rPr>
          <w:spacing w:val="-1"/>
          <w:sz w:val="24"/>
          <w:szCs w:val="24"/>
        </w:rPr>
        <w:t>f</w:t>
      </w:r>
      <w:r w:rsidRPr="00DA64BE">
        <w:rPr>
          <w:sz w:val="24"/>
          <w:szCs w:val="24"/>
        </w:rPr>
        <w:t xml:space="preserve">) </w:t>
      </w:r>
      <w:r w:rsidRPr="00DA64BE">
        <w:rPr>
          <w:spacing w:val="-1"/>
          <w:sz w:val="24"/>
          <w:szCs w:val="24"/>
        </w:rPr>
        <w:t>A</w:t>
      </w:r>
      <w:r w:rsidRPr="00DA64BE">
        <w:rPr>
          <w:sz w:val="24"/>
          <w:szCs w:val="24"/>
        </w:rPr>
        <w:t>n</w:t>
      </w:r>
      <w:r w:rsidRPr="00DA64BE">
        <w:rPr>
          <w:spacing w:val="2"/>
          <w:sz w:val="24"/>
          <w:szCs w:val="24"/>
        </w:rPr>
        <w:t xml:space="preserve">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commun</w:t>
      </w:r>
      <w:r w:rsidRPr="00DA64BE">
        <w:rPr>
          <w:spacing w:val="1"/>
          <w:sz w:val="24"/>
          <w:szCs w:val="24"/>
        </w:rPr>
        <w:t>i</w:t>
      </w:r>
      <w:r w:rsidRPr="00DA64BE">
        <w:rPr>
          <w:spacing w:val="-1"/>
          <w:sz w:val="24"/>
          <w:szCs w:val="24"/>
        </w:rPr>
        <w:t>ca</w:t>
      </w:r>
      <w:r w:rsidRPr="00DA64BE">
        <w:rPr>
          <w:sz w:val="24"/>
          <w:szCs w:val="24"/>
        </w:rPr>
        <w:t xml:space="preserve">te </w:t>
      </w:r>
      <w:r w:rsidRPr="00DA64BE">
        <w:rPr>
          <w:spacing w:val="-1"/>
          <w:sz w:val="24"/>
          <w:szCs w:val="24"/>
        </w:rPr>
        <w:t>e</w:t>
      </w:r>
      <w:r w:rsidRPr="00DA64BE">
        <w:rPr>
          <w:spacing w:val="1"/>
          <w:sz w:val="24"/>
          <w:szCs w:val="24"/>
        </w:rPr>
        <w:t>f</w:t>
      </w:r>
      <w:r w:rsidRPr="00DA64BE">
        <w:rPr>
          <w:sz w:val="24"/>
          <w:szCs w:val="24"/>
        </w:rPr>
        <w:t>fe</w:t>
      </w:r>
      <w:r w:rsidRPr="00DA64BE">
        <w:rPr>
          <w:spacing w:val="-1"/>
          <w:sz w:val="24"/>
          <w:szCs w:val="24"/>
        </w:rPr>
        <w:t>c</w:t>
      </w:r>
      <w:r w:rsidRPr="00DA64BE">
        <w:rPr>
          <w:sz w:val="24"/>
          <w:szCs w:val="24"/>
        </w:rPr>
        <w:t>t</w:t>
      </w:r>
      <w:r w:rsidRPr="00DA64BE">
        <w:rPr>
          <w:spacing w:val="1"/>
          <w:sz w:val="24"/>
          <w:szCs w:val="24"/>
        </w:rPr>
        <w:t>i</w:t>
      </w:r>
      <w:r w:rsidRPr="00DA64BE">
        <w:rPr>
          <w:sz w:val="24"/>
          <w:szCs w:val="24"/>
        </w:rPr>
        <w:t>v</w:t>
      </w:r>
      <w:r w:rsidRPr="00DA64BE">
        <w:rPr>
          <w:spacing w:val="-1"/>
          <w:sz w:val="24"/>
          <w:szCs w:val="24"/>
        </w:rPr>
        <w:t>e</w:t>
      </w:r>
      <w:r w:rsidRPr="00DA64BE">
        <w:rPr>
          <w:spacing w:val="3"/>
          <w:sz w:val="24"/>
          <w:szCs w:val="24"/>
        </w:rPr>
        <w:t>l</w:t>
      </w:r>
      <w:r w:rsidRPr="00DA64BE">
        <w:rPr>
          <w:sz w:val="24"/>
          <w:szCs w:val="24"/>
        </w:rPr>
        <w:t>y</w:t>
      </w:r>
      <w:r w:rsidRPr="00DA64BE">
        <w:rPr>
          <w:spacing w:val="-5"/>
          <w:sz w:val="24"/>
          <w:szCs w:val="24"/>
        </w:rPr>
        <w:t xml:space="preserve"> </w:t>
      </w:r>
      <w:r w:rsidRPr="00DA64BE">
        <w:rPr>
          <w:sz w:val="24"/>
          <w:szCs w:val="24"/>
        </w:rPr>
        <w:t>with a</w:t>
      </w:r>
      <w:r w:rsidRPr="00DA64BE">
        <w:rPr>
          <w:spacing w:val="2"/>
          <w:sz w:val="24"/>
          <w:szCs w:val="24"/>
        </w:rPr>
        <w:t xml:space="preserve"> </w:t>
      </w:r>
      <w:r w:rsidRPr="00DA64BE">
        <w:rPr>
          <w:sz w:val="24"/>
          <w:szCs w:val="24"/>
        </w:rPr>
        <w:t>ran</w:t>
      </w:r>
      <w:r w:rsidRPr="00DA64BE">
        <w:rPr>
          <w:spacing w:val="-2"/>
          <w:sz w:val="24"/>
          <w:szCs w:val="24"/>
        </w:rPr>
        <w:t>g</w:t>
      </w:r>
      <w:r w:rsidRPr="00DA64BE">
        <w:rPr>
          <w:sz w:val="24"/>
          <w:szCs w:val="24"/>
        </w:rPr>
        <w:t>e</w:t>
      </w:r>
      <w:r w:rsidRPr="00DA64BE">
        <w:rPr>
          <w:spacing w:val="-1"/>
          <w:sz w:val="24"/>
          <w:szCs w:val="24"/>
        </w:rPr>
        <w:t xml:space="preserve"> </w:t>
      </w:r>
      <w:r w:rsidRPr="00DA64BE">
        <w:rPr>
          <w:spacing w:val="2"/>
          <w:sz w:val="24"/>
          <w:szCs w:val="24"/>
        </w:rPr>
        <w:t>o</w:t>
      </w:r>
      <w:r w:rsidRPr="00DA64BE">
        <w:rPr>
          <w:sz w:val="24"/>
          <w:szCs w:val="24"/>
        </w:rPr>
        <w:t xml:space="preserve">f </w:t>
      </w:r>
      <w:r w:rsidRPr="00DA64BE">
        <w:rPr>
          <w:spacing w:val="-2"/>
          <w:sz w:val="24"/>
          <w:szCs w:val="24"/>
        </w:rPr>
        <w:t>a</w:t>
      </w:r>
      <w:r w:rsidRPr="00DA64BE">
        <w:rPr>
          <w:sz w:val="24"/>
          <w:szCs w:val="24"/>
        </w:rPr>
        <w:t>udie</w:t>
      </w:r>
      <w:r w:rsidRPr="00DA64BE">
        <w:rPr>
          <w:spacing w:val="2"/>
          <w:sz w:val="24"/>
          <w:szCs w:val="24"/>
        </w:rPr>
        <w:t>n</w:t>
      </w:r>
      <w:r w:rsidRPr="00DA64BE">
        <w:rPr>
          <w:spacing w:val="-1"/>
          <w:sz w:val="24"/>
          <w:szCs w:val="24"/>
        </w:rPr>
        <w:t>ce</w:t>
      </w:r>
      <w:r w:rsidRPr="00DA64BE">
        <w:rPr>
          <w:sz w:val="24"/>
          <w:szCs w:val="24"/>
        </w:rPr>
        <w:t>s</w:t>
      </w:r>
    </w:p>
    <w:p w:rsidR="006827D1" w:rsidRPr="00DA64BE" w:rsidRDefault="006827D1" w:rsidP="00F23C00">
      <w:pPr>
        <w:spacing w:before="17" w:line="260" w:lineRule="exact"/>
        <w:rPr>
          <w:sz w:val="26"/>
          <w:szCs w:val="26"/>
        </w:rPr>
      </w:pPr>
    </w:p>
    <w:p w:rsidR="006827D1" w:rsidRPr="00DA64BE" w:rsidRDefault="00613966" w:rsidP="00F23C00">
      <w:pPr>
        <w:pStyle w:val="ListParagraph"/>
        <w:numPr>
          <w:ilvl w:val="0"/>
          <w:numId w:val="2"/>
        </w:numPr>
        <w:ind w:right="187"/>
        <w:rPr>
          <w:sz w:val="24"/>
          <w:szCs w:val="24"/>
        </w:rPr>
      </w:pPr>
      <w:r w:rsidRPr="00DA64BE">
        <w:rPr>
          <w:sz w:val="24"/>
          <w:szCs w:val="24"/>
        </w:rPr>
        <w:t>R</w:t>
      </w:r>
      <w:r w:rsidRPr="00DA64BE">
        <w:rPr>
          <w:spacing w:val="-1"/>
          <w:sz w:val="24"/>
          <w:szCs w:val="24"/>
        </w:rPr>
        <w:t>ec</w:t>
      </w:r>
      <w:r w:rsidRPr="00DA64BE">
        <w:rPr>
          <w:sz w:val="24"/>
          <w:szCs w:val="24"/>
        </w:rPr>
        <w:t>ogni</w:t>
      </w:r>
      <w:r w:rsidRPr="00DA64BE">
        <w:rPr>
          <w:spacing w:val="1"/>
          <w:sz w:val="24"/>
          <w:szCs w:val="24"/>
        </w:rPr>
        <w:t>t</w:t>
      </w:r>
      <w:r w:rsidRPr="00DA64BE">
        <w:rPr>
          <w:sz w:val="24"/>
          <w:szCs w:val="24"/>
        </w:rPr>
        <w:t>ion of the</w:t>
      </w:r>
      <w:r w:rsidRPr="00DA64BE">
        <w:rPr>
          <w:spacing w:val="-1"/>
          <w:sz w:val="24"/>
          <w:szCs w:val="24"/>
        </w:rPr>
        <w:t xml:space="preserve"> </w:t>
      </w:r>
      <w:r w:rsidRPr="00DA64BE">
        <w:rPr>
          <w:sz w:val="24"/>
          <w:szCs w:val="24"/>
        </w:rPr>
        <w:t>n</w:t>
      </w:r>
      <w:r w:rsidRPr="00DA64BE">
        <w:rPr>
          <w:spacing w:val="-1"/>
          <w:sz w:val="24"/>
          <w:szCs w:val="24"/>
        </w:rPr>
        <w:t>e</w:t>
      </w:r>
      <w:r w:rsidRPr="00DA64BE">
        <w:rPr>
          <w:spacing w:val="1"/>
          <w:sz w:val="24"/>
          <w:szCs w:val="24"/>
        </w:rPr>
        <w:t>e</w:t>
      </w:r>
      <w:r w:rsidRPr="00DA64BE">
        <w:rPr>
          <w:sz w:val="24"/>
          <w:szCs w:val="24"/>
        </w:rPr>
        <w:t>d to pursue</w:t>
      </w:r>
      <w:r w:rsidRPr="00DA64BE">
        <w:rPr>
          <w:spacing w:val="-1"/>
          <w:sz w:val="24"/>
          <w:szCs w:val="24"/>
        </w:rPr>
        <w:t xml:space="preserve"> </w:t>
      </w:r>
      <w:r w:rsidRPr="00DA64BE">
        <w:rPr>
          <w:sz w:val="24"/>
          <w:szCs w:val="24"/>
        </w:rPr>
        <w:t>l</w:t>
      </w:r>
      <w:r w:rsidRPr="00DA64BE">
        <w:rPr>
          <w:spacing w:val="1"/>
          <w:sz w:val="24"/>
          <w:szCs w:val="24"/>
        </w:rPr>
        <w:t>i</w:t>
      </w:r>
      <w:r w:rsidRPr="00DA64BE">
        <w:rPr>
          <w:sz w:val="24"/>
          <w:szCs w:val="24"/>
        </w:rPr>
        <w:t>fe</w:t>
      </w:r>
      <w:r w:rsidRPr="00DA64BE">
        <w:rPr>
          <w:spacing w:val="-1"/>
          <w:sz w:val="24"/>
          <w:szCs w:val="24"/>
        </w:rPr>
        <w:t>-</w:t>
      </w:r>
      <w:r w:rsidRPr="00DA64BE">
        <w:rPr>
          <w:sz w:val="24"/>
          <w:szCs w:val="24"/>
        </w:rPr>
        <w:t>lo</w:t>
      </w:r>
      <w:r w:rsidRPr="00DA64BE">
        <w:rPr>
          <w:spacing w:val="3"/>
          <w:sz w:val="24"/>
          <w:szCs w:val="24"/>
        </w:rPr>
        <w:t>n</w:t>
      </w:r>
      <w:r w:rsidRPr="00DA64BE">
        <w:rPr>
          <w:sz w:val="24"/>
          <w:szCs w:val="24"/>
        </w:rPr>
        <w:t>g</w:t>
      </w:r>
      <w:r w:rsidRPr="00DA64BE">
        <w:rPr>
          <w:spacing w:val="-2"/>
          <w:sz w:val="24"/>
          <w:szCs w:val="24"/>
        </w:rPr>
        <w:t xml:space="preserve"> </w:t>
      </w:r>
      <w:r w:rsidRPr="00DA64BE">
        <w:rPr>
          <w:sz w:val="24"/>
          <w:szCs w:val="24"/>
        </w:rPr>
        <w:t>pro</w:t>
      </w:r>
      <w:r w:rsidRPr="00DA64BE">
        <w:rPr>
          <w:spacing w:val="1"/>
          <w:sz w:val="24"/>
          <w:szCs w:val="24"/>
        </w:rPr>
        <w:t>f</w:t>
      </w:r>
      <w:r w:rsidRPr="00DA64BE">
        <w:rPr>
          <w:spacing w:val="-1"/>
          <w:sz w:val="24"/>
          <w:szCs w:val="24"/>
        </w:rPr>
        <w:t>e</w:t>
      </w:r>
      <w:r w:rsidRPr="00DA64BE">
        <w:rPr>
          <w:sz w:val="24"/>
          <w:szCs w:val="24"/>
        </w:rPr>
        <w:t>ss</w:t>
      </w:r>
      <w:r w:rsidRPr="00DA64BE">
        <w:rPr>
          <w:spacing w:val="1"/>
          <w:sz w:val="24"/>
          <w:szCs w:val="24"/>
        </w:rPr>
        <w:t>i</w:t>
      </w:r>
      <w:r w:rsidRPr="00DA64BE">
        <w:rPr>
          <w:sz w:val="24"/>
          <w:szCs w:val="24"/>
        </w:rPr>
        <w:t>on</w:t>
      </w:r>
      <w:r w:rsidRPr="00DA64BE">
        <w:rPr>
          <w:spacing w:val="-1"/>
          <w:sz w:val="24"/>
          <w:szCs w:val="24"/>
        </w:rPr>
        <w:t>a</w:t>
      </w:r>
      <w:r w:rsidRPr="00DA64BE">
        <w:rPr>
          <w:sz w:val="24"/>
          <w:szCs w:val="24"/>
        </w:rPr>
        <w:t>l dev</w:t>
      </w:r>
      <w:r w:rsidRPr="00DA64BE">
        <w:rPr>
          <w:spacing w:val="-1"/>
          <w:sz w:val="24"/>
          <w:szCs w:val="24"/>
        </w:rPr>
        <w:t>e</w:t>
      </w:r>
      <w:r w:rsidRPr="00DA64BE">
        <w:rPr>
          <w:sz w:val="24"/>
          <w:szCs w:val="24"/>
        </w:rPr>
        <w:t>lop</w:t>
      </w:r>
      <w:r w:rsidRPr="00DA64BE">
        <w:rPr>
          <w:spacing w:val="1"/>
          <w:sz w:val="24"/>
          <w:szCs w:val="24"/>
        </w:rPr>
        <w:t>m</w:t>
      </w:r>
      <w:r w:rsidRPr="00DA64BE">
        <w:rPr>
          <w:spacing w:val="-1"/>
          <w:sz w:val="24"/>
          <w:szCs w:val="24"/>
        </w:rPr>
        <w:t>e</w:t>
      </w:r>
      <w:r w:rsidRPr="00DA64BE">
        <w:rPr>
          <w:sz w:val="24"/>
          <w:szCs w:val="24"/>
        </w:rPr>
        <w:t>nt, a</w:t>
      </w:r>
      <w:r w:rsidRPr="00DA64BE">
        <w:rPr>
          <w:spacing w:val="2"/>
          <w:sz w:val="24"/>
          <w:szCs w:val="24"/>
        </w:rPr>
        <w:t>n</w:t>
      </w:r>
      <w:r w:rsidRPr="00DA64BE">
        <w:rPr>
          <w:sz w:val="24"/>
          <w:szCs w:val="24"/>
        </w:rPr>
        <w:t xml:space="preserve">d </w:t>
      </w:r>
      <w:r w:rsidRPr="00DA64BE">
        <w:rPr>
          <w:spacing w:val="-1"/>
          <w:sz w:val="24"/>
          <w:szCs w:val="24"/>
        </w:rPr>
        <w:t>a</w:t>
      </w:r>
      <w:r w:rsidRPr="00DA64BE">
        <w:rPr>
          <w:sz w:val="24"/>
          <w:szCs w:val="24"/>
        </w:rPr>
        <w:t xml:space="preserve">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update</w:t>
      </w:r>
      <w:r w:rsidRPr="00DA64BE">
        <w:rPr>
          <w:spacing w:val="-1"/>
          <w:sz w:val="24"/>
          <w:szCs w:val="24"/>
        </w:rPr>
        <w:t xml:space="preserve"> </w:t>
      </w:r>
      <w:r w:rsidRPr="00DA64BE">
        <w:rPr>
          <w:spacing w:val="2"/>
          <w:sz w:val="24"/>
          <w:szCs w:val="24"/>
        </w:rPr>
        <w:t>p</w:t>
      </w:r>
      <w:r w:rsidRPr="00DA64BE">
        <w:rPr>
          <w:sz w:val="24"/>
          <w:szCs w:val="24"/>
        </w:rPr>
        <w:t>ra</w:t>
      </w:r>
      <w:r w:rsidRPr="00DA64BE">
        <w:rPr>
          <w:spacing w:val="-1"/>
          <w:sz w:val="24"/>
          <w:szCs w:val="24"/>
        </w:rPr>
        <w:t>c</w:t>
      </w:r>
      <w:r w:rsidRPr="00DA64BE">
        <w:rPr>
          <w:sz w:val="24"/>
          <w:szCs w:val="24"/>
        </w:rPr>
        <w:t>t</w:t>
      </w:r>
      <w:r w:rsidRPr="00DA64BE">
        <w:rPr>
          <w:spacing w:val="1"/>
          <w:sz w:val="24"/>
          <w:szCs w:val="24"/>
        </w:rPr>
        <w:t>i</w:t>
      </w:r>
      <w:r w:rsidRPr="00DA64BE">
        <w:rPr>
          <w:spacing w:val="-1"/>
          <w:sz w:val="24"/>
          <w:szCs w:val="24"/>
        </w:rPr>
        <w:t>ce</w:t>
      </w:r>
      <w:r w:rsidRPr="00DA64BE">
        <w:rPr>
          <w:sz w:val="24"/>
          <w:szCs w:val="24"/>
        </w:rPr>
        <w:t xml:space="preserve">s </w:t>
      </w:r>
      <w:r w:rsidRPr="00DA64BE">
        <w:rPr>
          <w:spacing w:val="-1"/>
          <w:sz w:val="24"/>
          <w:szCs w:val="24"/>
        </w:rPr>
        <w:t>a</w:t>
      </w:r>
      <w:r w:rsidRPr="00DA64BE">
        <w:rPr>
          <w:sz w:val="24"/>
          <w:szCs w:val="24"/>
        </w:rPr>
        <w:t>nd skil</w:t>
      </w:r>
      <w:r w:rsidRPr="00DA64BE">
        <w:rPr>
          <w:spacing w:val="1"/>
          <w:sz w:val="24"/>
          <w:szCs w:val="24"/>
        </w:rPr>
        <w:t>l</w:t>
      </w:r>
      <w:r w:rsidRPr="00DA64BE">
        <w:rPr>
          <w:sz w:val="24"/>
          <w:szCs w:val="24"/>
        </w:rPr>
        <w:t>s to r</w:t>
      </w:r>
      <w:r w:rsidRPr="00DA64BE">
        <w:rPr>
          <w:spacing w:val="-1"/>
          <w:sz w:val="24"/>
          <w:szCs w:val="24"/>
        </w:rPr>
        <w:t>e</w:t>
      </w:r>
      <w:r w:rsidRPr="00DA64BE">
        <w:rPr>
          <w:sz w:val="24"/>
          <w:szCs w:val="24"/>
        </w:rPr>
        <w:t xml:space="preserve">main </w:t>
      </w:r>
      <w:r w:rsidRPr="00DA64BE">
        <w:rPr>
          <w:spacing w:val="-1"/>
          <w:sz w:val="24"/>
          <w:szCs w:val="24"/>
        </w:rPr>
        <w:t>c</w:t>
      </w:r>
      <w:r w:rsidRPr="00DA64BE">
        <w:rPr>
          <w:sz w:val="24"/>
          <w:szCs w:val="24"/>
        </w:rPr>
        <w:t>ur</w:t>
      </w:r>
      <w:r w:rsidRPr="00DA64BE">
        <w:rPr>
          <w:spacing w:val="-1"/>
          <w:sz w:val="24"/>
          <w:szCs w:val="24"/>
        </w:rPr>
        <w:t>r</w:t>
      </w:r>
      <w:r w:rsidRPr="00DA64BE">
        <w:rPr>
          <w:spacing w:val="1"/>
          <w:sz w:val="24"/>
          <w:szCs w:val="24"/>
        </w:rPr>
        <w:t>e</w:t>
      </w:r>
      <w:r w:rsidRPr="00DA64BE">
        <w:rPr>
          <w:sz w:val="24"/>
          <w:szCs w:val="24"/>
        </w:rPr>
        <w:t xml:space="preserve">nt </w:t>
      </w:r>
      <w:r w:rsidRPr="00DA64BE">
        <w:rPr>
          <w:spacing w:val="1"/>
          <w:sz w:val="24"/>
          <w:szCs w:val="24"/>
        </w:rPr>
        <w:t>i</w:t>
      </w:r>
      <w:r w:rsidRPr="00DA64BE">
        <w:rPr>
          <w:sz w:val="24"/>
          <w:szCs w:val="24"/>
        </w:rPr>
        <w:t xml:space="preserve">n </w:t>
      </w:r>
      <w:r w:rsidRPr="00DA64BE">
        <w:rPr>
          <w:spacing w:val="-1"/>
          <w:sz w:val="24"/>
          <w:szCs w:val="24"/>
        </w:rPr>
        <w:t>c</w:t>
      </w:r>
      <w:r w:rsidRPr="00DA64BE">
        <w:rPr>
          <w:sz w:val="24"/>
          <w:szCs w:val="24"/>
        </w:rPr>
        <w:t>ompu</w:t>
      </w:r>
      <w:r w:rsidRPr="00DA64BE">
        <w:rPr>
          <w:spacing w:val="1"/>
          <w:sz w:val="24"/>
          <w:szCs w:val="24"/>
        </w:rPr>
        <w:t>t</w:t>
      </w:r>
      <w:r w:rsidRPr="00DA64BE">
        <w:rPr>
          <w:sz w:val="24"/>
          <w:szCs w:val="24"/>
        </w:rPr>
        <w:t>in</w:t>
      </w:r>
      <w:r w:rsidRPr="00DA64BE">
        <w:rPr>
          <w:spacing w:val="-2"/>
          <w:sz w:val="24"/>
          <w:szCs w:val="24"/>
        </w:rPr>
        <w:t>g</w:t>
      </w:r>
      <w:r w:rsidRPr="00DA64BE">
        <w:rPr>
          <w:sz w:val="24"/>
          <w:szCs w:val="24"/>
        </w:rPr>
        <w:t>.</w:t>
      </w:r>
    </w:p>
    <w:p w:rsidR="006827D1" w:rsidRPr="00DA64BE" w:rsidRDefault="00613966" w:rsidP="00F23C00">
      <w:pPr>
        <w:ind w:left="820"/>
        <w:rPr>
          <w:sz w:val="24"/>
          <w:szCs w:val="24"/>
        </w:rPr>
      </w:pPr>
      <w:r w:rsidRPr="00DA64BE">
        <w:rPr>
          <w:sz w:val="24"/>
          <w:szCs w:val="24"/>
        </w:rPr>
        <w:t>(h)</w:t>
      </w:r>
      <w:r w:rsidRPr="00DA64BE">
        <w:rPr>
          <w:spacing w:val="-1"/>
          <w:sz w:val="24"/>
          <w:szCs w:val="24"/>
        </w:rPr>
        <w:t xml:space="preserve"> </w:t>
      </w:r>
      <w:r w:rsidRPr="00DA64BE">
        <w:rPr>
          <w:sz w:val="24"/>
          <w:szCs w:val="24"/>
        </w:rPr>
        <w:t>R</w:t>
      </w:r>
      <w:r w:rsidRPr="00DA64BE">
        <w:rPr>
          <w:spacing w:val="-1"/>
          <w:sz w:val="24"/>
          <w:szCs w:val="24"/>
        </w:rPr>
        <w:t>ec</w:t>
      </w:r>
      <w:r w:rsidRPr="00DA64BE">
        <w:rPr>
          <w:spacing w:val="2"/>
          <w:sz w:val="24"/>
          <w:szCs w:val="24"/>
        </w:rPr>
        <w:t>o</w:t>
      </w:r>
      <w:r w:rsidRPr="00DA64BE">
        <w:rPr>
          <w:spacing w:val="-2"/>
          <w:sz w:val="24"/>
          <w:szCs w:val="24"/>
        </w:rPr>
        <w:t>g</w:t>
      </w:r>
      <w:r w:rsidRPr="00DA64BE">
        <w:rPr>
          <w:sz w:val="24"/>
          <w:szCs w:val="24"/>
        </w:rPr>
        <w:t>ni</w:t>
      </w:r>
      <w:r w:rsidRPr="00DA64BE">
        <w:rPr>
          <w:spacing w:val="1"/>
          <w:sz w:val="24"/>
          <w:szCs w:val="24"/>
        </w:rPr>
        <w:t>t</w:t>
      </w:r>
      <w:r w:rsidRPr="00DA64BE">
        <w:rPr>
          <w:sz w:val="24"/>
          <w:szCs w:val="24"/>
        </w:rPr>
        <w:t>ion of the</w:t>
      </w:r>
      <w:r w:rsidRPr="00DA64BE">
        <w:rPr>
          <w:spacing w:val="-1"/>
          <w:sz w:val="24"/>
          <w:szCs w:val="24"/>
        </w:rPr>
        <w:t xml:space="preserve"> </w:t>
      </w:r>
      <w:r w:rsidRPr="00DA64BE">
        <w:rPr>
          <w:sz w:val="24"/>
          <w:szCs w:val="24"/>
        </w:rPr>
        <w:t>n</w:t>
      </w:r>
      <w:r w:rsidRPr="00DA64BE">
        <w:rPr>
          <w:spacing w:val="1"/>
          <w:sz w:val="24"/>
          <w:szCs w:val="24"/>
        </w:rPr>
        <w:t>e</w:t>
      </w:r>
      <w:r w:rsidRPr="00DA64BE">
        <w:rPr>
          <w:spacing w:val="-1"/>
          <w:sz w:val="24"/>
          <w:szCs w:val="24"/>
        </w:rPr>
        <w:t>e</w:t>
      </w:r>
      <w:r w:rsidRPr="00DA64BE">
        <w:rPr>
          <w:sz w:val="24"/>
          <w:szCs w:val="24"/>
        </w:rPr>
        <w:t>d for</w:t>
      </w:r>
      <w:r w:rsidRPr="00DA64BE">
        <w:rPr>
          <w:spacing w:val="-1"/>
          <w:sz w:val="24"/>
          <w:szCs w:val="24"/>
        </w:rPr>
        <w:t xml:space="preserve"> a</w:t>
      </w:r>
      <w:r w:rsidRPr="00DA64BE">
        <w:rPr>
          <w:sz w:val="24"/>
          <w:szCs w:val="24"/>
        </w:rPr>
        <w:t>nd</w:t>
      </w:r>
      <w:r w:rsidRPr="00DA64BE">
        <w:rPr>
          <w:spacing w:val="2"/>
          <w:sz w:val="24"/>
          <w:szCs w:val="24"/>
        </w:rPr>
        <w:t xml:space="preserve"> </w:t>
      </w:r>
      <w:r w:rsidRPr="00DA64BE">
        <w:rPr>
          <w:spacing w:val="-1"/>
          <w:sz w:val="24"/>
          <w:szCs w:val="24"/>
        </w:rPr>
        <w:t>a</w:t>
      </w:r>
      <w:r w:rsidRPr="00DA64BE">
        <w:rPr>
          <w:sz w:val="24"/>
          <w:szCs w:val="24"/>
        </w:rPr>
        <w:t xml:space="preserve">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w:t>
      </w:r>
      <w:r w:rsidRPr="00DA64BE">
        <w:rPr>
          <w:spacing w:val="3"/>
          <w:sz w:val="24"/>
          <w:szCs w:val="24"/>
        </w:rPr>
        <w:t xml:space="preserve"> </w:t>
      </w:r>
      <w:r w:rsidRPr="00DA64BE">
        <w:rPr>
          <w:spacing w:val="1"/>
          <w:sz w:val="24"/>
          <w:szCs w:val="24"/>
        </w:rPr>
        <w:t>e</w:t>
      </w:r>
      <w:r w:rsidRPr="00DA64BE">
        <w:rPr>
          <w:sz w:val="24"/>
          <w:szCs w:val="24"/>
        </w:rPr>
        <w:t>n</w:t>
      </w:r>
      <w:r w:rsidRPr="00DA64BE">
        <w:rPr>
          <w:spacing w:val="-2"/>
          <w:sz w:val="24"/>
          <w:szCs w:val="24"/>
        </w:rPr>
        <w:t>g</w:t>
      </w:r>
      <w:r w:rsidRPr="00DA64BE">
        <w:rPr>
          <w:spacing w:val="1"/>
          <w:sz w:val="24"/>
          <w:szCs w:val="24"/>
        </w:rPr>
        <w:t>a</w:t>
      </w:r>
      <w:r w:rsidRPr="00DA64BE">
        <w:rPr>
          <w:sz w:val="24"/>
          <w:szCs w:val="24"/>
        </w:rPr>
        <w:t>ge</w:t>
      </w:r>
      <w:r w:rsidRPr="00DA64BE">
        <w:rPr>
          <w:spacing w:val="-1"/>
          <w:sz w:val="24"/>
          <w:szCs w:val="24"/>
        </w:rPr>
        <w:t xml:space="preserve"> </w:t>
      </w:r>
      <w:r w:rsidRPr="00DA64BE">
        <w:rPr>
          <w:sz w:val="24"/>
          <w:szCs w:val="24"/>
        </w:rPr>
        <w:t>in continu</w:t>
      </w:r>
      <w:r w:rsidRPr="00DA64BE">
        <w:rPr>
          <w:spacing w:val="1"/>
          <w:sz w:val="24"/>
          <w:szCs w:val="24"/>
        </w:rPr>
        <w:t>i</w:t>
      </w:r>
      <w:r w:rsidRPr="00DA64BE">
        <w:rPr>
          <w:sz w:val="24"/>
          <w:szCs w:val="24"/>
        </w:rPr>
        <w:t>ng</w:t>
      </w:r>
      <w:r w:rsidRPr="00DA64BE">
        <w:rPr>
          <w:spacing w:val="-2"/>
          <w:sz w:val="24"/>
          <w:szCs w:val="24"/>
        </w:rPr>
        <w:t xml:space="preserve"> </w:t>
      </w:r>
      <w:r w:rsidRPr="00DA64BE">
        <w:rPr>
          <w:spacing w:val="2"/>
          <w:sz w:val="24"/>
          <w:szCs w:val="24"/>
        </w:rPr>
        <w:t>p</w:t>
      </w:r>
      <w:r w:rsidRPr="00DA64BE">
        <w:rPr>
          <w:sz w:val="24"/>
          <w:szCs w:val="24"/>
        </w:rPr>
        <w:t>ro</w:t>
      </w:r>
      <w:r w:rsidRPr="00DA64BE">
        <w:rPr>
          <w:spacing w:val="1"/>
          <w:sz w:val="24"/>
          <w:szCs w:val="24"/>
        </w:rPr>
        <w:t>f</w:t>
      </w:r>
      <w:r w:rsidRPr="00DA64BE">
        <w:rPr>
          <w:spacing w:val="-1"/>
          <w:sz w:val="24"/>
          <w:szCs w:val="24"/>
        </w:rPr>
        <w:t>e</w:t>
      </w:r>
      <w:r w:rsidRPr="00DA64BE">
        <w:rPr>
          <w:sz w:val="24"/>
          <w:szCs w:val="24"/>
        </w:rPr>
        <w:t>ss</w:t>
      </w:r>
      <w:r w:rsidRPr="00DA64BE">
        <w:rPr>
          <w:spacing w:val="1"/>
          <w:sz w:val="24"/>
          <w:szCs w:val="24"/>
        </w:rPr>
        <w:t>i</w:t>
      </w:r>
      <w:r w:rsidRPr="00DA64BE">
        <w:rPr>
          <w:sz w:val="24"/>
          <w:szCs w:val="24"/>
        </w:rPr>
        <w:t>on</w:t>
      </w:r>
      <w:r w:rsidRPr="00DA64BE">
        <w:rPr>
          <w:spacing w:val="-1"/>
          <w:sz w:val="24"/>
          <w:szCs w:val="24"/>
        </w:rPr>
        <w:t>a</w:t>
      </w:r>
      <w:r w:rsidRPr="00DA64BE">
        <w:rPr>
          <w:sz w:val="24"/>
          <w:szCs w:val="24"/>
        </w:rPr>
        <w:t>l dev</w:t>
      </w:r>
      <w:r w:rsidRPr="00DA64BE">
        <w:rPr>
          <w:spacing w:val="-1"/>
          <w:sz w:val="24"/>
          <w:szCs w:val="24"/>
        </w:rPr>
        <w:t>e</w:t>
      </w:r>
      <w:r w:rsidRPr="00DA64BE">
        <w:rPr>
          <w:sz w:val="24"/>
          <w:szCs w:val="24"/>
        </w:rPr>
        <w:t>lop</w:t>
      </w:r>
      <w:r w:rsidRPr="00DA64BE">
        <w:rPr>
          <w:spacing w:val="1"/>
          <w:sz w:val="24"/>
          <w:szCs w:val="24"/>
        </w:rPr>
        <w:t>m</w:t>
      </w:r>
      <w:r w:rsidRPr="00DA64BE">
        <w:rPr>
          <w:spacing w:val="-1"/>
          <w:sz w:val="24"/>
          <w:szCs w:val="24"/>
        </w:rPr>
        <w:t>e</w:t>
      </w:r>
      <w:r w:rsidRPr="00DA64BE">
        <w:rPr>
          <w:sz w:val="24"/>
          <w:szCs w:val="24"/>
        </w:rPr>
        <w:t>nt</w:t>
      </w:r>
    </w:p>
    <w:p w:rsidR="006827D1" w:rsidRPr="00DA64BE" w:rsidRDefault="00613966" w:rsidP="00F23C00">
      <w:pPr>
        <w:ind w:left="820"/>
        <w:rPr>
          <w:sz w:val="24"/>
          <w:szCs w:val="24"/>
        </w:rPr>
      </w:pPr>
      <w:r w:rsidRPr="00DA64BE">
        <w:rPr>
          <w:sz w:val="24"/>
          <w:szCs w:val="24"/>
        </w:rPr>
        <w:t>(</w:t>
      </w:r>
      <w:proofErr w:type="spellStart"/>
      <w:r w:rsidRPr="00DA64BE">
        <w:rPr>
          <w:sz w:val="24"/>
          <w:szCs w:val="24"/>
        </w:rPr>
        <w:t>i</w:t>
      </w:r>
      <w:proofErr w:type="spellEnd"/>
      <w:r w:rsidRPr="00DA64BE">
        <w:rPr>
          <w:sz w:val="24"/>
          <w:szCs w:val="24"/>
        </w:rPr>
        <w:t>)</w:t>
      </w:r>
      <w:r w:rsidRPr="00DA64BE">
        <w:rPr>
          <w:spacing w:val="-1"/>
          <w:sz w:val="24"/>
          <w:szCs w:val="24"/>
        </w:rPr>
        <w:t xml:space="preserve"> </w:t>
      </w:r>
      <w:r w:rsidRPr="00DA64BE">
        <w:rPr>
          <w:sz w:val="24"/>
          <w:szCs w:val="24"/>
        </w:rPr>
        <w:t xml:space="preserve">An </w:t>
      </w:r>
      <w:r w:rsidRPr="00DA64BE">
        <w:rPr>
          <w:spacing w:val="-1"/>
          <w:sz w:val="24"/>
          <w:szCs w:val="24"/>
        </w:rPr>
        <w:t>a</w:t>
      </w:r>
      <w:r w:rsidRPr="00DA64BE">
        <w:rPr>
          <w:sz w:val="24"/>
          <w:szCs w:val="24"/>
        </w:rPr>
        <w:t>bi</w:t>
      </w:r>
      <w:r w:rsidRPr="00DA64BE">
        <w:rPr>
          <w:spacing w:val="1"/>
          <w:sz w:val="24"/>
          <w:szCs w:val="24"/>
        </w:rPr>
        <w:t>l</w:t>
      </w:r>
      <w:r w:rsidRPr="00DA64BE">
        <w:rPr>
          <w:sz w:val="24"/>
          <w:szCs w:val="24"/>
        </w:rPr>
        <w:t>i</w:t>
      </w:r>
      <w:r w:rsidRPr="00DA64BE">
        <w:rPr>
          <w:spacing w:val="3"/>
          <w:sz w:val="24"/>
          <w:szCs w:val="24"/>
        </w:rPr>
        <w:t>t</w:t>
      </w:r>
      <w:r w:rsidRPr="00DA64BE">
        <w:rPr>
          <w:sz w:val="24"/>
          <w:szCs w:val="24"/>
        </w:rPr>
        <w:t>y</w:t>
      </w:r>
      <w:r w:rsidRPr="00DA64BE">
        <w:rPr>
          <w:spacing w:val="-5"/>
          <w:sz w:val="24"/>
          <w:szCs w:val="24"/>
        </w:rPr>
        <w:t xml:space="preserve"> </w:t>
      </w:r>
      <w:r w:rsidRPr="00DA64BE">
        <w:rPr>
          <w:sz w:val="24"/>
          <w:szCs w:val="24"/>
        </w:rPr>
        <w:t>to use</w:t>
      </w:r>
      <w:r w:rsidRPr="00DA64BE">
        <w:rPr>
          <w:spacing w:val="1"/>
          <w:sz w:val="24"/>
          <w:szCs w:val="24"/>
        </w:rPr>
        <w:t xml:space="preserve"> </w:t>
      </w:r>
      <w:r w:rsidRPr="00DA64BE">
        <w:rPr>
          <w:spacing w:val="-1"/>
          <w:sz w:val="24"/>
          <w:szCs w:val="24"/>
        </w:rPr>
        <w:t>c</w:t>
      </w:r>
      <w:r w:rsidRPr="00DA64BE">
        <w:rPr>
          <w:sz w:val="24"/>
          <w:szCs w:val="24"/>
        </w:rPr>
        <w:t>ur</w:t>
      </w:r>
      <w:r w:rsidRPr="00DA64BE">
        <w:rPr>
          <w:spacing w:val="1"/>
          <w:sz w:val="24"/>
          <w:szCs w:val="24"/>
        </w:rPr>
        <w:t>re</w:t>
      </w:r>
      <w:r w:rsidRPr="00DA64BE">
        <w:rPr>
          <w:sz w:val="24"/>
          <w:szCs w:val="24"/>
        </w:rPr>
        <w:t xml:space="preserve">nt </w:t>
      </w:r>
      <w:r w:rsidRPr="00DA64BE">
        <w:rPr>
          <w:spacing w:val="1"/>
          <w:sz w:val="24"/>
          <w:szCs w:val="24"/>
        </w:rPr>
        <w:t>t</w:t>
      </w:r>
      <w:r w:rsidRPr="00DA64BE">
        <w:rPr>
          <w:spacing w:val="-1"/>
          <w:sz w:val="24"/>
          <w:szCs w:val="24"/>
        </w:rPr>
        <w:t>ec</w:t>
      </w:r>
      <w:r w:rsidRPr="00DA64BE">
        <w:rPr>
          <w:sz w:val="24"/>
          <w:szCs w:val="24"/>
        </w:rPr>
        <w:t>hniques, ski</w:t>
      </w:r>
      <w:r w:rsidRPr="00DA64BE">
        <w:rPr>
          <w:spacing w:val="1"/>
          <w:sz w:val="24"/>
          <w:szCs w:val="24"/>
        </w:rPr>
        <w:t>l</w:t>
      </w:r>
      <w:r w:rsidRPr="00DA64BE">
        <w:rPr>
          <w:sz w:val="24"/>
          <w:szCs w:val="24"/>
        </w:rPr>
        <w:t>ls, and</w:t>
      </w:r>
      <w:r w:rsidRPr="00DA64BE">
        <w:rPr>
          <w:spacing w:val="3"/>
          <w:sz w:val="24"/>
          <w:szCs w:val="24"/>
        </w:rPr>
        <w:t xml:space="preserve"> </w:t>
      </w:r>
      <w:r w:rsidRPr="00DA64BE">
        <w:rPr>
          <w:sz w:val="24"/>
          <w:szCs w:val="24"/>
        </w:rPr>
        <w:t>too</w:t>
      </w:r>
      <w:r w:rsidRPr="00DA64BE">
        <w:rPr>
          <w:spacing w:val="1"/>
          <w:sz w:val="24"/>
          <w:szCs w:val="24"/>
        </w:rPr>
        <w:t>l</w:t>
      </w:r>
      <w:r w:rsidRPr="00DA64BE">
        <w:rPr>
          <w:sz w:val="24"/>
          <w:szCs w:val="24"/>
        </w:rPr>
        <w:t>s n</w:t>
      </w:r>
      <w:r w:rsidRPr="00DA64BE">
        <w:rPr>
          <w:spacing w:val="-1"/>
          <w:sz w:val="24"/>
          <w:szCs w:val="24"/>
        </w:rPr>
        <w:t>ece</w:t>
      </w:r>
      <w:r w:rsidRPr="00DA64BE">
        <w:rPr>
          <w:sz w:val="24"/>
          <w:szCs w:val="24"/>
        </w:rPr>
        <w:t>ssa</w:t>
      </w:r>
      <w:r w:rsidRPr="00DA64BE">
        <w:rPr>
          <w:spacing w:val="3"/>
          <w:sz w:val="24"/>
          <w:szCs w:val="24"/>
        </w:rPr>
        <w:t>r</w:t>
      </w:r>
      <w:r w:rsidRPr="00DA64BE">
        <w:rPr>
          <w:sz w:val="24"/>
          <w:szCs w:val="24"/>
        </w:rPr>
        <w:t>y</w:t>
      </w:r>
      <w:r w:rsidRPr="00DA64BE">
        <w:rPr>
          <w:spacing w:val="-3"/>
          <w:sz w:val="24"/>
          <w:szCs w:val="24"/>
        </w:rPr>
        <w:t xml:space="preserve"> </w:t>
      </w:r>
      <w:r w:rsidRPr="00DA64BE">
        <w:rPr>
          <w:sz w:val="24"/>
          <w:szCs w:val="24"/>
        </w:rPr>
        <w:t>for</w:t>
      </w:r>
      <w:r w:rsidRPr="00DA64BE">
        <w:rPr>
          <w:spacing w:val="-1"/>
          <w:sz w:val="24"/>
          <w:szCs w:val="24"/>
        </w:rPr>
        <w:t xml:space="preserve"> c</w:t>
      </w:r>
      <w:r w:rsidRPr="00DA64BE">
        <w:rPr>
          <w:sz w:val="24"/>
          <w:szCs w:val="24"/>
        </w:rPr>
        <w:t>om</w:t>
      </w:r>
      <w:r w:rsidRPr="00DA64BE">
        <w:rPr>
          <w:spacing w:val="3"/>
          <w:sz w:val="24"/>
          <w:szCs w:val="24"/>
        </w:rPr>
        <w:t>p</w:t>
      </w:r>
      <w:r w:rsidRPr="00DA64BE">
        <w:rPr>
          <w:sz w:val="24"/>
          <w:szCs w:val="24"/>
        </w:rPr>
        <w:t>ut</w:t>
      </w:r>
      <w:r w:rsidRPr="00DA64BE">
        <w:rPr>
          <w:spacing w:val="1"/>
          <w:sz w:val="24"/>
          <w:szCs w:val="24"/>
        </w:rPr>
        <w:t>i</w:t>
      </w:r>
      <w:r w:rsidRPr="00DA64BE">
        <w:rPr>
          <w:sz w:val="24"/>
          <w:szCs w:val="24"/>
        </w:rPr>
        <w:t>ng</w:t>
      </w:r>
      <w:r w:rsidRPr="00DA64BE">
        <w:rPr>
          <w:spacing w:val="-2"/>
          <w:sz w:val="24"/>
          <w:szCs w:val="24"/>
        </w:rPr>
        <w:t xml:space="preserve"> </w:t>
      </w:r>
      <w:r w:rsidRPr="00DA64BE">
        <w:rPr>
          <w:sz w:val="24"/>
          <w:szCs w:val="24"/>
        </w:rPr>
        <w:t>pra</w:t>
      </w:r>
      <w:r w:rsidRPr="00DA64BE">
        <w:rPr>
          <w:spacing w:val="-1"/>
          <w:sz w:val="24"/>
          <w:szCs w:val="24"/>
        </w:rPr>
        <w:t>c</w:t>
      </w:r>
      <w:r w:rsidRPr="00DA64BE">
        <w:rPr>
          <w:sz w:val="24"/>
          <w:szCs w:val="24"/>
        </w:rPr>
        <w:t>t</w:t>
      </w:r>
      <w:r w:rsidRPr="00DA64BE">
        <w:rPr>
          <w:spacing w:val="1"/>
          <w:sz w:val="24"/>
          <w:szCs w:val="24"/>
        </w:rPr>
        <w:t>i</w:t>
      </w:r>
      <w:r w:rsidRPr="00DA64BE">
        <w:rPr>
          <w:spacing w:val="-1"/>
          <w:sz w:val="24"/>
          <w:szCs w:val="24"/>
        </w:rPr>
        <w:t>ce</w:t>
      </w:r>
      <w:r w:rsidRPr="00DA64BE">
        <w:rPr>
          <w:sz w:val="24"/>
          <w:szCs w:val="24"/>
        </w:rPr>
        <w:t>.</w:t>
      </w:r>
    </w:p>
    <w:p w:rsidR="006827D1" w:rsidRPr="00DA64BE" w:rsidRDefault="006827D1" w:rsidP="00F23C00">
      <w:pPr>
        <w:spacing w:before="2" w:line="140" w:lineRule="exact"/>
        <w:rPr>
          <w:sz w:val="15"/>
          <w:szCs w:val="15"/>
        </w:rPr>
      </w:pPr>
    </w:p>
    <w:p w:rsidR="006827D1" w:rsidRPr="00DA64BE" w:rsidRDefault="006827D1" w:rsidP="00F23C00">
      <w:pPr>
        <w:spacing w:line="200" w:lineRule="exact"/>
      </w:pPr>
    </w:p>
    <w:p w:rsidR="006827D1" w:rsidRPr="00DA64BE" w:rsidRDefault="006827D1" w:rsidP="00F23C00">
      <w:pPr>
        <w:spacing w:line="200" w:lineRule="exact"/>
      </w:pPr>
    </w:p>
    <w:p w:rsidR="006827D1" w:rsidRPr="00DA64BE" w:rsidRDefault="00613966" w:rsidP="00387882">
      <w:pPr>
        <w:rPr>
          <w:sz w:val="24"/>
          <w:szCs w:val="24"/>
        </w:rPr>
      </w:pPr>
      <w:r w:rsidRPr="00DA64BE">
        <w:rPr>
          <w:b/>
          <w:spacing w:val="1"/>
          <w:sz w:val="24"/>
          <w:szCs w:val="24"/>
        </w:rPr>
        <w:t>S</w:t>
      </w:r>
      <w:r w:rsidRPr="00DA64BE">
        <w:rPr>
          <w:b/>
          <w:sz w:val="24"/>
          <w:szCs w:val="24"/>
        </w:rPr>
        <w:t>TU</w:t>
      </w:r>
      <w:r w:rsidRPr="00DA64BE">
        <w:rPr>
          <w:b/>
          <w:spacing w:val="-1"/>
          <w:sz w:val="24"/>
          <w:szCs w:val="24"/>
        </w:rPr>
        <w:t>D</w:t>
      </w:r>
      <w:r w:rsidRPr="00DA64BE">
        <w:rPr>
          <w:b/>
          <w:sz w:val="24"/>
          <w:szCs w:val="24"/>
        </w:rPr>
        <w:t xml:space="preserve">ENT </w:t>
      </w:r>
      <w:r w:rsidRPr="00DA64BE">
        <w:rPr>
          <w:b/>
          <w:spacing w:val="1"/>
          <w:sz w:val="24"/>
          <w:szCs w:val="24"/>
        </w:rPr>
        <w:t>L</w:t>
      </w:r>
      <w:r w:rsidRPr="00DA64BE">
        <w:rPr>
          <w:b/>
          <w:sz w:val="24"/>
          <w:szCs w:val="24"/>
        </w:rPr>
        <w:t>EA</w:t>
      </w:r>
      <w:r w:rsidRPr="00DA64BE">
        <w:rPr>
          <w:b/>
          <w:spacing w:val="-1"/>
          <w:sz w:val="24"/>
          <w:szCs w:val="24"/>
        </w:rPr>
        <w:t>R</w:t>
      </w:r>
      <w:r w:rsidRPr="00DA64BE">
        <w:rPr>
          <w:b/>
          <w:sz w:val="24"/>
          <w:szCs w:val="24"/>
        </w:rPr>
        <w:t>NI</w:t>
      </w:r>
      <w:r w:rsidRPr="00DA64BE">
        <w:rPr>
          <w:b/>
          <w:spacing w:val="-1"/>
          <w:sz w:val="24"/>
          <w:szCs w:val="24"/>
        </w:rPr>
        <w:t>N</w:t>
      </w:r>
      <w:r w:rsidRPr="00DA64BE">
        <w:rPr>
          <w:b/>
          <w:sz w:val="24"/>
          <w:szCs w:val="24"/>
        </w:rPr>
        <w:t>G</w:t>
      </w:r>
      <w:r w:rsidRPr="00DA64BE">
        <w:rPr>
          <w:b/>
          <w:spacing w:val="58"/>
          <w:sz w:val="24"/>
          <w:szCs w:val="24"/>
        </w:rPr>
        <w:t xml:space="preserve"> </w:t>
      </w:r>
      <w:r w:rsidRPr="00DA64BE">
        <w:rPr>
          <w:b/>
          <w:sz w:val="24"/>
          <w:szCs w:val="24"/>
        </w:rPr>
        <w:t>O</w:t>
      </w:r>
      <w:r w:rsidRPr="00DA64BE">
        <w:rPr>
          <w:b/>
          <w:spacing w:val="1"/>
          <w:sz w:val="24"/>
          <w:szCs w:val="24"/>
        </w:rPr>
        <w:t>B</w:t>
      </w:r>
      <w:r w:rsidRPr="00DA64BE">
        <w:rPr>
          <w:b/>
          <w:sz w:val="24"/>
          <w:szCs w:val="24"/>
        </w:rPr>
        <w:t>JECTIVES</w:t>
      </w:r>
      <w:r w:rsidRPr="00DA64BE">
        <w:rPr>
          <w:b/>
          <w:spacing w:val="3"/>
          <w:sz w:val="24"/>
          <w:szCs w:val="24"/>
        </w:rPr>
        <w:t xml:space="preserve"> </w:t>
      </w:r>
      <w:r w:rsidRPr="00DA64BE">
        <w:rPr>
          <w:b/>
          <w:sz w:val="24"/>
          <w:szCs w:val="24"/>
        </w:rPr>
        <w:t>(S</w:t>
      </w:r>
      <w:r w:rsidRPr="00DA64BE">
        <w:rPr>
          <w:b/>
          <w:spacing w:val="1"/>
          <w:sz w:val="24"/>
          <w:szCs w:val="24"/>
        </w:rPr>
        <w:t>L</w:t>
      </w:r>
      <w:r w:rsidRPr="00DA64BE">
        <w:rPr>
          <w:b/>
          <w:spacing w:val="-2"/>
          <w:sz w:val="24"/>
          <w:szCs w:val="24"/>
        </w:rPr>
        <w:t>O</w:t>
      </w:r>
      <w:r w:rsidRPr="00DA64BE">
        <w:rPr>
          <w:b/>
          <w:sz w:val="24"/>
          <w:szCs w:val="24"/>
        </w:rPr>
        <w:t xml:space="preserve">) </w:t>
      </w:r>
      <w:r w:rsidRPr="00DA64BE">
        <w:rPr>
          <w:sz w:val="24"/>
          <w:szCs w:val="24"/>
        </w:rPr>
        <w:t>-</w:t>
      </w:r>
      <w:r w:rsidRPr="00DA64BE">
        <w:rPr>
          <w:spacing w:val="-1"/>
          <w:sz w:val="24"/>
          <w:szCs w:val="24"/>
        </w:rPr>
        <w:t xml:space="preserve"> </w:t>
      </w:r>
      <w:r w:rsidRPr="00DA64BE">
        <w:rPr>
          <w:sz w:val="24"/>
          <w:szCs w:val="24"/>
        </w:rPr>
        <w:t xml:space="preserve">Upon </w:t>
      </w:r>
      <w:r w:rsidRPr="00DA64BE">
        <w:rPr>
          <w:spacing w:val="-1"/>
          <w:sz w:val="24"/>
          <w:szCs w:val="24"/>
        </w:rPr>
        <w:t>c</w:t>
      </w:r>
      <w:r w:rsidRPr="00DA64BE">
        <w:rPr>
          <w:sz w:val="24"/>
          <w:szCs w:val="24"/>
        </w:rPr>
        <w:t>omp</w:t>
      </w:r>
      <w:r w:rsidRPr="00DA64BE">
        <w:rPr>
          <w:spacing w:val="1"/>
          <w:sz w:val="24"/>
          <w:szCs w:val="24"/>
        </w:rPr>
        <w:t>l</w:t>
      </w:r>
      <w:r w:rsidRPr="00DA64BE">
        <w:rPr>
          <w:spacing w:val="-1"/>
          <w:sz w:val="24"/>
          <w:szCs w:val="24"/>
        </w:rPr>
        <w:t>e</w:t>
      </w:r>
      <w:r w:rsidRPr="00DA64BE">
        <w:rPr>
          <w:sz w:val="24"/>
          <w:szCs w:val="24"/>
        </w:rPr>
        <w:t>t</w:t>
      </w:r>
      <w:r w:rsidRPr="00DA64BE">
        <w:rPr>
          <w:spacing w:val="1"/>
          <w:sz w:val="24"/>
          <w:szCs w:val="24"/>
        </w:rPr>
        <w:t>i</w:t>
      </w:r>
      <w:r w:rsidRPr="00DA64BE">
        <w:rPr>
          <w:sz w:val="24"/>
          <w:szCs w:val="24"/>
        </w:rPr>
        <w:t>on of</w:t>
      </w:r>
      <w:r w:rsidRPr="00DA64BE">
        <w:rPr>
          <w:spacing w:val="-1"/>
          <w:sz w:val="24"/>
          <w:szCs w:val="24"/>
        </w:rPr>
        <w:t xml:space="preserve"> </w:t>
      </w:r>
      <w:r w:rsidRPr="00DA64BE">
        <w:rPr>
          <w:spacing w:val="3"/>
          <w:sz w:val="24"/>
          <w:szCs w:val="24"/>
        </w:rPr>
        <w:t>t</w:t>
      </w:r>
      <w:r w:rsidRPr="00DA64BE">
        <w:rPr>
          <w:sz w:val="24"/>
          <w:szCs w:val="24"/>
        </w:rPr>
        <w:t>his cou</w:t>
      </w:r>
      <w:r w:rsidRPr="00DA64BE">
        <w:rPr>
          <w:spacing w:val="-1"/>
          <w:sz w:val="24"/>
          <w:szCs w:val="24"/>
        </w:rPr>
        <w:t>r</w:t>
      </w:r>
      <w:r w:rsidRPr="00DA64BE">
        <w:rPr>
          <w:sz w:val="24"/>
          <w:szCs w:val="24"/>
        </w:rPr>
        <w:t>s</w:t>
      </w:r>
      <w:r w:rsidRPr="00DA64BE">
        <w:rPr>
          <w:spacing w:val="-1"/>
          <w:sz w:val="24"/>
          <w:szCs w:val="24"/>
        </w:rPr>
        <w:t>e</w:t>
      </w:r>
      <w:r w:rsidRPr="00DA64BE">
        <w:rPr>
          <w:sz w:val="24"/>
          <w:szCs w:val="24"/>
        </w:rPr>
        <w:t>, the stud</w:t>
      </w:r>
      <w:r w:rsidRPr="00DA64BE">
        <w:rPr>
          <w:spacing w:val="-1"/>
          <w:sz w:val="24"/>
          <w:szCs w:val="24"/>
        </w:rPr>
        <w:t>e</w:t>
      </w:r>
      <w:r w:rsidRPr="00DA64BE">
        <w:rPr>
          <w:sz w:val="24"/>
          <w:szCs w:val="24"/>
        </w:rPr>
        <w:t>nt w</w:t>
      </w:r>
      <w:r w:rsidRPr="00DA64BE">
        <w:rPr>
          <w:spacing w:val="3"/>
          <w:sz w:val="24"/>
          <w:szCs w:val="24"/>
        </w:rPr>
        <w:t>i</w:t>
      </w:r>
      <w:r w:rsidRPr="00DA64BE">
        <w:rPr>
          <w:sz w:val="24"/>
          <w:szCs w:val="24"/>
        </w:rPr>
        <w:t>l</w:t>
      </w:r>
      <w:r w:rsidRPr="00DA64BE">
        <w:rPr>
          <w:spacing w:val="1"/>
          <w:sz w:val="24"/>
          <w:szCs w:val="24"/>
        </w:rPr>
        <w:t>l</w:t>
      </w:r>
      <w:r w:rsidRPr="00DA64BE">
        <w:rPr>
          <w:sz w:val="24"/>
          <w:szCs w:val="24"/>
        </w:rPr>
        <w:t>:</w:t>
      </w:r>
    </w:p>
    <w:p w:rsidR="006827D1" w:rsidRPr="00DA64BE" w:rsidRDefault="00613966" w:rsidP="00F23C00">
      <w:pPr>
        <w:ind w:left="820"/>
        <w:rPr>
          <w:sz w:val="24"/>
          <w:szCs w:val="24"/>
        </w:rPr>
      </w:pPr>
      <w:r w:rsidRPr="00DA64BE">
        <w:rPr>
          <w:spacing w:val="1"/>
        </w:rPr>
        <w:t>1</w:t>
      </w:r>
      <w:r w:rsidRPr="00DA64BE">
        <w:t xml:space="preserve">.   </w:t>
      </w:r>
      <w:r w:rsidRPr="00DA64BE">
        <w:rPr>
          <w:spacing w:val="8"/>
        </w:rPr>
        <w:t xml:space="preserve"> </w:t>
      </w:r>
      <w:r w:rsidRPr="00DA64BE">
        <w:rPr>
          <w:sz w:val="24"/>
          <w:szCs w:val="24"/>
        </w:rPr>
        <w:t>be</w:t>
      </w:r>
      <w:r w:rsidRPr="00DA64BE">
        <w:rPr>
          <w:spacing w:val="-1"/>
          <w:sz w:val="24"/>
          <w:szCs w:val="24"/>
        </w:rPr>
        <w:t xml:space="preserve"> a</w:t>
      </w:r>
      <w:r w:rsidRPr="00DA64BE">
        <w:rPr>
          <w:sz w:val="24"/>
          <w:szCs w:val="24"/>
        </w:rPr>
        <w:t>ble to w</w:t>
      </w:r>
      <w:r w:rsidRPr="00DA64BE">
        <w:rPr>
          <w:spacing w:val="-1"/>
          <w:sz w:val="24"/>
          <w:szCs w:val="24"/>
        </w:rPr>
        <w:t>r</w:t>
      </w:r>
      <w:r w:rsidRPr="00DA64BE">
        <w:rPr>
          <w:sz w:val="24"/>
          <w:szCs w:val="24"/>
        </w:rPr>
        <w:t>i</w:t>
      </w:r>
      <w:r w:rsidRPr="00DA64BE">
        <w:rPr>
          <w:spacing w:val="1"/>
          <w:sz w:val="24"/>
          <w:szCs w:val="24"/>
        </w:rPr>
        <w:t>t</w:t>
      </w:r>
      <w:r w:rsidRPr="00DA64BE">
        <w:rPr>
          <w:sz w:val="24"/>
          <w:szCs w:val="24"/>
        </w:rPr>
        <w:t>e</w:t>
      </w:r>
      <w:r w:rsidRPr="00DA64BE">
        <w:rPr>
          <w:spacing w:val="1"/>
          <w:sz w:val="24"/>
          <w:szCs w:val="24"/>
        </w:rPr>
        <w:t xml:space="preserve"> </w:t>
      </w:r>
      <w:r w:rsidRPr="00DA64BE">
        <w:rPr>
          <w:spacing w:val="-1"/>
          <w:sz w:val="24"/>
          <w:szCs w:val="24"/>
        </w:rPr>
        <w:t>a</w:t>
      </w:r>
      <w:r w:rsidRPr="00DA64BE">
        <w:rPr>
          <w:sz w:val="24"/>
          <w:szCs w:val="24"/>
        </w:rPr>
        <w:t>nd solve</w:t>
      </w:r>
      <w:r w:rsidRPr="00DA64BE">
        <w:rPr>
          <w:spacing w:val="-1"/>
          <w:sz w:val="24"/>
          <w:szCs w:val="24"/>
        </w:rPr>
        <w:t xml:space="preserve"> a</w:t>
      </w:r>
      <w:r w:rsidRPr="00DA64BE">
        <w:rPr>
          <w:spacing w:val="3"/>
          <w:sz w:val="24"/>
          <w:szCs w:val="24"/>
        </w:rPr>
        <w:t>l</w:t>
      </w:r>
      <w:r w:rsidRPr="00DA64BE">
        <w:rPr>
          <w:spacing w:val="-2"/>
          <w:sz w:val="24"/>
          <w:szCs w:val="24"/>
        </w:rPr>
        <w:t>g</w:t>
      </w:r>
      <w:r w:rsidRPr="00DA64BE">
        <w:rPr>
          <w:sz w:val="24"/>
          <w:szCs w:val="24"/>
        </w:rPr>
        <w:t>orithms involv</w:t>
      </w:r>
      <w:r w:rsidRPr="00DA64BE">
        <w:rPr>
          <w:spacing w:val="1"/>
          <w:sz w:val="24"/>
          <w:szCs w:val="24"/>
        </w:rPr>
        <w:t>i</w:t>
      </w:r>
      <w:r w:rsidRPr="00DA64BE">
        <w:rPr>
          <w:sz w:val="24"/>
          <w:szCs w:val="24"/>
        </w:rPr>
        <w:t>ng</w:t>
      </w:r>
      <w:r w:rsidRPr="00DA64BE">
        <w:rPr>
          <w:spacing w:val="-2"/>
          <w:sz w:val="24"/>
          <w:szCs w:val="24"/>
        </w:rPr>
        <w:t xml:space="preserve"> </w:t>
      </w:r>
      <w:r w:rsidRPr="00DA64BE">
        <w:rPr>
          <w:sz w:val="24"/>
          <w:szCs w:val="24"/>
        </w:rPr>
        <w:t>the b</w:t>
      </w:r>
      <w:r w:rsidRPr="00DA64BE">
        <w:rPr>
          <w:spacing w:val="-1"/>
          <w:sz w:val="24"/>
          <w:szCs w:val="24"/>
        </w:rPr>
        <w:t>a</w:t>
      </w:r>
      <w:r w:rsidRPr="00DA64BE">
        <w:rPr>
          <w:sz w:val="24"/>
          <w:szCs w:val="24"/>
        </w:rPr>
        <w:t xml:space="preserve">sic </w:t>
      </w:r>
      <w:r w:rsidRPr="00DA64BE">
        <w:rPr>
          <w:spacing w:val="-1"/>
          <w:sz w:val="24"/>
          <w:szCs w:val="24"/>
        </w:rPr>
        <w:t>a</w:t>
      </w:r>
      <w:r w:rsidRPr="00DA64BE">
        <w:rPr>
          <w:sz w:val="24"/>
          <w:szCs w:val="24"/>
        </w:rPr>
        <w:t>bst</w:t>
      </w:r>
      <w:r w:rsidRPr="00DA64BE">
        <w:rPr>
          <w:spacing w:val="2"/>
          <w:sz w:val="24"/>
          <w:szCs w:val="24"/>
        </w:rPr>
        <w:t>r</w:t>
      </w:r>
      <w:r w:rsidRPr="00DA64BE">
        <w:rPr>
          <w:spacing w:val="-1"/>
          <w:sz w:val="24"/>
          <w:szCs w:val="24"/>
        </w:rPr>
        <w:t>ac</w:t>
      </w:r>
      <w:r w:rsidRPr="00DA64BE">
        <w:rPr>
          <w:sz w:val="24"/>
          <w:szCs w:val="24"/>
        </w:rPr>
        <w:t>t data</w:t>
      </w:r>
      <w:r w:rsidRPr="00DA64BE">
        <w:rPr>
          <w:spacing w:val="-1"/>
          <w:sz w:val="24"/>
          <w:szCs w:val="24"/>
        </w:rPr>
        <w:t xml:space="preserve"> </w:t>
      </w:r>
      <w:r w:rsidRPr="00DA64BE">
        <w:rPr>
          <w:sz w:val="24"/>
          <w:szCs w:val="24"/>
        </w:rPr>
        <w:t>str</w:t>
      </w:r>
      <w:r w:rsidRPr="00DA64BE">
        <w:rPr>
          <w:spacing w:val="2"/>
          <w:sz w:val="24"/>
          <w:szCs w:val="24"/>
        </w:rPr>
        <w:t>u</w:t>
      </w:r>
      <w:r w:rsidRPr="00DA64BE">
        <w:rPr>
          <w:spacing w:val="1"/>
          <w:sz w:val="24"/>
          <w:szCs w:val="24"/>
        </w:rPr>
        <w:t>c</w:t>
      </w:r>
      <w:r w:rsidRPr="00DA64BE">
        <w:rPr>
          <w:sz w:val="24"/>
          <w:szCs w:val="24"/>
        </w:rPr>
        <w:t>tur</w:t>
      </w:r>
      <w:r w:rsidRPr="00DA64BE">
        <w:rPr>
          <w:spacing w:val="-1"/>
          <w:sz w:val="24"/>
          <w:szCs w:val="24"/>
        </w:rPr>
        <w:t>e</w:t>
      </w:r>
      <w:r w:rsidRPr="00DA64BE">
        <w:rPr>
          <w:sz w:val="24"/>
          <w:szCs w:val="24"/>
        </w:rPr>
        <w:t>s:</w:t>
      </w:r>
    </w:p>
    <w:p w:rsidR="006827D1" w:rsidRPr="00DA64BE" w:rsidRDefault="00613966" w:rsidP="00F23C00">
      <w:pPr>
        <w:ind w:left="1180"/>
        <w:rPr>
          <w:sz w:val="24"/>
          <w:szCs w:val="24"/>
        </w:rPr>
      </w:pPr>
      <w:proofErr w:type="gramStart"/>
      <w:r w:rsidRPr="00DA64BE">
        <w:rPr>
          <w:sz w:val="24"/>
          <w:szCs w:val="24"/>
        </w:rPr>
        <w:t>sta</w:t>
      </w:r>
      <w:r w:rsidRPr="00DA64BE">
        <w:rPr>
          <w:spacing w:val="-1"/>
          <w:sz w:val="24"/>
          <w:szCs w:val="24"/>
        </w:rPr>
        <w:t>c</w:t>
      </w:r>
      <w:r w:rsidRPr="00DA64BE">
        <w:rPr>
          <w:sz w:val="24"/>
          <w:szCs w:val="24"/>
        </w:rPr>
        <w:t>ks</w:t>
      </w:r>
      <w:proofErr w:type="gramEnd"/>
      <w:r w:rsidRPr="00DA64BE">
        <w:rPr>
          <w:sz w:val="24"/>
          <w:szCs w:val="24"/>
        </w:rPr>
        <w:t>, qu</w:t>
      </w:r>
      <w:r w:rsidRPr="00DA64BE">
        <w:rPr>
          <w:spacing w:val="-1"/>
          <w:sz w:val="24"/>
          <w:szCs w:val="24"/>
        </w:rPr>
        <w:t>e</w:t>
      </w:r>
      <w:r w:rsidRPr="00DA64BE">
        <w:rPr>
          <w:sz w:val="24"/>
          <w:szCs w:val="24"/>
        </w:rPr>
        <w:t>u</w:t>
      </w:r>
      <w:r w:rsidRPr="00DA64BE">
        <w:rPr>
          <w:spacing w:val="-1"/>
          <w:sz w:val="24"/>
          <w:szCs w:val="24"/>
        </w:rPr>
        <w:t>e</w:t>
      </w:r>
      <w:r w:rsidRPr="00DA64BE">
        <w:rPr>
          <w:sz w:val="24"/>
          <w:szCs w:val="24"/>
        </w:rPr>
        <w:t>s, l</w:t>
      </w:r>
      <w:r w:rsidRPr="00DA64BE">
        <w:rPr>
          <w:spacing w:val="1"/>
          <w:sz w:val="24"/>
          <w:szCs w:val="24"/>
        </w:rPr>
        <w:t>i</w:t>
      </w:r>
      <w:r w:rsidRPr="00DA64BE">
        <w:rPr>
          <w:sz w:val="24"/>
          <w:szCs w:val="24"/>
        </w:rPr>
        <w:t>st</w:t>
      </w:r>
      <w:r w:rsidRPr="00DA64BE">
        <w:rPr>
          <w:spacing w:val="1"/>
          <w:sz w:val="24"/>
          <w:szCs w:val="24"/>
        </w:rPr>
        <w:t>s</w:t>
      </w:r>
      <w:r w:rsidRPr="00DA64BE">
        <w:rPr>
          <w:sz w:val="24"/>
          <w:szCs w:val="24"/>
        </w:rPr>
        <w:t xml:space="preserve">, </w:t>
      </w:r>
      <w:r w:rsidRPr="00DA64BE">
        <w:rPr>
          <w:spacing w:val="-1"/>
          <w:sz w:val="24"/>
          <w:szCs w:val="24"/>
        </w:rPr>
        <w:t>a</w:t>
      </w:r>
      <w:r w:rsidRPr="00DA64BE">
        <w:rPr>
          <w:sz w:val="24"/>
          <w:szCs w:val="24"/>
        </w:rPr>
        <w:t>nd tr</w:t>
      </w:r>
      <w:r w:rsidRPr="00DA64BE">
        <w:rPr>
          <w:spacing w:val="-1"/>
          <w:sz w:val="24"/>
          <w:szCs w:val="24"/>
        </w:rPr>
        <w:t>ee</w:t>
      </w:r>
      <w:r w:rsidRPr="00DA64BE">
        <w:rPr>
          <w:sz w:val="24"/>
          <w:szCs w:val="24"/>
        </w:rPr>
        <w:t>s.</w:t>
      </w:r>
    </w:p>
    <w:p w:rsidR="006827D1" w:rsidRPr="00DA64BE" w:rsidRDefault="00613966" w:rsidP="00F23C00">
      <w:pPr>
        <w:ind w:left="820"/>
        <w:rPr>
          <w:sz w:val="24"/>
          <w:szCs w:val="24"/>
        </w:rPr>
      </w:pPr>
      <w:r w:rsidRPr="00DA64BE">
        <w:rPr>
          <w:sz w:val="24"/>
          <w:szCs w:val="24"/>
        </w:rPr>
        <w:t>2.   be</w:t>
      </w:r>
      <w:r w:rsidRPr="00DA64BE">
        <w:rPr>
          <w:spacing w:val="-1"/>
          <w:sz w:val="24"/>
          <w:szCs w:val="24"/>
        </w:rPr>
        <w:t xml:space="preserve"> a</w:t>
      </w:r>
      <w:r w:rsidRPr="00DA64BE">
        <w:rPr>
          <w:sz w:val="24"/>
          <w:szCs w:val="24"/>
        </w:rPr>
        <w:t>ble to d</w:t>
      </w:r>
      <w:r w:rsidRPr="00DA64BE">
        <w:rPr>
          <w:spacing w:val="-1"/>
          <w:sz w:val="24"/>
          <w:szCs w:val="24"/>
        </w:rPr>
        <w:t>e</w:t>
      </w:r>
      <w:r w:rsidRPr="00DA64BE">
        <w:rPr>
          <w:spacing w:val="2"/>
          <w:sz w:val="24"/>
          <w:szCs w:val="24"/>
        </w:rPr>
        <w:t>v</w:t>
      </w:r>
      <w:r w:rsidRPr="00DA64BE">
        <w:rPr>
          <w:spacing w:val="-1"/>
          <w:sz w:val="24"/>
          <w:szCs w:val="24"/>
        </w:rPr>
        <w:t>e</w:t>
      </w:r>
      <w:r w:rsidRPr="00DA64BE">
        <w:rPr>
          <w:sz w:val="24"/>
          <w:szCs w:val="24"/>
        </w:rPr>
        <w:t>lop a</w:t>
      </w:r>
      <w:r w:rsidRPr="00DA64BE">
        <w:rPr>
          <w:spacing w:val="2"/>
          <w:sz w:val="24"/>
          <w:szCs w:val="24"/>
        </w:rPr>
        <w:t>l</w:t>
      </w:r>
      <w:r w:rsidRPr="00DA64BE">
        <w:rPr>
          <w:spacing w:val="-2"/>
          <w:sz w:val="24"/>
          <w:szCs w:val="24"/>
        </w:rPr>
        <w:t>g</w:t>
      </w:r>
      <w:r w:rsidRPr="00DA64BE">
        <w:rPr>
          <w:sz w:val="24"/>
          <w:szCs w:val="24"/>
        </w:rPr>
        <w:t>orithms</w:t>
      </w:r>
    </w:p>
    <w:p w:rsidR="006827D1" w:rsidRPr="00DA64BE" w:rsidRDefault="00613966" w:rsidP="00F23C00">
      <w:pPr>
        <w:ind w:left="820"/>
        <w:rPr>
          <w:sz w:val="24"/>
          <w:szCs w:val="24"/>
        </w:rPr>
      </w:pPr>
      <w:r w:rsidRPr="00DA64BE">
        <w:rPr>
          <w:sz w:val="24"/>
          <w:szCs w:val="24"/>
        </w:rPr>
        <w:t>3.   be</w:t>
      </w:r>
      <w:r w:rsidRPr="00DA64BE">
        <w:rPr>
          <w:spacing w:val="-1"/>
          <w:sz w:val="24"/>
          <w:szCs w:val="24"/>
        </w:rPr>
        <w:t xml:space="preserve"> a</w:t>
      </w:r>
      <w:r w:rsidRPr="00DA64BE">
        <w:rPr>
          <w:sz w:val="24"/>
          <w:szCs w:val="24"/>
        </w:rPr>
        <w:t>ble to w</w:t>
      </w:r>
      <w:r w:rsidRPr="00DA64BE">
        <w:rPr>
          <w:spacing w:val="-1"/>
          <w:sz w:val="24"/>
          <w:szCs w:val="24"/>
        </w:rPr>
        <w:t>r</w:t>
      </w:r>
      <w:r w:rsidRPr="00DA64BE">
        <w:rPr>
          <w:sz w:val="24"/>
          <w:szCs w:val="24"/>
        </w:rPr>
        <w:t>i</w:t>
      </w:r>
      <w:r w:rsidRPr="00DA64BE">
        <w:rPr>
          <w:spacing w:val="1"/>
          <w:sz w:val="24"/>
          <w:szCs w:val="24"/>
        </w:rPr>
        <w:t>t</w:t>
      </w:r>
      <w:r w:rsidRPr="00DA64BE">
        <w:rPr>
          <w:sz w:val="24"/>
          <w:szCs w:val="24"/>
        </w:rPr>
        <w:t>e</w:t>
      </w:r>
      <w:r w:rsidRPr="00DA64BE">
        <w:rPr>
          <w:spacing w:val="-1"/>
          <w:sz w:val="24"/>
          <w:szCs w:val="24"/>
        </w:rPr>
        <w:t xml:space="preserve"> </w:t>
      </w:r>
      <w:r w:rsidRPr="00DA64BE">
        <w:rPr>
          <w:sz w:val="24"/>
          <w:szCs w:val="24"/>
        </w:rPr>
        <w:t>sorti</w:t>
      </w:r>
      <w:r w:rsidRPr="00DA64BE">
        <w:rPr>
          <w:spacing w:val="3"/>
          <w:sz w:val="24"/>
          <w:szCs w:val="24"/>
        </w:rPr>
        <w:t>n</w:t>
      </w:r>
      <w:r w:rsidRPr="00DA64BE">
        <w:rPr>
          <w:spacing w:val="-2"/>
          <w:sz w:val="24"/>
          <w:szCs w:val="24"/>
        </w:rPr>
        <w:t>g</w:t>
      </w:r>
      <w:r w:rsidRPr="00DA64BE">
        <w:rPr>
          <w:sz w:val="24"/>
          <w:szCs w:val="24"/>
        </w:rPr>
        <w:t xml:space="preserve">, </w:t>
      </w:r>
      <w:r w:rsidRPr="00DA64BE">
        <w:rPr>
          <w:spacing w:val="2"/>
          <w:sz w:val="24"/>
          <w:szCs w:val="24"/>
        </w:rPr>
        <w:t>s</w:t>
      </w:r>
      <w:r w:rsidRPr="00DA64BE">
        <w:rPr>
          <w:spacing w:val="-1"/>
          <w:sz w:val="24"/>
          <w:szCs w:val="24"/>
        </w:rPr>
        <w:t>ea</w:t>
      </w:r>
      <w:r w:rsidRPr="00DA64BE">
        <w:rPr>
          <w:sz w:val="24"/>
          <w:szCs w:val="24"/>
        </w:rPr>
        <w:t>r</w:t>
      </w:r>
      <w:r w:rsidRPr="00DA64BE">
        <w:rPr>
          <w:spacing w:val="-2"/>
          <w:sz w:val="24"/>
          <w:szCs w:val="24"/>
        </w:rPr>
        <w:t>c</w:t>
      </w:r>
      <w:r w:rsidRPr="00DA64BE">
        <w:rPr>
          <w:sz w:val="24"/>
          <w:szCs w:val="24"/>
        </w:rPr>
        <w:t>hi</w:t>
      </w:r>
      <w:r w:rsidRPr="00DA64BE">
        <w:rPr>
          <w:spacing w:val="3"/>
          <w:sz w:val="24"/>
          <w:szCs w:val="24"/>
        </w:rPr>
        <w:t>n</w:t>
      </w:r>
      <w:r w:rsidRPr="00DA64BE">
        <w:rPr>
          <w:sz w:val="24"/>
          <w:szCs w:val="24"/>
        </w:rPr>
        <w:t>g</w:t>
      </w:r>
      <w:r w:rsidRPr="00DA64BE">
        <w:rPr>
          <w:spacing w:val="-2"/>
          <w:sz w:val="24"/>
          <w:szCs w:val="24"/>
        </w:rPr>
        <w:t xml:space="preserve"> </w:t>
      </w:r>
      <w:r w:rsidRPr="00DA64BE">
        <w:rPr>
          <w:spacing w:val="2"/>
          <w:sz w:val="24"/>
          <w:szCs w:val="24"/>
        </w:rPr>
        <w:t>p</w:t>
      </w:r>
      <w:r w:rsidRPr="00DA64BE">
        <w:rPr>
          <w:sz w:val="24"/>
          <w:szCs w:val="24"/>
        </w:rPr>
        <w:t>r</w:t>
      </w:r>
      <w:r w:rsidRPr="00DA64BE">
        <w:rPr>
          <w:spacing w:val="1"/>
          <w:sz w:val="24"/>
          <w:szCs w:val="24"/>
        </w:rPr>
        <w:t>o</w:t>
      </w:r>
      <w:r w:rsidRPr="00DA64BE">
        <w:rPr>
          <w:spacing w:val="-2"/>
          <w:sz w:val="24"/>
          <w:szCs w:val="24"/>
        </w:rPr>
        <w:t>g</w:t>
      </w:r>
      <w:r w:rsidRPr="00DA64BE">
        <w:rPr>
          <w:sz w:val="24"/>
          <w:szCs w:val="24"/>
        </w:rPr>
        <w:t>r</w:t>
      </w:r>
      <w:r w:rsidRPr="00DA64BE">
        <w:rPr>
          <w:spacing w:val="-2"/>
          <w:sz w:val="24"/>
          <w:szCs w:val="24"/>
        </w:rPr>
        <w:t>a</w:t>
      </w:r>
      <w:r w:rsidRPr="00DA64BE">
        <w:rPr>
          <w:sz w:val="24"/>
          <w:szCs w:val="24"/>
        </w:rPr>
        <w:t>ms</w:t>
      </w:r>
    </w:p>
    <w:p w:rsidR="00387882" w:rsidRPr="00DA64BE" w:rsidRDefault="00387882" w:rsidP="00387882">
      <w:pPr>
        <w:rPr>
          <w:sz w:val="28"/>
          <w:szCs w:val="28"/>
        </w:rPr>
      </w:pPr>
    </w:p>
    <w:p w:rsidR="006827D1" w:rsidRPr="00DA64BE" w:rsidRDefault="00613966" w:rsidP="00387882">
      <w:pPr>
        <w:rPr>
          <w:sz w:val="24"/>
          <w:szCs w:val="24"/>
        </w:rPr>
      </w:pPr>
      <w:r w:rsidRPr="00DA64BE">
        <w:rPr>
          <w:b/>
          <w:sz w:val="24"/>
          <w:szCs w:val="24"/>
        </w:rPr>
        <w:t>EX</w:t>
      </w:r>
      <w:r w:rsidRPr="00DA64BE">
        <w:rPr>
          <w:b/>
          <w:spacing w:val="-3"/>
          <w:sz w:val="24"/>
          <w:szCs w:val="24"/>
        </w:rPr>
        <w:t>P</w:t>
      </w:r>
      <w:r w:rsidRPr="00DA64BE">
        <w:rPr>
          <w:b/>
          <w:sz w:val="24"/>
          <w:szCs w:val="24"/>
        </w:rPr>
        <w:t>ECT</w:t>
      </w:r>
      <w:r w:rsidRPr="00DA64BE">
        <w:rPr>
          <w:b/>
          <w:spacing w:val="1"/>
          <w:sz w:val="24"/>
          <w:szCs w:val="24"/>
        </w:rPr>
        <w:t>E</w:t>
      </w:r>
      <w:r w:rsidRPr="00DA64BE">
        <w:rPr>
          <w:b/>
          <w:sz w:val="24"/>
          <w:szCs w:val="24"/>
        </w:rPr>
        <w:t>D S</w:t>
      </w:r>
      <w:r w:rsidRPr="00DA64BE">
        <w:rPr>
          <w:b/>
          <w:spacing w:val="1"/>
          <w:sz w:val="24"/>
          <w:szCs w:val="24"/>
        </w:rPr>
        <w:t>T</w:t>
      </w:r>
      <w:r w:rsidRPr="00DA64BE">
        <w:rPr>
          <w:b/>
          <w:sz w:val="24"/>
          <w:szCs w:val="24"/>
        </w:rPr>
        <w:t>U</w:t>
      </w:r>
      <w:r w:rsidRPr="00DA64BE">
        <w:rPr>
          <w:b/>
          <w:spacing w:val="-1"/>
          <w:sz w:val="24"/>
          <w:szCs w:val="24"/>
        </w:rPr>
        <w:t>D</w:t>
      </w:r>
      <w:r w:rsidRPr="00DA64BE">
        <w:rPr>
          <w:b/>
          <w:sz w:val="24"/>
          <w:szCs w:val="24"/>
        </w:rPr>
        <w:t>ENT OUTCO</w:t>
      </w:r>
      <w:r w:rsidRPr="00DA64BE">
        <w:rPr>
          <w:b/>
          <w:spacing w:val="-1"/>
          <w:sz w:val="24"/>
          <w:szCs w:val="24"/>
        </w:rPr>
        <w:t>M</w:t>
      </w:r>
      <w:r w:rsidRPr="00DA64BE">
        <w:rPr>
          <w:b/>
          <w:sz w:val="24"/>
          <w:szCs w:val="24"/>
        </w:rPr>
        <w:t>E</w:t>
      </w:r>
      <w:r w:rsidRPr="00DA64BE">
        <w:rPr>
          <w:b/>
          <w:spacing w:val="1"/>
          <w:sz w:val="24"/>
          <w:szCs w:val="24"/>
        </w:rPr>
        <w:t>S</w:t>
      </w:r>
      <w:r w:rsidRPr="00DA64BE">
        <w:rPr>
          <w:b/>
          <w:sz w:val="24"/>
          <w:szCs w:val="24"/>
        </w:rPr>
        <w:t>:</w:t>
      </w:r>
      <w:r w:rsidR="00EC2DEC" w:rsidRPr="00DA64BE">
        <w:rPr>
          <w:b/>
          <w:sz w:val="24"/>
          <w:szCs w:val="24"/>
        </w:rPr>
        <w:t xml:space="preserve"> </w:t>
      </w:r>
      <w:r w:rsidRPr="00DA64BE">
        <w:rPr>
          <w:spacing w:val="1"/>
          <w:sz w:val="24"/>
          <w:szCs w:val="24"/>
        </w:rPr>
        <w:t>S</w:t>
      </w:r>
      <w:r w:rsidRPr="00DA64BE">
        <w:rPr>
          <w:sz w:val="24"/>
          <w:szCs w:val="24"/>
        </w:rPr>
        <w:t xml:space="preserve">tudents will be </w:t>
      </w:r>
      <w:r w:rsidRPr="00DA64BE">
        <w:rPr>
          <w:spacing w:val="-1"/>
          <w:sz w:val="24"/>
          <w:szCs w:val="24"/>
        </w:rPr>
        <w:t>re</w:t>
      </w:r>
      <w:r w:rsidRPr="00DA64BE">
        <w:rPr>
          <w:sz w:val="24"/>
          <w:szCs w:val="24"/>
        </w:rPr>
        <w:t>quir</w:t>
      </w:r>
      <w:r w:rsidRPr="00DA64BE">
        <w:rPr>
          <w:spacing w:val="-1"/>
          <w:sz w:val="24"/>
          <w:szCs w:val="24"/>
        </w:rPr>
        <w:t>e</w:t>
      </w:r>
      <w:r w:rsidRPr="00DA64BE">
        <w:rPr>
          <w:sz w:val="24"/>
          <w:szCs w:val="24"/>
        </w:rPr>
        <w:t>d</w:t>
      </w:r>
      <w:r w:rsidRPr="00DA64BE">
        <w:rPr>
          <w:spacing w:val="2"/>
          <w:sz w:val="24"/>
          <w:szCs w:val="24"/>
        </w:rPr>
        <w:t xml:space="preserve"> </w:t>
      </w:r>
      <w:r w:rsidRPr="00DA64BE">
        <w:rPr>
          <w:sz w:val="24"/>
          <w:szCs w:val="24"/>
        </w:rPr>
        <w:t>to complet</w:t>
      </w:r>
      <w:r w:rsidRPr="00DA64BE">
        <w:rPr>
          <w:spacing w:val="-1"/>
          <w:sz w:val="24"/>
          <w:szCs w:val="24"/>
        </w:rPr>
        <w:t>e</w:t>
      </w:r>
      <w:r w:rsidRPr="00DA64BE">
        <w:rPr>
          <w:sz w:val="24"/>
          <w:szCs w:val="24"/>
        </w:rPr>
        <w:t>:</w:t>
      </w:r>
    </w:p>
    <w:p w:rsidR="006827D1" w:rsidRPr="00DA64BE" w:rsidRDefault="00613966" w:rsidP="00CC178E">
      <w:pPr>
        <w:ind w:left="820"/>
        <w:rPr>
          <w:sz w:val="24"/>
          <w:szCs w:val="24"/>
        </w:rPr>
      </w:pPr>
      <w:proofErr w:type="gramStart"/>
      <w:r w:rsidRPr="00DA64BE">
        <w:rPr>
          <w:rFonts w:eastAsia="Courier New"/>
          <w:sz w:val="24"/>
          <w:szCs w:val="24"/>
        </w:rPr>
        <w:t>o</w:t>
      </w:r>
      <w:proofErr w:type="gramEnd"/>
      <w:r w:rsidRPr="00DA64BE">
        <w:rPr>
          <w:rFonts w:eastAsia="Courier New"/>
          <w:spacing w:val="72"/>
          <w:sz w:val="24"/>
          <w:szCs w:val="24"/>
        </w:rPr>
        <w:t xml:space="preserve"> </w:t>
      </w:r>
      <w:r w:rsidRPr="00DA64BE">
        <w:rPr>
          <w:spacing w:val="1"/>
          <w:sz w:val="24"/>
          <w:szCs w:val="24"/>
        </w:rPr>
        <w:t>W</w:t>
      </w:r>
      <w:r w:rsidRPr="00DA64BE">
        <w:rPr>
          <w:sz w:val="24"/>
          <w:szCs w:val="24"/>
        </w:rPr>
        <w:t>rite</w:t>
      </w:r>
      <w:r w:rsidRPr="00DA64BE">
        <w:rPr>
          <w:spacing w:val="-1"/>
          <w:sz w:val="24"/>
          <w:szCs w:val="24"/>
        </w:rPr>
        <w:t xml:space="preserve"> </w:t>
      </w:r>
      <w:r w:rsidRPr="00DA64BE">
        <w:rPr>
          <w:sz w:val="24"/>
          <w:szCs w:val="24"/>
        </w:rPr>
        <w:t>one</w:t>
      </w:r>
      <w:r w:rsidRPr="00DA64BE">
        <w:rPr>
          <w:spacing w:val="-1"/>
          <w:sz w:val="24"/>
          <w:szCs w:val="24"/>
        </w:rPr>
        <w:t xml:space="preserve"> </w:t>
      </w:r>
      <w:r w:rsidRPr="00DA64BE">
        <w:rPr>
          <w:sz w:val="24"/>
          <w:szCs w:val="24"/>
        </w:rPr>
        <w:t>fin</w:t>
      </w:r>
      <w:r w:rsidRPr="00DA64BE">
        <w:rPr>
          <w:spacing w:val="-1"/>
          <w:sz w:val="24"/>
          <w:szCs w:val="24"/>
        </w:rPr>
        <w:t>a</w:t>
      </w:r>
      <w:r w:rsidRPr="00DA64BE">
        <w:rPr>
          <w:sz w:val="24"/>
          <w:szCs w:val="24"/>
        </w:rPr>
        <w:t>l pr</w:t>
      </w:r>
      <w:r w:rsidRPr="00DA64BE">
        <w:rPr>
          <w:spacing w:val="2"/>
          <w:sz w:val="24"/>
          <w:szCs w:val="24"/>
        </w:rPr>
        <w:t>o</w:t>
      </w:r>
      <w:r w:rsidRPr="00DA64BE">
        <w:rPr>
          <w:spacing w:val="-2"/>
          <w:sz w:val="24"/>
          <w:szCs w:val="24"/>
        </w:rPr>
        <w:t>g</w:t>
      </w:r>
      <w:r w:rsidRPr="00DA64BE">
        <w:rPr>
          <w:sz w:val="24"/>
          <w:szCs w:val="24"/>
        </w:rPr>
        <w:t>r</w:t>
      </w:r>
      <w:r w:rsidRPr="00DA64BE">
        <w:rPr>
          <w:spacing w:val="-2"/>
          <w:sz w:val="24"/>
          <w:szCs w:val="24"/>
        </w:rPr>
        <w:t>a</w:t>
      </w:r>
      <w:r w:rsidRPr="00DA64BE">
        <w:rPr>
          <w:sz w:val="24"/>
          <w:szCs w:val="24"/>
        </w:rPr>
        <w:t>m</w:t>
      </w:r>
      <w:r w:rsidRPr="00DA64BE">
        <w:rPr>
          <w:spacing w:val="3"/>
          <w:sz w:val="24"/>
          <w:szCs w:val="24"/>
        </w:rPr>
        <w:t xml:space="preserve"> </w:t>
      </w:r>
      <w:r w:rsidRPr="00DA64BE">
        <w:rPr>
          <w:spacing w:val="-1"/>
          <w:sz w:val="24"/>
          <w:szCs w:val="24"/>
        </w:rPr>
        <w:t>c</w:t>
      </w:r>
      <w:r w:rsidRPr="00DA64BE">
        <w:rPr>
          <w:sz w:val="24"/>
          <w:szCs w:val="24"/>
        </w:rPr>
        <w:t>ov</w:t>
      </w:r>
      <w:r w:rsidRPr="00DA64BE">
        <w:rPr>
          <w:spacing w:val="-1"/>
          <w:sz w:val="24"/>
          <w:szCs w:val="24"/>
        </w:rPr>
        <w:t>e</w:t>
      </w:r>
      <w:r w:rsidRPr="00DA64BE">
        <w:rPr>
          <w:sz w:val="24"/>
          <w:szCs w:val="24"/>
        </w:rPr>
        <w:t>ri</w:t>
      </w:r>
      <w:r w:rsidRPr="00DA64BE">
        <w:rPr>
          <w:spacing w:val="2"/>
          <w:sz w:val="24"/>
          <w:szCs w:val="24"/>
        </w:rPr>
        <w:t>n</w:t>
      </w:r>
      <w:r w:rsidRPr="00DA64BE">
        <w:rPr>
          <w:sz w:val="24"/>
          <w:szCs w:val="24"/>
        </w:rPr>
        <w:t>g</w:t>
      </w:r>
      <w:r w:rsidRPr="00DA64BE">
        <w:rPr>
          <w:spacing w:val="-2"/>
          <w:sz w:val="24"/>
          <w:szCs w:val="24"/>
        </w:rPr>
        <w:t xml:space="preserve"> </w:t>
      </w:r>
      <w:r w:rsidRPr="00DA64BE">
        <w:rPr>
          <w:spacing w:val="-1"/>
          <w:sz w:val="24"/>
          <w:szCs w:val="24"/>
        </w:rPr>
        <w:t>a</w:t>
      </w:r>
      <w:r w:rsidRPr="00DA64BE">
        <w:rPr>
          <w:sz w:val="24"/>
          <w:szCs w:val="24"/>
        </w:rPr>
        <w:t>ll</w:t>
      </w:r>
      <w:r w:rsidRPr="00DA64BE">
        <w:rPr>
          <w:spacing w:val="1"/>
          <w:sz w:val="24"/>
          <w:szCs w:val="24"/>
        </w:rPr>
        <w:t xml:space="preserve"> </w:t>
      </w:r>
      <w:r w:rsidRPr="00DA64BE">
        <w:rPr>
          <w:spacing w:val="-1"/>
          <w:sz w:val="24"/>
          <w:szCs w:val="24"/>
        </w:rPr>
        <w:t>c</w:t>
      </w:r>
      <w:r w:rsidRPr="00DA64BE">
        <w:rPr>
          <w:sz w:val="24"/>
          <w:szCs w:val="24"/>
        </w:rPr>
        <w:t>o</w:t>
      </w:r>
      <w:r w:rsidRPr="00DA64BE">
        <w:rPr>
          <w:spacing w:val="2"/>
          <w:sz w:val="24"/>
          <w:szCs w:val="24"/>
        </w:rPr>
        <w:t>n</w:t>
      </w:r>
      <w:r w:rsidRPr="00DA64BE">
        <w:rPr>
          <w:spacing w:val="-1"/>
          <w:sz w:val="24"/>
          <w:szCs w:val="24"/>
        </w:rPr>
        <w:t>ce</w:t>
      </w:r>
      <w:r w:rsidRPr="00DA64BE">
        <w:rPr>
          <w:sz w:val="24"/>
          <w:szCs w:val="24"/>
        </w:rPr>
        <w:t>pts u</w:t>
      </w:r>
      <w:r w:rsidRPr="00DA64BE">
        <w:rPr>
          <w:spacing w:val="1"/>
          <w:sz w:val="24"/>
          <w:szCs w:val="24"/>
        </w:rPr>
        <w:t>s</w:t>
      </w:r>
      <w:r w:rsidRPr="00DA64BE">
        <w:rPr>
          <w:sz w:val="24"/>
          <w:szCs w:val="24"/>
        </w:rPr>
        <w:t>ing</w:t>
      </w:r>
      <w:r w:rsidRPr="00DA64BE">
        <w:rPr>
          <w:spacing w:val="-2"/>
          <w:sz w:val="24"/>
          <w:szCs w:val="24"/>
        </w:rPr>
        <w:t xml:space="preserve"> </w:t>
      </w:r>
      <w:r w:rsidRPr="00DA64BE">
        <w:rPr>
          <w:sz w:val="24"/>
          <w:szCs w:val="24"/>
        </w:rPr>
        <w:t>C</w:t>
      </w:r>
      <w:r w:rsidRPr="00DA64BE">
        <w:rPr>
          <w:spacing w:val="1"/>
          <w:sz w:val="24"/>
          <w:szCs w:val="24"/>
        </w:rPr>
        <w:t>+</w:t>
      </w:r>
      <w:r w:rsidRPr="00DA64BE">
        <w:rPr>
          <w:sz w:val="24"/>
          <w:szCs w:val="24"/>
        </w:rPr>
        <w:t>+</w:t>
      </w:r>
      <w:r w:rsidRPr="00DA64BE">
        <w:rPr>
          <w:spacing w:val="-1"/>
          <w:sz w:val="24"/>
          <w:szCs w:val="24"/>
        </w:rPr>
        <w:t xml:space="preserve"> </w:t>
      </w:r>
      <w:r w:rsidRPr="00DA64BE">
        <w:rPr>
          <w:spacing w:val="2"/>
          <w:sz w:val="24"/>
          <w:szCs w:val="24"/>
        </w:rPr>
        <w:t>(</w:t>
      </w:r>
      <w:r w:rsidRPr="00DA64BE">
        <w:rPr>
          <w:b/>
          <w:spacing w:val="1"/>
          <w:sz w:val="24"/>
          <w:szCs w:val="24"/>
        </w:rPr>
        <w:t>S</w:t>
      </w:r>
      <w:r w:rsidRPr="00DA64BE">
        <w:rPr>
          <w:b/>
          <w:sz w:val="24"/>
          <w:szCs w:val="24"/>
        </w:rPr>
        <w:t>LO</w:t>
      </w:r>
      <w:r w:rsidRPr="00DA64BE">
        <w:rPr>
          <w:b/>
          <w:spacing w:val="1"/>
          <w:sz w:val="24"/>
          <w:szCs w:val="24"/>
        </w:rPr>
        <w:t xml:space="preserve"> </w:t>
      </w:r>
      <w:r w:rsidRPr="00DA64BE">
        <w:rPr>
          <w:b/>
          <w:i/>
          <w:sz w:val="24"/>
          <w:szCs w:val="24"/>
        </w:rPr>
        <w:t>1 –</w:t>
      </w:r>
      <w:r w:rsidRPr="00DA64BE">
        <w:rPr>
          <w:b/>
          <w:i/>
          <w:spacing w:val="1"/>
          <w:sz w:val="24"/>
          <w:szCs w:val="24"/>
        </w:rPr>
        <w:t xml:space="preserve"> </w:t>
      </w:r>
      <w:r w:rsidRPr="00DA64BE">
        <w:rPr>
          <w:b/>
          <w:i/>
          <w:sz w:val="24"/>
          <w:szCs w:val="24"/>
        </w:rPr>
        <w:t>3, PO</w:t>
      </w:r>
      <w:r w:rsidRPr="00DA64BE">
        <w:rPr>
          <w:b/>
          <w:i/>
          <w:spacing w:val="-1"/>
          <w:sz w:val="24"/>
          <w:szCs w:val="24"/>
        </w:rPr>
        <w:t xml:space="preserve"> </w:t>
      </w:r>
      <w:r w:rsidRPr="00DA64BE">
        <w:rPr>
          <w:b/>
          <w:i/>
          <w:sz w:val="24"/>
          <w:szCs w:val="24"/>
        </w:rPr>
        <w:t xml:space="preserve">a, b, </w:t>
      </w:r>
      <w:r w:rsidRPr="00DA64BE">
        <w:rPr>
          <w:b/>
          <w:i/>
          <w:spacing w:val="-1"/>
          <w:sz w:val="24"/>
          <w:szCs w:val="24"/>
        </w:rPr>
        <w:t>c</w:t>
      </w:r>
      <w:r w:rsidRPr="00DA64BE">
        <w:rPr>
          <w:sz w:val="24"/>
          <w:szCs w:val="24"/>
        </w:rPr>
        <w:t>)</w:t>
      </w:r>
    </w:p>
    <w:p w:rsidR="006827D1" w:rsidRPr="00DA64BE" w:rsidRDefault="00613966" w:rsidP="00CC178E">
      <w:pPr>
        <w:ind w:left="820"/>
        <w:rPr>
          <w:sz w:val="24"/>
          <w:szCs w:val="24"/>
        </w:rPr>
      </w:pPr>
      <w:proofErr w:type="gramStart"/>
      <w:r w:rsidRPr="00DA64BE">
        <w:rPr>
          <w:rFonts w:eastAsia="Courier New"/>
          <w:position w:val="2"/>
          <w:sz w:val="24"/>
          <w:szCs w:val="24"/>
        </w:rPr>
        <w:t>o</w:t>
      </w:r>
      <w:proofErr w:type="gramEnd"/>
      <w:r w:rsidRPr="00DA64BE">
        <w:rPr>
          <w:rFonts w:eastAsia="Courier New"/>
          <w:spacing w:val="72"/>
          <w:position w:val="2"/>
          <w:sz w:val="24"/>
          <w:szCs w:val="24"/>
        </w:rPr>
        <w:t xml:space="preserve"> </w:t>
      </w:r>
      <w:r w:rsidRPr="00DA64BE">
        <w:rPr>
          <w:position w:val="2"/>
          <w:sz w:val="24"/>
          <w:szCs w:val="24"/>
        </w:rPr>
        <w:t>Qui</w:t>
      </w:r>
      <w:r w:rsidRPr="00DA64BE">
        <w:rPr>
          <w:spacing w:val="1"/>
          <w:position w:val="2"/>
          <w:sz w:val="24"/>
          <w:szCs w:val="24"/>
        </w:rPr>
        <w:t>zz</w:t>
      </w:r>
      <w:r w:rsidRPr="00DA64BE">
        <w:rPr>
          <w:spacing w:val="-1"/>
          <w:position w:val="2"/>
          <w:sz w:val="24"/>
          <w:szCs w:val="24"/>
        </w:rPr>
        <w:t>e</w:t>
      </w:r>
      <w:r w:rsidRPr="00DA64BE">
        <w:rPr>
          <w:position w:val="2"/>
          <w:sz w:val="24"/>
          <w:szCs w:val="24"/>
        </w:rPr>
        <w:t>s, Hom</w:t>
      </w:r>
      <w:r w:rsidRPr="00DA64BE">
        <w:rPr>
          <w:spacing w:val="-1"/>
          <w:position w:val="2"/>
          <w:sz w:val="24"/>
          <w:szCs w:val="24"/>
        </w:rPr>
        <w:t>e</w:t>
      </w:r>
      <w:r w:rsidRPr="00DA64BE">
        <w:rPr>
          <w:position w:val="2"/>
          <w:sz w:val="24"/>
          <w:szCs w:val="24"/>
        </w:rPr>
        <w:t>wo</w:t>
      </w:r>
      <w:r w:rsidRPr="00DA64BE">
        <w:rPr>
          <w:spacing w:val="-1"/>
          <w:position w:val="2"/>
          <w:sz w:val="24"/>
          <w:szCs w:val="24"/>
        </w:rPr>
        <w:t>r</w:t>
      </w:r>
      <w:r w:rsidRPr="00DA64BE">
        <w:rPr>
          <w:position w:val="2"/>
          <w:sz w:val="24"/>
          <w:szCs w:val="24"/>
        </w:rPr>
        <w:t>k, T</w:t>
      </w:r>
      <w:r w:rsidRPr="00DA64BE">
        <w:rPr>
          <w:spacing w:val="-1"/>
          <w:position w:val="2"/>
          <w:sz w:val="24"/>
          <w:szCs w:val="24"/>
        </w:rPr>
        <w:t>e</w:t>
      </w:r>
      <w:r w:rsidRPr="00DA64BE">
        <w:rPr>
          <w:position w:val="2"/>
          <w:sz w:val="24"/>
          <w:szCs w:val="24"/>
        </w:rPr>
        <w:t>st</w:t>
      </w:r>
      <w:r w:rsidRPr="00DA64BE">
        <w:rPr>
          <w:spacing w:val="1"/>
          <w:position w:val="2"/>
          <w:sz w:val="24"/>
          <w:szCs w:val="24"/>
        </w:rPr>
        <w:t>s</w:t>
      </w:r>
      <w:r w:rsidRPr="00DA64BE">
        <w:rPr>
          <w:position w:val="2"/>
          <w:sz w:val="24"/>
          <w:szCs w:val="24"/>
        </w:rPr>
        <w:t>,</w:t>
      </w:r>
      <w:r w:rsidRPr="00DA64BE">
        <w:rPr>
          <w:spacing w:val="4"/>
          <w:position w:val="2"/>
          <w:sz w:val="24"/>
          <w:szCs w:val="24"/>
        </w:rPr>
        <w:t xml:space="preserve"> </w:t>
      </w:r>
      <w:r w:rsidRPr="00DA64BE">
        <w:rPr>
          <w:spacing w:val="-5"/>
          <w:position w:val="2"/>
          <w:sz w:val="24"/>
          <w:szCs w:val="24"/>
        </w:rPr>
        <w:t>L</w:t>
      </w:r>
      <w:r w:rsidRPr="00DA64BE">
        <w:rPr>
          <w:spacing w:val="-1"/>
          <w:position w:val="2"/>
          <w:sz w:val="24"/>
          <w:szCs w:val="24"/>
        </w:rPr>
        <w:t>a</w:t>
      </w:r>
      <w:r w:rsidRPr="00DA64BE">
        <w:rPr>
          <w:position w:val="2"/>
          <w:sz w:val="24"/>
          <w:szCs w:val="24"/>
        </w:rPr>
        <w:t>bo</w:t>
      </w:r>
      <w:r w:rsidRPr="00DA64BE">
        <w:rPr>
          <w:spacing w:val="1"/>
          <w:position w:val="2"/>
          <w:sz w:val="24"/>
          <w:szCs w:val="24"/>
        </w:rPr>
        <w:t>r</w:t>
      </w:r>
      <w:r w:rsidRPr="00DA64BE">
        <w:rPr>
          <w:spacing w:val="-1"/>
          <w:position w:val="2"/>
          <w:sz w:val="24"/>
          <w:szCs w:val="24"/>
        </w:rPr>
        <w:t>a</w:t>
      </w:r>
      <w:r w:rsidRPr="00DA64BE">
        <w:rPr>
          <w:position w:val="2"/>
          <w:sz w:val="24"/>
          <w:szCs w:val="24"/>
        </w:rPr>
        <w:t>tori</w:t>
      </w:r>
      <w:r w:rsidRPr="00DA64BE">
        <w:rPr>
          <w:spacing w:val="-1"/>
          <w:position w:val="2"/>
          <w:sz w:val="24"/>
          <w:szCs w:val="24"/>
        </w:rPr>
        <w:t>e</w:t>
      </w:r>
      <w:r w:rsidRPr="00DA64BE">
        <w:rPr>
          <w:position w:val="2"/>
          <w:sz w:val="24"/>
          <w:szCs w:val="24"/>
        </w:rPr>
        <w:t>s (</w:t>
      </w:r>
      <w:r w:rsidRPr="00DA64BE">
        <w:rPr>
          <w:b/>
          <w:i/>
          <w:spacing w:val="1"/>
          <w:position w:val="2"/>
          <w:sz w:val="24"/>
          <w:szCs w:val="24"/>
        </w:rPr>
        <w:t>S</w:t>
      </w:r>
      <w:r w:rsidRPr="00DA64BE">
        <w:rPr>
          <w:b/>
          <w:i/>
          <w:position w:val="2"/>
          <w:sz w:val="24"/>
          <w:szCs w:val="24"/>
        </w:rPr>
        <w:t>LO</w:t>
      </w:r>
      <w:r w:rsidRPr="00DA64BE">
        <w:rPr>
          <w:b/>
          <w:i/>
          <w:spacing w:val="-1"/>
          <w:position w:val="2"/>
          <w:sz w:val="24"/>
          <w:szCs w:val="24"/>
        </w:rPr>
        <w:t xml:space="preserve"> </w:t>
      </w:r>
      <w:r w:rsidRPr="00DA64BE">
        <w:rPr>
          <w:b/>
          <w:i/>
          <w:position w:val="2"/>
          <w:sz w:val="24"/>
          <w:szCs w:val="24"/>
        </w:rPr>
        <w:t>1 –</w:t>
      </w:r>
      <w:r w:rsidRPr="00DA64BE">
        <w:rPr>
          <w:b/>
          <w:i/>
          <w:spacing w:val="2"/>
          <w:position w:val="2"/>
          <w:sz w:val="24"/>
          <w:szCs w:val="24"/>
        </w:rPr>
        <w:t xml:space="preserve"> </w:t>
      </w:r>
      <w:r w:rsidRPr="00DA64BE">
        <w:rPr>
          <w:b/>
          <w:i/>
          <w:position w:val="2"/>
          <w:sz w:val="24"/>
          <w:szCs w:val="24"/>
        </w:rPr>
        <w:t>3, PO</w:t>
      </w:r>
      <w:r w:rsidRPr="00DA64BE">
        <w:rPr>
          <w:b/>
          <w:i/>
          <w:spacing w:val="-1"/>
          <w:position w:val="2"/>
          <w:sz w:val="24"/>
          <w:szCs w:val="24"/>
        </w:rPr>
        <w:t xml:space="preserve"> </w:t>
      </w:r>
      <w:r w:rsidRPr="00DA64BE">
        <w:rPr>
          <w:b/>
          <w:i/>
          <w:position w:val="2"/>
          <w:sz w:val="24"/>
          <w:szCs w:val="24"/>
        </w:rPr>
        <w:t xml:space="preserve">a, b, </w:t>
      </w:r>
      <w:r w:rsidRPr="00DA64BE">
        <w:rPr>
          <w:b/>
          <w:i/>
          <w:spacing w:val="-1"/>
          <w:position w:val="2"/>
          <w:sz w:val="24"/>
          <w:szCs w:val="24"/>
        </w:rPr>
        <w:t>c</w:t>
      </w:r>
      <w:r w:rsidRPr="00DA64BE">
        <w:rPr>
          <w:position w:val="2"/>
          <w:sz w:val="24"/>
          <w:szCs w:val="24"/>
        </w:rPr>
        <w:t>)</w:t>
      </w:r>
    </w:p>
    <w:p w:rsidR="006827D1" w:rsidRPr="00DA64BE" w:rsidRDefault="006827D1" w:rsidP="00F23C00">
      <w:pPr>
        <w:spacing w:before="2" w:line="120" w:lineRule="exact"/>
        <w:rPr>
          <w:sz w:val="13"/>
          <w:szCs w:val="13"/>
        </w:rPr>
      </w:pPr>
    </w:p>
    <w:p w:rsidR="006827D1" w:rsidRPr="00DA64BE" w:rsidRDefault="006827D1" w:rsidP="00F23C00">
      <w:pPr>
        <w:spacing w:line="200" w:lineRule="exact"/>
      </w:pPr>
    </w:p>
    <w:p w:rsidR="006827D1" w:rsidRPr="00DA64BE" w:rsidRDefault="006827D1" w:rsidP="00F23C00">
      <w:pPr>
        <w:spacing w:line="200" w:lineRule="exact"/>
      </w:pPr>
    </w:p>
    <w:p w:rsidR="005550E4" w:rsidRPr="00DA64BE" w:rsidRDefault="005550E4" w:rsidP="005550E4">
      <w:pPr>
        <w:jc w:val="both"/>
        <w:rPr>
          <w:b/>
          <w:caps/>
          <w:sz w:val="24"/>
          <w:szCs w:val="24"/>
        </w:rPr>
      </w:pPr>
      <w:r w:rsidRPr="00DA64BE">
        <w:rPr>
          <w:b/>
          <w:caps/>
          <w:sz w:val="24"/>
          <w:szCs w:val="24"/>
        </w:rPr>
        <w:t xml:space="preserve">Grading Policies </w:t>
      </w:r>
    </w:p>
    <w:p w:rsidR="00387882" w:rsidRPr="00DA64BE" w:rsidRDefault="00387882" w:rsidP="005550E4">
      <w:pPr>
        <w:jc w:val="both"/>
        <w:rPr>
          <w:b/>
          <w:caps/>
          <w:sz w:val="24"/>
          <w:szCs w:val="24"/>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93"/>
        <w:gridCol w:w="2903"/>
      </w:tblGrid>
      <w:tr w:rsidR="005550E4" w:rsidRPr="00DA64BE" w:rsidTr="009D0E5F">
        <w:tc>
          <w:tcPr>
            <w:tcW w:w="3590" w:type="pct"/>
            <w:hideMark/>
          </w:tcPr>
          <w:p w:rsidR="005550E4" w:rsidRPr="00DA64BE" w:rsidRDefault="005550E4" w:rsidP="009D0E5F">
            <w:pPr>
              <w:pStyle w:val="Default"/>
              <w:rPr>
                <w:b/>
              </w:rPr>
            </w:pPr>
            <w:r w:rsidRPr="00DA64BE">
              <w:rPr>
                <w:b/>
              </w:rPr>
              <w:t>Item</w:t>
            </w:r>
          </w:p>
        </w:tc>
        <w:tc>
          <w:tcPr>
            <w:tcW w:w="1410" w:type="pct"/>
            <w:hideMark/>
          </w:tcPr>
          <w:p w:rsidR="005550E4" w:rsidRPr="00DA64BE" w:rsidRDefault="005550E4" w:rsidP="009D0E5F">
            <w:pPr>
              <w:jc w:val="both"/>
              <w:rPr>
                <w:b/>
                <w:sz w:val="24"/>
                <w:szCs w:val="24"/>
              </w:rPr>
            </w:pPr>
            <w:r w:rsidRPr="00DA64BE">
              <w:rPr>
                <w:b/>
                <w:sz w:val="24"/>
                <w:szCs w:val="24"/>
              </w:rPr>
              <w:t>Points</w:t>
            </w:r>
          </w:p>
        </w:tc>
      </w:tr>
      <w:tr w:rsidR="005550E4" w:rsidRPr="00DA64BE" w:rsidTr="009D0E5F">
        <w:tc>
          <w:tcPr>
            <w:tcW w:w="3590" w:type="pct"/>
            <w:hideMark/>
          </w:tcPr>
          <w:p w:rsidR="005550E4" w:rsidRPr="00DA64BE" w:rsidRDefault="005550E4" w:rsidP="009D0E5F">
            <w:pPr>
              <w:pStyle w:val="Default"/>
            </w:pPr>
            <w:r w:rsidRPr="00DA64BE">
              <w:t>Lab/Projects/homework/Quizzes</w:t>
            </w:r>
          </w:p>
        </w:tc>
        <w:tc>
          <w:tcPr>
            <w:tcW w:w="1410" w:type="pct"/>
            <w:hideMark/>
          </w:tcPr>
          <w:p w:rsidR="005550E4" w:rsidRPr="00DA64BE" w:rsidRDefault="005550E4" w:rsidP="009D0E5F">
            <w:pPr>
              <w:jc w:val="both"/>
              <w:rPr>
                <w:sz w:val="24"/>
                <w:szCs w:val="24"/>
              </w:rPr>
            </w:pPr>
            <w:r w:rsidRPr="00DA64BE">
              <w:rPr>
                <w:sz w:val="24"/>
                <w:szCs w:val="24"/>
              </w:rPr>
              <w:t>200</w:t>
            </w:r>
          </w:p>
        </w:tc>
      </w:tr>
      <w:tr w:rsidR="005550E4" w:rsidRPr="00DA64BE" w:rsidTr="009D0E5F">
        <w:tc>
          <w:tcPr>
            <w:tcW w:w="3590" w:type="pct"/>
            <w:hideMark/>
          </w:tcPr>
          <w:p w:rsidR="005550E4" w:rsidRPr="00DA64BE" w:rsidRDefault="005550E4" w:rsidP="009D0E5F">
            <w:pPr>
              <w:pStyle w:val="Default"/>
            </w:pPr>
            <w:r w:rsidRPr="00DA64BE">
              <w:t>Midterm</w:t>
            </w:r>
          </w:p>
        </w:tc>
        <w:tc>
          <w:tcPr>
            <w:tcW w:w="1410" w:type="pct"/>
            <w:hideMark/>
          </w:tcPr>
          <w:p w:rsidR="005550E4" w:rsidRPr="00DA64BE" w:rsidRDefault="005550E4" w:rsidP="009D0E5F">
            <w:pPr>
              <w:jc w:val="both"/>
              <w:rPr>
                <w:sz w:val="24"/>
                <w:szCs w:val="24"/>
              </w:rPr>
            </w:pPr>
            <w:r w:rsidRPr="00DA64BE">
              <w:rPr>
                <w:sz w:val="24"/>
                <w:szCs w:val="24"/>
              </w:rPr>
              <w:t>100</w:t>
            </w:r>
          </w:p>
        </w:tc>
      </w:tr>
      <w:tr w:rsidR="005550E4" w:rsidRPr="00DA64BE" w:rsidTr="009D0E5F">
        <w:trPr>
          <w:trHeight w:val="60"/>
        </w:trPr>
        <w:tc>
          <w:tcPr>
            <w:tcW w:w="3590" w:type="pct"/>
            <w:hideMark/>
          </w:tcPr>
          <w:p w:rsidR="005550E4" w:rsidRPr="00DA64BE" w:rsidRDefault="005550E4" w:rsidP="009D0E5F">
            <w:pPr>
              <w:pStyle w:val="Default"/>
            </w:pPr>
            <w:r w:rsidRPr="00DA64BE">
              <w:t>Final</w:t>
            </w:r>
          </w:p>
        </w:tc>
        <w:tc>
          <w:tcPr>
            <w:tcW w:w="1410" w:type="pct"/>
            <w:hideMark/>
          </w:tcPr>
          <w:p w:rsidR="005550E4" w:rsidRPr="00DA64BE" w:rsidRDefault="005550E4" w:rsidP="009D0E5F">
            <w:pPr>
              <w:jc w:val="both"/>
              <w:rPr>
                <w:sz w:val="24"/>
                <w:szCs w:val="24"/>
              </w:rPr>
            </w:pPr>
            <w:r w:rsidRPr="00DA64BE">
              <w:rPr>
                <w:sz w:val="24"/>
                <w:szCs w:val="24"/>
              </w:rPr>
              <w:t>100</w:t>
            </w:r>
          </w:p>
        </w:tc>
      </w:tr>
      <w:tr w:rsidR="005550E4" w:rsidRPr="00DA64BE" w:rsidTr="009D0E5F">
        <w:tc>
          <w:tcPr>
            <w:tcW w:w="3590" w:type="pct"/>
            <w:hideMark/>
          </w:tcPr>
          <w:p w:rsidR="005550E4" w:rsidRPr="00DA64BE" w:rsidRDefault="005550E4" w:rsidP="009D0E5F">
            <w:pPr>
              <w:pStyle w:val="Default"/>
            </w:pPr>
            <w:r w:rsidRPr="00DA64BE">
              <w:t>Total</w:t>
            </w:r>
          </w:p>
        </w:tc>
        <w:tc>
          <w:tcPr>
            <w:tcW w:w="1410" w:type="pct"/>
            <w:hideMark/>
          </w:tcPr>
          <w:p w:rsidR="005550E4" w:rsidRPr="00DA64BE" w:rsidRDefault="005550E4" w:rsidP="009D0E5F">
            <w:pPr>
              <w:jc w:val="both"/>
              <w:rPr>
                <w:sz w:val="24"/>
                <w:szCs w:val="24"/>
              </w:rPr>
            </w:pPr>
            <w:r w:rsidRPr="00DA64BE">
              <w:rPr>
                <w:sz w:val="24"/>
                <w:szCs w:val="24"/>
              </w:rPr>
              <w:t>400</w:t>
            </w:r>
          </w:p>
        </w:tc>
      </w:tr>
    </w:tbl>
    <w:p w:rsidR="005550E4" w:rsidRPr="00DA64BE" w:rsidRDefault="005550E4" w:rsidP="005550E4">
      <w:pPr>
        <w:ind w:left="360"/>
        <w:jc w:val="both"/>
        <w:rPr>
          <w:bCs/>
          <w:sz w:val="24"/>
          <w:szCs w:val="24"/>
        </w:rPr>
      </w:pPr>
    </w:p>
    <w:tbl>
      <w:tblPr>
        <w:tblStyle w:val="TableGrid"/>
        <w:tblW w:w="5000" w:type="pct"/>
        <w:tblLook w:val="04A0" w:firstRow="1" w:lastRow="0" w:firstColumn="1" w:lastColumn="0" w:noHBand="0" w:noVBand="1"/>
      </w:tblPr>
      <w:tblGrid>
        <w:gridCol w:w="2360"/>
        <w:gridCol w:w="4639"/>
        <w:gridCol w:w="3297"/>
      </w:tblGrid>
      <w:tr w:rsidR="005550E4" w:rsidRPr="00DA64BE" w:rsidTr="009D0E5F">
        <w:tc>
          <w:tcPr>
            <w:tcW w:w="1146" w:type="pct"/>
          </w:tcPr>
          <w:p w:rsidR="005550E4" w:rsidRPr="00DA64BE" w:rsidRDefault="005550E4" w:rsidP="009D0E5F">
            <w:pPr>
              <w:jc w:val="center"/>
              <w:rPr>
                <w:b/>
                <w:sz w:val="24"/>
                <w:szCs w:val="24"/>
              </w:rPr>
            </w:pPr>
            <w:r w:rsidRPr="00DA64BE">
              <w:rPr>
                <w:b/>
                <w:sz w:val="24"/>
                <w:szCs w:val="24"/>
              </w:rPr>
              <w:t>Grade</w:t>
            </w:r>
          </w:p>
        </w:tc>
        <w:tc>
          <w:tcPr>
            <w:tcW w:w="2253" w:type="pct"/>
          </w:tcPr>
          <w:p w:rsidR="005550E4" w:rsidRPr="00DA64BE" w:rsidRDefault="005550E4" w:rsidP="009D0E5F">
            <w:pPr>
              <w:jc w:val="center"/>
              <w:rPr>
                <w:b/>
                <w:sz w:val="24"/>
                <w:szCs w:val="24"/>
              </w:rPr>
            </w:pPr>
            <w:r w:rsidRPr="00DA64BE">
              <w:rPr>
                <w:b/>
                <w:sz w:val="24"/>
                <w:szCs w:val="24"/>
              </w:rPr>
              <w:t>Grade Scale</w:t>
            </w:r>
          </w:p>
        </w:tc>
        <w:tc>
          <w:tcPr>
            <w:tcW w:w="1601" w:type="pct"/>
          </w:tcPr>
          <w:p w:rsidR="005550E4" w:rsidRPr="00DA64BE" w:rsidRDefault="005550E4" w:rsidP="009D0E5F">
            <w:pPr>
              <w:jc w:val="center"/>
              <w:rPr>
                <w:b/>
                <w:sz w:val="24"/>
                <w:szCs w:val="24"/>
              </w:rPr>
            </w:pPr>
            <w:r w:rsidRPr="00DA64BE">
              <w:rPr>
                <w:b/>
                <w:sz w:val="24"/>
                <w:szCs w:val="24"/>
              </w:rPr>
              <w:t>Points</w:t>
            </w:r>
          </w:p>
        </w:tc>
      </w:tr>
      <w:tr w:rsidR="005550E4" w:rsidRPr="00DA64BE" w:rsidTr="009D0E5F">
        <w:tc>
          <w:tcPr>
            <w:tcW w:w="1146" w:type="pct"/>
          </w:tcPr>
          <w:p w:rsidR="005550E4" w:rsidRPr="00DA64BE" w:rsidRDefault="005550E4" w:rsidP="009D0E5F">
            <w:pPr>
              <w:rPr>
                <w:color w:val="7030A0"/>
                <w:sz w:val="24"/>
                <w:szCs w:val="24"/>
              </w:rPr>
            </w:pPr>
            <w:r w:rsidRPr="00DA64BE">
              <w:rPr>
                <w:color w:val="7030A0"/>
                <w:sz w:val="24"/>
                <w:szCs w:val="24"/>
              </w:rPr>
              <w:t>A</w:t>
            </w:r>
          </w:p>
        </w:tc>
        <w:tc>
          <w:tcPr>
            <w:tcW w:w="2253" w:type="pct"/>
          </w:tcPr>
          <w:p w:rsidR="005550E4" w:rsidRPr="00DA64BE" w:rsidRDefault="005550E4" w:rsidP="009D0E5F">
            <w:pPr>
              <w:rPr>
                <w:color w:val="7030A0"/>
                <w:sz w:val="24"/>
                <w:szCs w:val="24"/>
              </w:rPr>
            </w:pPr>
            <w:r w:rsidRPr="00DA64BE">
              <w:rPr>
                <w:color w:val="7030A0"/>
                <w:sz w:val="24"/>
                <w:szCs w:val="24"/>
              </w:rPr>
              <w:t xml:space="preserve">90% </w:t>
            </w:r>
          </w:p>
        </w:tc>
        <w:tc>
          <w:tcPr>
            <w:tcW w:w="1601" w:type="pct"/>
          </w:tcPr>
          <w:p w:rsidR="005550E4" w:rsidRPr="00DA64BE" w:rsidRDefault="005550E4" w:rsidP="009D0E5F">
            <w:pPr>
              <w:rPr>
                <w:color w:val="7030A0"/>
                <w:sz w:val="24"/>
                <w:szCs w:val="24"/>
              </w:rPr>
            </w:pPr>
            <w:r w:rsidRPr="00DA64BE">
              <w:rPr>
                <w:color w:val="7030A0"/>
                <w:sz w:val="24"/>
                <w:szCs w:val="24"/>
              </w:rPr>
              <w:t>360+</w:t>
            </w:r>
          </w:p>
        </w:tc>
      </w:tr>
      <w:tr w:rsidR="005550E4" w:rsidRPr="00DA64BE" w:rsidTr="009D0E5F">
        <w:tc>
          <w:tcPr>
            <w:tcW w:w="1146" w:type="pct"/>
          </w:tcPr>
          <w:p w:rsidR="005550E4" w:rsidRPr="00DA64BE" w:rsidRDefault="005550E4" w:rsidP="009D0E5F">
            <w:pPr>
              <w:rPr>
                <w:color w:val="E36C0A" w:themeColor="accent6" w:themeShade="BF"/>
                <w:sz w:val="24"/>
                <w:szCs w:val="24"/>
              </w:rPr>
            </w:pPr>
            <w:r w:rsidRPr="00DA64BE">
              <w:rPr>
                <w:color w:val="E36C0A" w:themeColor="accent6" w:themeShade="BF"/>
                <w:sz w:val="24"/>
                <w:szCs w:val="24"/>
              </w:rPr>
              <w:t>B</w:t>
            </w:r>
          </w:p>
        </w:tc>
        <w:tc>
          <w:tcPr>
            <w:tcW w:w="2253" w:type="pct"/>
          </w:tcPr>
          <w:p w:rsidR="005550E4" w:rsidRPr="00DA64BE" w:rsidRDefault="005550E4" w:rsidP="009D0E5F">
            <w:pPr>
              <w:rPr>
                <w:color w:val="E36C0A" w:themeColor="accent6" w:themeShade="BF"/>
                <w:sz w:val="24"/>
                <w:szCs w:val="24"/>
              </w:rPr>
            </w:pPr>
            <w:r w:rsidRPr="00DA64BE">
              <w:rPr>
                <w:color w:val="E36C0A" w:themeColor="accent6" w:themeShade="BF"/>
                <w:sz w:val="24"/>
                <w:szCs w:val="24"/>
              </w:rPr>
              <w:t xml:space="preserve">80% </w:t>
            </w:r>
          </w:p>
        </w:tc>
        <w:tc>
          <w:tcPr>
            <w:tcW w:w="1601" w:type="pct"/>
          </w:tcPr>
          <w:p w:rsidR="005550E4" w:rsidRPr="00DA64BE" w:rsidRDefault="005550E4" w:rsidP="009D0E5F">
            <w:pPr>
              <w:rPr>
                <w:color w:val="E36C0A" w:themeColor="accent6" w:themeShade="BF"/>
                <w:sz w:val="24"/>
                <w:szCs w:val="24"/>
              </w:rPr>
            </w:pPr>
            <w:r w:rsidRPr="00DA64BE">
              <w:rPr>
                <w:color w:val="E36C0A" w:themeColor="accent6" w:themeShade="BF"/>
                <w:sz w:val="24"/>
                <w:szCs w:val="24"/>
              </w:rPr>
              <w:t>320+</w:t>
            </w:r>
          </w:p>
        </w:tc>
      </w:tr>
      <w:tr w:rsidR="005550E4" w:rsidRPr="00DA64BE" w:rsidTr="009D0E5F">
        <w:tc>
          <w:tcPr>
            <w:tcW w:w="1146" w:type="pct"/>
          </w:tcPr>
          <w:p w:rsidR="005550E4" w:rsidRPr="00DA64BE" w:rsidRDefault="005550E4" w:rsidP="009D0E5F">
            <w:pPr>
              <w:rPr>
                <w:color w:val="00B0F0"/>
                <w:sz w:val="24"/>
                <w:szCs w:val="24"/>
              </w:rPr>
            </w:pPr>
            <w:r w:rsidRPr="00DA64BE">
              <w:rPr>
                <w:color w:val="00B0F0"/>
                <w:sz w:val="24"/>
                <w:szCs w:val="24"/>
              </w:rPr>
              <w:t>C</w:t>
            </w:r>
          </w:p>
        </w:tc>
        <w:tc>
          <w:tcPr>
            <w:tcW w:w="2253" w:type="pct"/>
          </w:tcPr>
          <w:p w:rsidR="005550E4" w:rsidRPr="00DA64BE" w:rsidRDefault="005550E4" w:rsidP="009D0E5F">
            <w:pPr>
              <w:rPr>
                <w:color w:val="00B0F0"/>
                <w:sz w:val="24"/>
                <w:szCs w:val="24"/>
              </w:rPr>
            </w:pPr>
            <w:r w:rsidRPr="00DA64BE">
              <w:rPr>
                <w:color w:val="00B0F0"/>
                <w:sz w:val="24"/>
                <w:szCs w:val="24"/>
              </w:rPr>
              <w:t xml:space="preserve">70% </w:t>
            </w:r>
          </w:p>
        </w:tc>
        <w:tc>
          <w:tcPr>
            <w:tcW w:w="1601" w:type="pct"/>
          </w:tcPr>
          <w:p w:rsidR="005550E4" w:rsidRPr="00DA64BE" w:rsidRDefault="005550E4" w:rsidP="009D0E5F">
            <w:pPr>
              <w:rPr>
                <w:color w:val="00B0F0"/>
                <w:sz w:val="24"/>
                <w:szCs w:val="24"/>
              </w:rPr>
            </w:pPr>
            <w:r w:rsidRPr="00DA64BE">
              <w:rPr>
                <w:color w:val="00B0F0"/>
                <w:sz w:val="24"/>
                <w:szCs w:val="24"/>
              </w:rPr>
              <w:t>280+</w:t>
            </w:r>
          </w:p>
        </w:tc>
      </w:tr>
      <w:tr w:rsidR="005550E4" w:rsidRPr="00DA64BE" w:rsidTr="009D0E5F">
        <w:tc>
          <w:tcPr>
            <w:tcW w:w="1146" w:type="pct"/>
          </w:tcPr>
          <w:p w:rsidR="005550E4" w:rsidRPr="00DA64BE" w:rsidRDefault="005550E4" w:rsidP="009D0E5F">
            <w:pPr>
              <w:rPr>
                <w:color w:val="FF0000"/>
                <w:sz w:val="24"/>
                <w:szCs w:val="24"/>
              </w:rPr>
            </w:pPr>
            <w:r w:rsidRPr="00DA64BE">
              <w:rPr>
                <w:color w:val="FF0000"/>
                <w:sz w:val="24"/>
                <w:szCs w:val="24"/>
              </w:rPr>
              <w:t>F</w:t>
            </w:r>
          </w:p>
        </w:tc>
        <w:tc>
          <w:tcPr>
            <w:tcW w:w="2253" w:type="pct"/>
          </w:tcPr>
          <w:p w:rsidR="005550E4" w:rsidRPr="00DA64BE" w:rsidRDefault="005550E4" w:rsidP="009D0E5F">
            <w:pPr>
              <w:rPr>
                <w:color w:val="FF0000"/>
                <w:sz w:val="24"/>
                <w:szCs w:val="24"/>
              </w:rPr>
            </w:pPr>
            <w:r w:rsidRPr="00DA64BE">
              <w:rPr>
                <w:color w:val="FF0000"/>
                <w:sz w:val="24"/>
                <w:szCs w:val="24"/>
              </w:rPr>
              <w:t>59% and below</w:t>
            </w:r>
          </w:p>
        </w:tc>
        <w:tc>
          <w:tcPr>
            <w:tcW w:w="1601" w:type="pct"/>
          </w:tcPr>
          <w:p w:rsidR="005550E4" w:rsidRPr="00DA64BE" w:rsidRDefault="005550E4" w:rsidP="009D0E5F">
            <w:pPr>
              <w:rPr>
                <w:color w:val="FF0000"/>
                <w:sz w:val="24"/>
                <w:szCs w:val="24"/>
              </w:rPr>
            </w:pPr>
            <w:r w:rsidRPr="00DA64BE">
              <w:rPr>
                <w:color w:val="FF0000"/>
                <w:sz w:val="24"/>
                <w:szCs w:val="24"/>
              </w:rPr>
              <w:t>below 275</w:t>
            </w:r>
          </w:p>
        </w:tc>
      </w:tr>
    </w:tbl>
    <w:p w:rsidR="005550E4" w:rsidRPr="00DA64BE" w:rsidRDefault="005550E4" w:rsidP="005550E4">
      <w:pPr>
        <w:ind w:left="360"/>
        <w:jc w:val="both"/>
        <w:rPr>
          <w:bCs/>
          <w:sz w:val="24"/>
          <w:szCs w:val="24"/>
        </w:rPr>
      </w:pPr>
    </w:p>
    <w:p w:rsidR="005550E4" w:rsidRPr="00DA64BE" w:rsidRDefault="00387882" w:rsidP="00387882">
      <w:pPr>
        <w:pStyle w:val="Caption"/>
        <w:keepNext/>
        <w:rPr>
          <w:color w:val="auto"/>
          <w:sz w:val="24"/>
          <w:szCs w:val="24"/>
          <w:u w:val="single"/>
        </w:rPr>
      </w:pPr>
      <w:r w:rsidRPr="00DA64BE">
        <w:rPr>
          <w:color w:val="auto"/>
          <w:sz w:val="24"/>
          <w:szCs w:val="24"/>
          <w:u w:val="single"/>
        </w:rPr>
        <w:lastRenderedPageBreak/>
        <w:t>COURSE OUTLINE</w:t>
      </w:r>
    </w:p>
    <w:tbl>
      <w:tblPr>
        <w:tblStyle w:val="TableGrid"/>
        <w:tblW w:w="3212" w:type="pct"/>
        <w:tblLook w:val="0000" w:firstRow="0" w:lastRow="0" w:firstColumn="0" w:lastColumn="0" w:noHBand="0" w:noVBand="0"/>
      </w:tblPr>
      <w:tblGrid>
        <w:gridCol w:w="2429"/>
        <w:gridCol w:w="4185"/>
      </w:tblGrid>
      <w:tr w:rsidR="00387882" w:rsidRPr="00DA64BE" w:rsidTr="003B79D5">
        <w:trPr>
          <w:trHeight w:val="233"/>
        </w:trPr>
        <w:tc>
          <w:tcPr>
            <w:tcW w:w="1836" w:type="pct"/>
          </w:tcPr>
          <w:p w:rsidR="00387882" w:rsidRPr="00DA64BE" w:rsidRDefault="00387882" w:rsidP="009D0E5F">
            <w:pPr>
              <w:pStyle w:val="Default"/>
              <w:rPr>
                <w:b/>
              </w:rPr>
            </w:pPr>
            <w:r w:rsidRPr="00DA64BE">
              <w:rPr>
                <w:b/>
              </w:rPr>
              <w:t>Chapter</w:t>
            </w:r>
          </w:p>
        </w:tc>
        <w:tc>
          <w:tcPr>
            <w:tcW w:w="3164" w:type="pct"/>
          </w:tcPr>
          <w:p w:rsidR="00387882" w:rsidRPr="00DA64BE" w:rsidRDefault="00387882" w:rsidP="009D0E5F">
            <w:pPr>
              <w:pStyle w:val="Default"/>
              <w:rPr>
                <w:b/>
              </w:rPr>
            </w:pPr>
            <w:r w:rsidRPr="00DA64BE">
              <w:rPr>
                <w:b/>
              </w:rPr>
              <w:br w:type="page"/>
              <w:t>Topic</w:t>
            </w:r>
          </w:p>
        </w:tc>
      </w:tr>
      <w:tr w:rsidR="00387882" w:rsidRPr="00DA64BE" w:rsidTr="0000457C">
        <w:trPr>
          <w:trHeight w:val="233"/>
        </w:trPr>
        <w:tc>
          <w:tcPr>
            <w:tcW w:w="1836" w:type="pct"/>
          </w:tcPr>
          <w:p w:rsidR="00387882" w:rsidRPr="00C461E3" w:rsidRDefault="003B79D5" w:rsidP="009D0E5F">
            <w:pPr>
              <w:pStyle w:val="Default"/>
            </w:pPr>
            <w:r>
              <w:t>1</w:t>
            </w:r>
          </w:p>
        </w:tc>
        <w:tc>
          <w:tcPr>
            <w:tcW w:w="3164" w:type="pct"/>
          </w:tcPr>
          <w:p w:rsidR="00387882" w:rsidRPr="00C461E3" w:rsidRDefault="008F7956" w:rsidP="0000457C">
            <w:pPr>
              <w:autoSpaceDE w:val="0"/>
              <w:autoSpaceDN w:val="0"/>
              <w:adjustRightInd w:val="0"/>
              <w:rPr>
                <w:color w:val="000000"/>
                <w:sz w:val="24"/>
                <w:szCs w:val="24"/>
              </w:rPr>
            </w:pPr>
            <w:r>
              <w:rPr>
                <w:sz w:val="24"/>
                <w:szCs w:val="24"/>
              </w:rPr>
              <w:t xml:space="preserve">Review and </w:t>
            </w:r>
            <w:r w:rsidR="001A7282" w:rsidRPr="00C461E3">
              <w:rPr>
                <w:sz w:val="24"/>
                <w:szCs w:val="24"/>
              </w:rPr>
              <w:t>Big O notation</w:t>
            </w:r>
          </w:p>
        </w:tc>
      </w:tr>
      <w:tr w:rsidR="00387882" w:rsidRPr="00DA64BE" w:rsidTr="00C461E3">
        <w:trPr>
          <w:trHeight w:val="197"/>
        </w:trPr>
        <w:tc>
          <w:tcPr>
            <w:tcW w:w="1836" w:type="pct"/>
          </w:tcPr>
          <w:p w:rsidR="00387882" w:rsidRPr="00C461E3" w:rsidRDefault="003B79D5" w:rsidP="009D0E5F">
            <w:pPr>
              <w:pStyle w:val="Default"/>
            </w:pPr>
            <w:r>
              <w:t>5</w:t>
            </w:r>
          </w:p>
        </w:tc>
        <w:tc>
          <w:tcPr>
            <w:tcW w:w="3164" w:type="pct"/>
          </w:tcPr>
          <w:p w:rsidR="00387882" w:rsidRPr="00C461E3" w:rsidRDefault="004D2587" w:rsidP="00387882">
            <w:pPr>
              <w:autoSpaceDE w:val="0"/>
              <w:autoSpaceDN w:val="0"/>
              <w:adjustRightInd w:val="0"/>
              <w:rPr>
                <w:sz w:val="24"/>
                <w:szCs w:val="24"/>
              </w:rPr>
            </w:pPr>
            <w:r w:rsidRPr="00C461E3">
              <w:rPr>
                <w:spacing w:val="-3"/>
                <w:sz w:val="24"/>
                <w:szCs w:val="24"/>
              </w:rPr>
              <w:t>L</w:t>
            </w:r>
            <w:r w:rsidRPr="00C461E3">
              <w:rPr>
                <w:sz w:val="24"/>
                <w:szCs w:val="24"/>
              </w:rPr>
              <w:t>in</w:t>
            </w:r>
            <w:r w:rsidRPr="00C461E3">
              <w:rPr>
                <w:spacing w:val="3"/>
                <w:sz w:val="24"/>
                <w:szCs w:val="24"/>
              </w:rPr>
              <w:t>k</w:t>
            </w:r>
            <w:r w:rsidRPr="00C461E3">
              <w:rPr>
                <w:spacing w:val="-1"/>
                <w:sz w:val="24"/>
                <w:szCs w:val="24"/>
              </w:rPr>
              <w:t>e</w:t>
            </w:r>
            <w:r w:rsidRPr="00C461E3">
              <w:rPr>
                <w:sz w:val="24"/>
                <w:szCs w:val="24"/>
              </w:rPr>
              <w:t>d l</w:t>
            </w:r>
            <w:r w:rsidRPr="00C461E3">
              <w:rPr>
                <w:spacing w:val="1"/>
                <w:sz w:val="24"/>
                <w:szCs w:val="24"/>
              </w:rPr>
              <w:t>i</w:t>
            </w:r>
            <w:r w:rsidRPr="00C461E3">
              <w:rPr>
                <w:sz w:val="24"/>
                <w:szCs w:val="24"/>
              </w:rPr>
              <w:t>st</w:t>
            </w:r>
          </w:p>
        </w:tc>
      </w:tr>
      <w:tr w:rsidR="00387882" w:rsidRPr="00DA64BE" w:rsidTr="00387882">
        <w:trPr>
          <w:trHeight w:val="296"/>
        </w:trPr>
        <w:tc>
          <w:tcPr>
            <w:tcW w:w="1836" w:type="pct"/>
          </w:tcPr>
          <w:p w:rsidR="00387882" w:rsidRPr="00C461E3" w:rsidRDefault="003B79D5" w:rsidP="009D0E5F">
            <w:pPr>
              <w:pStyle w:val="Default"/>
            </w:pPr>
            <w:r>
              <w:t>6</w:t>
            </w:r>
          </w:p>
        </w:tc>
        <w:tc>
          <w:tcPr>
            <w:tcW w:w="3164" w:type="pct"/>
          </w:tcPr>
          <w:p w:rsidR="00387882" w:rsidRPr="00C461E3" w:rsidRDefault="004D2587" w:rsidP="00C461E3">
            <w:pPr>
              <w:autoSpaceDE w:val="0"/>
              <w:autoSpaceDN w:val="0"/>
              <w:adjustRightInd w:val="0"/>
              <w:rPr>
                <w:color w:val="000000"/>
                <w:sz w:val="24"/>
                <w:szCs w:val="24"/>
              </w:rPr>
            </w:pPr>
            <w:r w:rsidRPr="00C461E3">
              <w:rPr>
                <w:sz w:val="24"/>
                <w:szCs w:val="24"/>
              </w:rPr>
              <w:t>R</w:t>
            </w:r>
            <w:r w:rsidRPr="00C461E3">
              <w:rPr>
                <w:spacing w:val="-1"/>
                <w:sz w:val="24"/>
                <w:szCs w:val="24"/>
              </w:rPr>
              <w:t>ec</w:t>
            </w:r>
            <w:r w:rsidRPr="00C461E3">
              <w:rPr>
                <w:sz w:val="24"/>
                <w:szCs w:val="24"/>
              </w:rPr>
              <w:t xml:space="preserve">ursion </w:t>
            </w:r>
          </w:p>
        </w:tc>
      </w:tr>
      <w:tr w:rsidR="00387882" w:rsidRPr="00DA64BE" w:rsidTr="00C461E3">
        <w:trPr>
          <w:trHeight w:val="63"/>
        </w:trPr>
        <w:tc>
          <w:tcPr>
            <w:tcW w:w="1836" w:type="pct"/>
          </w:tcPr>
          <w:p w:rsidR="00387882" w:rsidRPr="00C461E3" w:rsidRDefault="003B79D5" w:rsidP="009D0E5F">
            <w:pPr>
              <w:pStyle w:val="Default"/>
            </w:pPr>
            <w:r>
              <w:t>7</w:t>
            </w:r>
          </w:p>
        </w:tc>
        <w:tc>
          <w:tcPr>
            <w:tcW w:w="3164" w:type="pct"/>
          </w:tcPr>
          <w:p w:rsidR="00387882" w:rsidRPr="00C461E3" w:rsidRDefault="004D2587" w:rsidP="00C461E3">
            <w:pPr>
              <w:autoSpaceDE w:val="0"/>
              <w:autoSpaceDN w:val="0"/>
              <w:adjustRightInd w:val="0"/>
              <w:rPr>
                <w:sz w:val="24"/>
                <w:szCs w:val="24"/>
              </w:rPr>
            </w:pPr>
            <w:r w:rsidRPr="00C461E3">
              <w:rPr>
                <w:spacing w:val="1"/>
                <w:sz w:val="24"/>
                <w:szCs w:val="24"/>
              </w:rPr>
              <w:t>S</w:t>
            </w:r>
            <w:r w:rsidRPr="00C461E3">
              <w:rPr>
                <w:sz w:val="24"/>
                <w:szCs w:val="24"/>
              </w:rPr>
              <w:t>ta</w:t>
            </w:r>
            <w:r w:rsidRPr="00C461E3">
              <w:rPr>
                <w:spacing w:val="-1"/>
                <w:sz w:val="24"/>
                <w:szCs w:val="24"/>
              </w:rPr>
              <w:t>c</w:t>
            </w:r>
            <w:r w:rsidRPr="00C461E3">
              <w:rPr>
                <w:sz w:val="24"/>
                <w:szCs w:val="24"/>
              </w:rPr>
              <w:t xml:space="preserve">ks </w:t>
            </w:r>
          </w:p>
        </w:tc>
      </w:tr>
      <w:tr w:rsidR="00C461E3" w:rsidRPr="00DA64BE" w:rsidTr="00C461E3">
        <w:trPr>
          <w:trHeight w:val="63"/>
        </w:trPr>
        <w:tc>
          <w:tcPr>
            <w:tcW w:w="1836" w:type="pct"/>
          </w:tcPr>
          <w:p w:rsidR="00C461E3" w:rsidRPr="00C461E3" w:rsidRDefault="003B79D5" w:rsidP="009D0E5F">
            <w:pPr>
              <w:pStyle w:val="Default"/>
            </w:pPr>
            <w:r>
              <w:t>8</w:t>
            </w:r>
          </w:p>
        </w:tc>
        <w:tc>
          <w:tcPr>
            <w:tcW w:w="3164" w:type="pct"/>
          </w:tcPr>
          <w:p w:rsidR="00C461E3" w:rsidRPr="00C461E3" w:rsidRDefault="00C461E3" w:rsidP="00C461E3">
            <w:pPr>
              <w:autoSpaceDE w:val="0"/>
              <w:autoSpaceDN w:val="0"/>
              <w:adjustRightInd w:val="0"/>
              <w:rPr>
                <w:spacing w:val="1"/>
                <w:sz w:val="24"/>
                <w:szCs w:val="24"/>
              </w:rPr>
            </w:pPr>
            <w:r w:rsidRPr="00C461E3">
              <w:rPr>
                <w:sz w:val="24"/>
                <w:szCs w:val="24"/>
              </w:rPr>
              <w:t>Qu</w:t>
            </w:r>
            <w:r w:rsidRPr="00C461E3">
              <w:rPr>
                <w:spacing w:val="-1"/>
                <w:sz w:val="24"/>
                <w:szCs w:val="24"/>
              </w:rPr>
              <w:t>e</w:t>
            </w:r>
            <w:r w:rsidRPr="00C461E3">
              <w:rPr>
                <w:spacing w:val="2"/>
                <w:sz w:val="24"/>
                <w:szCs w:val="24"/>
              </w:rPr>
              <w:t>u</w:t>
            </w:r>
            <w:r w:rsidRPr="00C461E3">
              <w:rPr>
                <w:spacing w:val="-1"/>
                <w:sz w:val="24"/>
                <w:szCs w:val="24"/>
              </w:rPr>
              <w:t>e</w:t>
            </w:r>
            <w:r w:rsidRPr="00C461E3">
              <w:rPr>
                <w:sz w:val="24"/>
                <w:szCs w:val="24"/>
              </w:rPr>
              <w:t xml:space="preserve">s </w:t>
            </w:r>
          </w:p>
        </w:tc>
      </w:tr>
      <w:tr w:rsidR="00C461E3" w:rsidRPr="00DA64BE" w:rsidTr="00C461E3">
        <w:trPr>
          <w:trHeight w:val="63"/>
        </w:trPr>
        <w:tc>
          <w:tcPr>
            <w:tcW w:w="1836" w:type="pct"/>
          </w:tcPr>
          <w:p w:rsidR="00C461E3" w:rsidRPr="00C461E3" w:rsidRDefault="003B79D5" w:rsidP="009D0E5F">
            <w:pPr>
              <w:pStyle w:val="Default"/>
            </w:pPr>
            <w:r>
              <w:t>9</w:t>
            </w:r>
          </w:p>
        </w:tc>
        <w:tc>
          <w:tcPr>
            <w:tcW w:w="3164" w:type="pct"/>
          </w:tcPr>
          <w:p w:rsidR="00C461E3" w:rsidRPr="00C461E3" w:rsidRDefault="0074740B" w:rsidP="00C461E3">
            <w:pPr>
              <w:tabs>
                <w:tab w:val="left" w:pos="1187"/>
              </w:tabs>
              <w:autoSpaceDE w:val="0"/>
              <w:autoSpaceDN w:val="0"/>
              <w:adjustRightInd w:val="0"/>
              <w:rPr>
                <w:sz w:val="24"/>
                <w:szCs w:val="24"/>
              </w:rPr>
            </w:pPr>
            <w:r>
              <w:rPr>
                <w:sz w:val="24"/>
                <w:szCs w:val="24"/>
              </w:rPr>
              <w:t>Search Algorithms</w:t>
            </w:r>
          </w:p>
        </w:tc>
      </w:tr>
      <w:tr w:rsidR="00C461E3" w:rsidRPr="00DA64BE" w:rsidTr="00C461E3">
        <w:trPr>
          <w:trHeight w:val="63"/>
        </w:trPr>
        <w:tc>
          <w:tcPr>
            <w:tcW w:w="1836" w:type="pct"/>
          </w:tcPr>
          <w:p w:rsidR="00C461E3" w:rsidRPr="00C461E3" w:rsidRDefault="003B79D5" w:rsidP="0074740B">
            <w:pPr>
              <w:tabs>
                <w:tab w:val="left" w:pos="1187"/>
              </w:tabs>
              <w:autoSpaceDE w:val="0"/>
              <w:autoSpaceDN w:val="0"/>
              <w:adjustRightInd w:val="0"/>
              <w:rPr>
                <w:sz w:val="24"/>
                <w:szCs w:val="24"/>
              </w:rPr>
            </w:pPr>
            <w:r w:rsidRPr="0074740B">
              <w:rPr>
                <w:sz w:val="24"/>
                <w:szCs w:val="24"/>
              </w:rPr>
              <w:t>10</w:t>
            </w:r>
          </w:p>
        </w:tc>
        <w:tc>
          <w:tcPr>
            <w:tcW w:w="3164" w:type="pct"/>
          </w:tcPr>
          <w:p w:rsidR="00C461E3" w:rsidRPr="00C461E3" w:rsidRDefault="00C461E3" w:rsidP="0074740B">
            <w:pPr>
              <w:tabs>
                <w:tab w:val="left" w:pos="1187"/>
              </w:tabs>
              <w:autoSpaceDE w:val="0"/>
              <w:autoSpaceDN w:val="0"/>
              <w:adjustRightInd w:val="0"/>
              <w:rPr>
                <w:sz w:val="24"/>
                <w:szCs w:val="24"/>
              </w:rPr>
            </w:pPr>
            <w:r w:rsidRPr="0074740B">
              <w:rPr>
                <w:sz w:val="24"/>
                <w:szCs w:val="24"/>
              </w:rPr>
              <w:t>Sorting Algorithms</w:t>
            </w:r>
          </w:p>
        </w:tc>
      </w:tr>
      <w:tr w:rsidR="00387882" w:rsidRPr="00DA64BE" w:rsidTr="00C461E3">
        <w:trPr>
          <w:trHeight w:val="63"/>
        </w:trPr>
        <w:tc>
          <w:tcPr>
            <w:tcW w:w="1836" w:type="pct"/>
          </w:tcPr>
          <w:p w:rsidR="00387882" w:rsidRPr="00C461E3" w:rsidRDefault="003B79D5" w:rsidP="009D0E5F">
            <w:pPr>
              <w:tabs>
                <w:tab w:val="left" w:pos="650"/>
              </w:tabs>
              <w:rPr>
                <w:color w:val="000000"/>
                <w:sz w:val="24"/>
                <w:szCs w:val="24"/>
              </w:rPr>
            </w:pPr>
            <w:r>
              <w:rPr>
                <w:color w:val="000000"/>
                <w:sz w:val="24"/>
                <w:szCs w:val="24"/>
              </w:rPr>
              <w:t>11</w:t>
            </w:r>
          </w:p>
        </w:tc>
        <w:tc>
          <w:tcPr>
            <w:tcW w:w="3164" w:type="pct"/>
          </w:tcPr>
          <w:p w:rsidR="00387882" w:rsidRPr="00C461E3" w:rsidRDefault="004D2587" w:rsidP="00C461E3">
            <w:pPr>
              <w:pStyle w:val="Default"/>
            </w:pPr>
            <w:r w:rsidRPr="00C461E3">
              <w:rPr>
                <w:spacing w:val="-2"/>
              </w:rPr>
              <w:t>B</w:t>
            </w:r>
            <w:r w:rsidRPr="00C461E3">
              <w:t>ina</w:t>
            </w:r>
            <w:r w:rsidRPr="00C461E3">
              <w:rPr>
                <w:spacing w:val="3"/>
              </w:rPr>
              <w:t>r</w:t>
            </w:r>
            <w:r w:rsidRPr="00C461E3">
              <w:t>y</w:t>
            </w:r>
            <w:r w:rsidRPr="00C461E3">
              <w:rPr>
                <w:spacing w:val="-5"/>
              </w:rPr>
              <w:t xml:space="preserve"> </w:t>
            </w:r>
            <w:r w:rsidRPr="00C461E3">
              <w:rPr>
                <w:spacing w:val="2"/>
              </w:rPr>
              <w:t>T</w:t>
            </w:r>
            <w:r w:rsidRPr="00C461E3">
              <w:t>r</w:t>
            </w:r>
            <w:r w:rsidRPr="00C461E3">
              <w:rPr>
                <w:spacing w:val="-2"/>
              </w:rPr>
              <w:t>e</w:t>
            </w:r>
            <w:r w:rsidRPr="00C461E3">
              <w:rPr>
                <w:spacing w:val="-1"/>
              </w:rPr>
              <w:t>e</w:t>
            </w:r>
            <w:r w:rsidRPr="00C461E3">
              <w:t>s</w:t>
            </w:r>
            <w:r w:rsidRPr="00C461E3">
              <w:rPr>
                <w:spacing w:val="2"/>
              </w:rPr>
              <w:t xml:space="preserve"> </w:t>
            </w:r>
          </w:p>
        </w:tc>
      </w:tr>
      <w:tr w:rsidR="00387882" w:rsidRPr="00DA64BE" w:rsidTr="00C461E3">
        <w:trPr>
          <w:trHeight w:val="161"/>
        </w:trPr>
        <w:tc>
          <w:tcPr>
            <w:tcW w:w="1836" w:type="pct"/>
          </w:tcPr>
          <w:p w:rsidR="00387882" w:rsidRPr="00C461E3" w:rsidRDefault="003B79D5" w:rsidP="009D0E5F">
            <w:pPr>
              <w:tabs>
                <w:tab w:val="left" w:pos="650"/>
              </w:tabs>
              <w:rPr>
                <w:color w:val="000000"/>
                <w:sz w:val="24"/>
                <w:szCs w:val="24"/>
              </w:rPr>
            </w:pPr>
            <w:r>
              <w:rPr>
                <w:color w:val="000000"/>
                <w:sz w:val="24"/>
                <w:szCs w:val="24"/>
              </w:rPr>
              <w:t>12</w:t>
            </w:r>
          </w:p>
        </w:tc>
        <w:tc>
          <w:tcPr>
            <w:tcW w:w="3164" w:type="pct"/>
          </w:tcPr>
          <w:p w:rsidR="00387882" w:rsidRPr="00C461E3" w:rsidRDefault="0074740B" w:rsidP="00C461E3">
            <w:pPr>
              <w:pStyle w:val="Default"/>
            </w:pPr>
            <w:r>
              <w:t>Graphs Algorithms</w:t>
            </w:r>
          </w:p>
        </w:tc>
      </w:tr>
    </w:tbl>
    <w:p w:rsidR="005550E4" w:rsidRPr="00DA64BE" w:rsidRDefault="005550E4" w:rsidP="005550E4">
      <w:pPr>
        <w:jc w:val="both"/>
        <w:rPr>
          <w:b/>
          <w:i/>
          <w:sz w:val="24"/>
          <w:szCs w:val="24"/>
        </w:rPr>
      </w:pPr>
    </w:p>
    <w:p w:rsidR="00F81A4A" w:rsidRPr="00DA64BE" w:rsidRDefault="00F81A4A" w:rsidP="00F81A4A">
      <w:pPr>
        <w:rPr>
          <w:b/>
          <w:bCs/>
          <w:caps/>
          <w:sz w:val="24"/>
          <w:szCs w:val="24"/>
          <w:u w:val="single"/>
        </w:rPr>
      </w:pPr>
      <w:r w:rsidRPr="00DA64BE">
        <w:rPr>
          <w:b/>
          <w:bCs/>
          <w:caps/>
          <w:sz w:val="24"/>
          <w:szCs w:val="24"/>
          <w:u w:val="single"/>
        </w:rPr>
        <w:t>Course Policies: </w:t>
      </w:r>
    </w:p>
    <w:p w:rsidR="00F81A4A" w:rsidRPr="00DA64BE" w:rsidRDefault="00F81A4A" w:rsidP="00F81A4A">
      <w:pPr>
        <w:numPr>
          <w:ilvl w:val="0"/>
          <w:numId w:val="3"/>
        </w:numPr>
        <w:jc w:val="both"/>
        <w:rPr>
          <w:sz w:val="24"/>
          <w:szCs w:val="24"/>
        </w:rPr>
      </w:pPr>
      <w:r w:rsidRPr="00DA64BE">
        <w:rPr>
          <w:sz w:val="24"/>
          <w:szCs w:val="24"/>
        </w:rPr>
        <w:t>Late homework will be given zero.</w:t>
      </w:r>
    </w:p>
    <w:p w:rsidR="00F81A4A" w:rsidRPr="00DA64BE" w:rsidRDefault="00F81A4A" w:rsidP="00F81A4A">
      <w:pPr>
        <w:numPr>
          <w:ilvl w:val="0"/>
          <w:numId w:val="3"/>
        </w:numPr>
        <w:jc w:val="both"/>
        <w:rPr>
          <w:sz w:val="24"/>
          <w:szCs w:val="24"/>
        </w:rPr>
      </w:pPr>
      <w:r w:rsidRPr="00DA64BE">
        <w:rPr>
          <w:sz w:val="24"/>
          <w:szCs w:val="24"/>
        </w:rPr>
        <w:t>No make-up quizzes/exams will be allowed without prior arrangements being made.</w:t>
      </w:r>
    </w:p>
    <w:p w:rsidR="00F81A4A" w:rsidRPr="00DA64BE" w:rsidRDefault="00F81A4A" w:rsidP="00F81A4A">
      <w:pPr>
        <w:numPr>
          <w:ilvl w:val="0"/>
          <w:numId w:val="3"/>
        </w:numPr>
        <w:jc w:val="both"/>
        <w:rPr>
          <w:sz w:val="24"/>
          <w:szCs w:val="24"/>
        </w:rPr>
      </w:pPr>
      <w:r w:rsidRPr="00DA64BE">
        <w:rPr>
          <w:sz w:val="24"/>
          <w:szCs w:val="24"/>
        </w:rPr>
        <w:t>Do not ask questions such as "How do you solve Problem X?" Explain what you have done and ask a specific question in that context.</w:t>
      </w:r>
    </w:p>
    <w:p w:rsidR="00F81A4A" w:rsidRPr="00DA64BE" w:rsidRDefault="00F81A4A" w:rsidP="00F81A4A">
      <w:pPr>
        <w:numPr>
          <w:ilvl w:val="0"/>
          <w:numId w:val="3"/>
        </w:numPr>
        <w:jc w:val="both"/>
        <w:rPr>
          <w:sz w:val="24"/>
          <w:szCs w:val="24"/>
        </w:rPr>
      </w:pPr>
      <w:r w:rsidRPr="00DA64BE">
        <w:rPr>
          <w:sz w:val="24"/>
          <w:szCs w:val="24"/>
        </w:rPr>
        <w:t>To appeal a grade, send an e-mail to your instructor's e-mail address within two weeks of the grade having been received. Overdue appeals will not be considered.</w:t>
      </w:r>
    </w:p>
    <w:p w:rsidR="00F81A4A" w:rsidRPr="00DA64BE" w:rsidRDefault="00F81A4A" w:rsidP="00F23C00">
      <w:pPr>
        <w:spacing w:before="1" w:line="280" w:lineRule="exact"/>
        <w:rPr>
          <w:sz w:val="28"/>
          <w:szCs w:val="28"/>
        </w:rPr>
      </w:pPr>
    </w:p>
    <w:p w:rsidR="00387882" w:rsidRPr="00DA64BE" w:rsidRDefault="00387882" w:rsidP="00F23C00">
      <w:pPr>
        <w:ind w:left="280"/>
        <w:rPr>
          <w:sz w:val="24"/>
          <w:szCs w:val="24"/>
        </w:rPr>
      </w:pPr>
    </w:p>
    <w:p w:rsidR="00387882" w:rsidRPr="00DA64BE" w:rsidRDefault="00387882" w:rsidP="00F23C00">
      <w:pPr>
        <w:ind w:left="280"/>
        <w:rPr>
          <w:sz w:val="24"/>
          <w:szCs w:val="24"/>
        </w:rPr>
      </w:pPr>
    </w:p>
    <w:p w:rsidR="00387882" w:rsidRPr="00DA64BE" w:rsidRDefault="00387882" w:rsidP="00F23C00">
      <w:pPr>
        <w:ind w:left="280"/>
        <w:rPr>
          <w:sz w:val="24"/>
          <w:szCs w:val="24"/>
        </w:rPr>
      </w:pPr>
    </w:p>
    <w:p w:rsidR="004D2587" w:rsidRPr="00DA64BE" w:rsidRDefault="004D2587">
      <w:pPr>
        <w:rPr>
          <w:sz w:val="24"/>
          <w:szCs w:val="24"/>
        </w:rPr>
      </w:pPr>
      <w:r w:rsidRPr="00DA64BE">
        <w:rPr>
          <w:sz w:val="24"/>
          <w:szCs w:val="24"/>
        </w:rPr>
        <w:br w:type="page"/>
      </w:r>
    </w:p>
    <w:p w:rsidR="00387882" w:rsidRPr="00DA64BE" w:rsidRDefault="00387882" w:rsidP="00387882">
      <w:pPr>
        <w:keepNext/>
        <w:pBdr>
          <w:bottom w:val="double" w:sz="6" w:space="1" w:color="auto"/>
        </w:pBdr>
        <w:ind w:right="18"/>
        <w:jc w:val="both"/>
        <w:outlineLvl w:val="0"/>
        <w:rPr>
          <w:rFonts w:eastAsia="Malgun Gothic"/>
          <w:b/>
          <w:bCs/>
          <w:szCs w:val="22"/>
          <w:u w:val="single"/>
        </w:rPr>
      </w:pPr>
      <w:r w:rsidRPr="00DA64BE">
        <w:rPr>
          <w:rFonts w:eastAsia="Malgun Gothic"/>
          <w:b/>
          <w:bCs/>
          <w:szCs w:val="22"/>
          <w:u w:val="single"/>
        </w:rPr>
        <w:lastRenderedPageBreak/>
        <w:t>Important Reminders from the Bowie State University Administration</w:t>
      </w:r>
    </w:p>
    <w:p w:rsidR="00387882" w:rsidRPr="00DA64BE" w:rsidRDefault="00387882" w:rsidP="00387882">
      <w:pPr>
        <w:pBdr>
          <w:bottom w:val="double" w:sz="4" w:space="1" w:color="auto"/>
        </w:pBdr>
        <w:jc w:val="both"/>
        <w:rPr>
          <w:rFonts w:eastAsia="Malgun Gothic"/>
          <w:b/>
          <w:color w:val="000000"/>
          <w:szCs w:val="22"/>
        </w:rPr>
      </w:pPr>
      <w:r w:rsidRPr="00DA64BE">
        <w:rPr>
          <w:rFonts w:eastAsia="Malgun Gothic"/>
          <w:bCs/>
          <w:szCs w:val="22"/>
        </w:rPr>
        <w:t xml:space="preserve">Students who have a disability and want accommodations should report immediately to </w:t>
      </w:r>
      <w:r w:rsidRPr="00DA64BE">
        <w:rPr>
          <w:rFonts w:eastAsia="Malgun Gothic"/>
          <w:b/>
          <w:bCs/>
          <w:szCs w:val="22"/>
        </w:rPr>
        <w:t xml:space="preserve">Disability Support Services </w:t>
      </w:r>
      <w:r w:rsidRPr="00DA64BE">
        <w:rPr>
          <w:rFonts w:eastAsia="Malgun Gothic"/>
          <w:bCs/>
          <w:szCs w:val="22"/>
        </w:rPr>
        <w:t>(DSS), located in Room 079 in Thurgood Marshall Library or call Dr. Michael S. Hughes, DSS Coordinator, at 301-860-4067.</w:t>
      </w:r>
    </w:p>
    <w:p w:rsidR="00387882" w:rsidRPr="00DA64BE" w:rsidRDefault="00387882" w:rsidP="00387882">
      <w:pPr>
        <w:pBdr>
          <w:bottom w:val="double" w:sz="6" w:space="1" w:color="auto"/>
        </w:pBdr>
        <w:ind w:right="18"/>
        <w:jc w:val="both"/>
        <w:rPr>
          <w:rFonts w:eastAsia="Malgun Gothic"/>
          <w:b/>
          <w:color w:val="000000"/>
          <w:szCs w:val="22"/>
        </w:rPr>
      </w:pPr>
      <w:r w:rsidRPr="00DA64BE">
        <w:rPr>
          <w:rFonts w:eastAsia="Malgun Gothic"/>
          <w:color w:val="000000"/>
          <w:szCs w:val="22"/>
        </w:rPr>
        <w:t xml:space="preserve">Please take your </w:t>
      </w:r>
      <w:r w:rsidRPr="00DA64BE">
        <w:rPr>
          <w:rFonts w:eastAsia="Malgun Gothic"/>
          <w:b/>
          <w:color w:val="000000"/>
          <w:szCs w:val="22"/>
        </w:rPr>
        <w:t xml:space="preserve">English Proficiency Examination </w:t>
      </w:r>
      <w:r w:rsidRPr="00DA64BE">
        <w:rPr>
          <w:rFonts w:eastAsia="Malgun Gothic"/>
          <w:color w:val="000000"/>
          <w:szCs w:val="22"/>
          <w:u w:val="single"/>
        </w:rPr>
        <w:t>as early as possible!</w:t>
      </w:r>
      <w:r w:rsidRPr="00DA64BE">
        <w:rPr>
          <w:rFonts w:eastAsia="Malgun Gothic"/>
          <w:color w:val="000000"/>
          <w:szCs w:val="22"/>
        </w:rPr>
        <w:t xml:space="preserve">  After completing ENGL 101 and ENGL 102, students must take and successfully pass the Bowie State University English Proficiency Examination.  Transfer students who completed their English composition requirements at another university should take the English Proficiency Examination during their first semester of enrollment at the University.</w:t>
      </w:r>
    </w:p>
    <w:p w:rsidR="00387882" w:rsidRPr="00DA64BE" w:rsidRDefault="00387882" w:rsidP="00387882">
      <w:pPr>
        <w:tabs>
          <w:tab w:val="left" w:pos="-720"/>
        </w:tabs>
        <w:suppressAutoHyphens/>
        <w:jc w:val="both"/>
        <w:rPr>
          <w:rFonts w:eastAsia="Malgun Gothic"/>
          <w:szCs w:val="22"/>
        </w:rPr>
      </w:pPr>
      <w:r w:rsidRPr="00DA64BE">
        <w:rPr>
          <w:rFonts w:eastAsia="Malgun Gothic"/>
          <w:szCs w:val="22"/>
        </w:rPr>
        <w:t xml:space="preserve">In case of </w:t>
      </w:r>
      <w:r w:rsidRPr="00DA64BE">
        <w:rPr>
          <w:rFonts w:eastAsia="Malgun Gothic"/>
          <w:b/>
          <w:szCs w:val="22"/>
        </w:rPr>
        <w:t>inclement weather conditions</w:t>
      </w:r>
      <w:r w:rsidRPr="00DA64BE">
        <w:rPr>
          <w:rFonts w:eastAsia="Malgun Gothic"/>
          <w:szCs w:val="22"/>
        </w:rPr>
        <w:t>, call the following number regarding cancellations:</w:t>
      </w:r>
    </w:p>
    <w:p w:rsidR="00387882" w:rsidRPr="00DA64BE" w:rsidRDefault="00387882" w:rsidP="00387882">
      <w:pPr>
        <w:tabs>
          <w:tab w:val="left" w:pos="-720"/>
        </w:tabs>
        <w:suppressAutoHyphens/>
        <w:jc w:val="both"/>
        <w:rPr>
          <w:rFonts w:eastAsia="Malgun Gothic"/>
          <w:szCs w:val="22"/>
        </w:rPr>
      </w:pPr>
      <w:r w:rsidRPr="00DA64BE">
        <w:rPr>
          <w:rFonts w:eastAsia="Malgun Gothic"/>
          <w:szCs w:val="22"/>
        </w:rPr>
        <w:t>(301) 860-4000 or check online at www.bowiestate.edu.</w:t>
      </w:r>
    </w:p>
    <w:p w:rsidR="00387882" w:rsidRPr="00DA64BE" w:rsidRDefault="00387882" w:rsidP="00387882">
      <w:pPr>
        <w:pBdr>
          <w:bottom w:val="double" w:sz="6" w:space="1" w:color="auto"/>
        </w:pBdr>
        <w:tabs>
          <w:tab w:val="left" w:pos="-720"/>
        </w:tabs>
        <w:suppressAutoHyphens/>
        <w:jc w:val="both"/>
        <w:rPr>
          <w:rFonts w:eastAsia="Malgun Gothic"/>
          <w:szCs w:val="22"/>
        </w:rPr>
      </w:pPr>
      <w:r w:rsidRPr="00DA64BE">
        <w:rPr>
          <w:rFonts w:eastAsia="Malgun Gothic"/>
          <w:szCs w:val="22"/>
        </w:rPr>
        <w:t xml:space="preserve">Students who are not registered for this course will not receive a grade. </w:t>
      </w:r>
    </w:p>
    <w:p w:rsidR="00387882" w:rsidRPr="00DA64BE" w:rsidRDefault="00387882" w:rsidP="00387882">
      <w:pPr>
        <w:pBdr>
          <w:bottom w:val="double" w:sz="6" w:space="1" w:color="auto"/>
        </w:pBdr>
        <w:ind w:right="18"/>
        <w:jc w:val="both"/>
        <w:rPr>
          <w:rFonts w:eastAsia="Malgun Gothic"/>
          <w:color w:val="000000"/>
          <w:szCs w:val="22"/>
        </w:rPr>
      </w:pPr>
      <w:r w:rsidRPr="00DA64BE">
        <w:rPr>
          <w:rFonts w:eastAsia="Malgun Gothic"/>
          <w:b/>
          <w:color w:val="000000"/>
          <w:szCs w:val="22"/>
        </w:rPr>
        <w:t>Academic Dishonesty</w:t>
      </w:r>
      <w:r w:rsidRPr="00DA64BE">
        <w:rPr>
          <w:rFonts w:eastAsia="Malgun Gothic"/>
          <w:color w:val="000000"/>
          <w:szCs w:val="22"/>
        </w:rPr>
        <w:t>: Academic dishonesty includes plagiarism, cheating, and other illegal or unethical behaviors in doing the work of the course. Plagiarism is the act of representing another’s ideas, words or information as one’s own.  If you receive assistance on an assignment from someone else, you must avoid plagiarism by giving proper credit for this assistance.  Include in your assignment a comment naming the person who assisted you and stating what the assistance was. Students who are guilty of academic dishonesty are subject to severe penalties ranging from a reduction in points (and possible failure) for the assignment/project, to failing the course, or in extreme cases, dismissal from the University. Do not copy other student’s projects, codes, and design. A group of students working together on a project must change their forms and codes to differentiate from others.</w:t>
      </w:r>
    </w:p>
    <w:p w:rsidR="00387882" w:rsidRPr="00DA64BE" w:rsidRDefault="00387882" w:rsidP="00387882">
      <w:pPr>
        <w:jc w:val="both"/>
        <w:rPr>
          <w:rFonts w:eastAsia="Malgun Gothic"/>
          <w:szCs w:val="22"/>
        </w:rPr>
      </w:pPr>
    </w:p>
    <w:sectPr w:rsidR="00387882" w:rsidRPr="00DA64BE" w:rsidSect="005550E4">
      <w:pgSz w:w="12240" w:h="15840"/>
      <w:pgMar w:top="1440" w:right="1080" w:bottom="1440" w:left="108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973" w:rsidRDefault="00D67973">
      <w:r>
        <w:separator/>
      </w:r>
    </w:p>
  </w:endnote>
  <w:endnote w:type="continuationSeparator" w:id="0">
    <w:p w:rsidR="00D67973" w:rsidRDefault="00D67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D1" w:rsidRDefault="00D67973">
    <w:pPr>
      <w:spacing w:line="200" w:lineRule="exact"/>
    </w:pPr>
    <w:r>
      <w:pict>
        <v:shapetype id="_x0000_t202" coordsize="21600,21600" o:spt="202" path="m,l,21600r21600,l21600,xe">
          <v:stroke joinstyle="miter"/>
          <v:path gradientshapeok="t" o:connecttype="rect"/>
        </v:shapetype>
        <v:shape id="_x0000_s2049" type="#_x0000_t202" style="position:absolute;margin-left:321.95pt;margin-top:742.45pt;width:10pt;height:14pt;z-index:-251658752;mso-position-horizontal-relative:page;mso-position-vertical-relative:page" filled="f" stroked="f">
          <v:textbox style="mso-next-textbox:#_x0000_s2049" inset="0,0,0,0">
            <w:txbxContent>
              <w:p w:rsidR="006827D1" w:rsidRDefault="00613966">
                <w:pPr>
                  <w:spacing w:line="260" w:lineRule="exact"/>
                  <w:ind w:left="40"/>
                  <w:rPr>
                    <w:sz w:val="24"/>
                    <w:szCs w:val="24"/>
                  </w:rPr>
                </w:pPr>
                <w:r>
                  <w:fldChar w:fldCharType="begin"/>
                </w:r>
                <w:r>
                  <w:rPr>
                    <w:sz w:val="24"/>
                    <w:szCs w:val="24"/>
                  </w:rPr>
                  <w:instrText xml:space="preserve"> PAGE </w:instrText>
                </w:r>
                <w:r>
                  <w:fldChar w:fldCharType="separate"/>
                </w:r>
                <w:r w:rsidR="006D3D8B">
                  <w:rPr>
                    <w:noProof/>
                    <w:sz w:val="24"/>
                    <w:szCs w:val="24"/>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973" w:rsidRDefault="00D67973">
      <w:r>
        <w:separator/>
      </w:r>
    </w:p>
  </w:footnote>
  <w:footnote w:type="continuationSeparator" w:id="0">
    <w:p w:rsidR="00D67973" w:rsidRDefault="00D679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239E"/>
    <w:multiLevelType w:val="multilevel"/>
    <w:tmpl w:val="2B861E9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1AD76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0C4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100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8C098C"/>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45275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3450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875F06"/>
    <w:multiLevelType w:val="multilevel"/>
    <w:tmpl w:val="9DF650C0"/>
    <w:lvl w:ilvl="0">
      <w:start w:val="1"/>
      <w:numFmt w:val="decimal"/>
      <w:lvlText w:val="%1."/>
      <w:lvlJc w:val="left"/>
      <w:pPr>
        <w:tabs>
          <w:tab w:val="num" w:pos="360"/>
        </w:tabs>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567767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F7F4C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87C18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2487583"/>
    <w:multiLevelType w:val="hybridMultilevel"/>
    <w:tmpl w:val="05E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1"/>
  </w:num>
  <w:num w:numId="3">
    <w:abstractNumId w:val="4"/>
  </w:num>
  <w:num w:numId="4">
    <w:abstractNumId w:val="8"/>
  </w:num>
  <w:num w:numId="5">
    <w:abstractNumId w:val="5"/>
  </w:num>
  <w:num w:numId="6">
    <w:abstractNumId w:val="10"/>
  </w:num>
  <w:num w:numId="7">
    <w:abstractNumId w:val="6"/>
  </w:num>
  <w:num w:numId="8">
    <w:abstractNumId w:val="3"/>
  </w:num>
  <w:num w:numId="9">
    <w:abstractNumId w:val="1"/>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6827D1"/>
    <w:rsid w:val="0000457C"/>
    <w:rsid w:val="0004183C"/>
    <w:rsid w:val="00081447"/>
    <w:rsid w:val="001A7282"/>
    <w:rsid w:val="001B72AC"/>
    <w:rsid w:val="002108D8"/>
    <w:rsid w:val="00294EF7"/>
    <w:rsid w:val="00320FC2"/>
    <w:rsid w:val="00387882"/>
    <w:rsid w:val="00396B25"/>
    <w:rsid w:val="003B79D5"/>
    <w:rsid w:val="004D2587"/>
    <w:rsid w:val="004D492E"/>
    <w:rsid w:val="005550E4"/>
    <w:rsid w:val="005C7ABC"/>
    <w:rsid w:val="00613966"/>
    <w:rsid w:val="006827D1"/>
    <w:rsid w:val="006D3D8B"/>
    <w:rsid w:val="0074740B"/>
    <w:rsid w:val="007900F1"/>
    <w:rsid w:val="008334E2"/>
    <w:rsid w:val="008B1806"/>
    <w:rsid w:val="008F7956"/>
    <w:rsid w:val="009E4B25"/>
    <w:rsid w:val="009F19E1"/>
    <w:rsid w:val="00A710D1"/>
    <w:rsid w:val="00AA0C10"/>
    <w:rsid w:val="00B2348A"/>
    <w:rsid w:val="00BF0E1C"/>
    <w:rsid w:val="00C461E3"/>
    <w:rsid w:val="00CC178E"/>
    <w:rsid w:val="00D67973"/>
    <w:rsid w:val="00DA64BE"/>
    <w:rsid w:val="00E0666C"/>
    <w:rsid w:val="00E34AA0"/>
    <w:rsid w:val="00EC2DEC"/>
    <w:rsid w:val="00EF1246"/>
    <w:rsid w:val="00F23C00"/>
    <w:rsid w:val="00F7148C"/>
    <w:rsid w:val="00F81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B1806"/>
    <w:pPr>
      <w:ind w:left="720"/>
      <w:contextualSpacing/>
    </w:pPr>
  </w:style>
  <w:style w:type="table" w:styleId="TableGrid">
    <w:name w:val="Table Grid"/>
    <w:basedOn w:val="TableNormal"/>
    <w:uiPriority w:val="59"/>
    <w:rsid w:val="0055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50E4"/>
    <w:pPr>
      <w:autoSpaceDE w:val="0"/>
      <w:autoSpaceDN w:val="0"/>
      <w:adjustRightInd w:val="0"/>
    </w:pPr>
    <w:rPr>
      <w:color w:val="000000"/>
      <w:sz w:val="24"/>
      <w:szCs w:val="24"/>
    </w:rPr>
  </w:style>
  <w:style w:type="paragraph" w:styleId="Caption">
    <w:name w:val="caption"/>
    <w:basedOn w:val="Normal"/>
    <w:next w:val="Normal"/>
    <w:uiPriority w:val="35"/>
    <w:unhideWhenUsed/>
    <w:qFormat/>
    <w:rsid w:val="005550E4"/>
    <w:pPr>
      <w:spacing w:after="200"/>
    </w:pPr>
    <w:rPr>
      <w:b/>
      <w:bCs/>
      <w:color w:val="4F81BD" w:themeColor="accent1"/>
      <w:sz w:val="18"/>
      <w:szCs w:val="18"/>
    </w:rPr>
  </w:style>
  <w:style w:type="paragraph" w:styleId="Title">
    <w:name w:val="Title"/>
    <w:basedOn w:val="Normal"/>
    <w:next w:val="Normal"/>
    <w:link w:val="TitleChar"/>
    <w:uiPriority w:val="10"/>
    <w:qFormat/>
    <w:rsid w:val="000814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44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F0E1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B1806"/>
    <w:pPr>
      <w:ind w:left="720"/>
      <w:contextualSpacing/>
    </w:pPr>
  </w:style>
  <w:style w:type="table" w:styleId="TableGrid">
    <w:name w:val="Table Grid"/>
    <w:basedOn w:val="TableNormal"/>
    <w:uiPriority w:val="59"/>
    <w:rsid w:val="0055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50E4"/>
    <w:pPr>
      <w:autoSpaceDE w:val="0"/>
      <w:autoSpaceDN w:val="0"/>
      <w:adjustRightInd w:val="0"/>
    </w:pPr>
    <w:rPr>
      <w:color w:val="000000"/>
      <w:sz w:val="24"/>
      <w:szCs w:val="24"/>
    </w:rPr>
  </w:style>
  <w:style w:type="paragraph" w:styleId="Caption">
    <w:name w:val="caption"/>
    <w:basedOn w:val="Normal"/>
    <w:next w:val="Normal"/>
    <w:uiPriority w:val="35"/>
    <w:unhideWhenUsed/>
    <w:qFormat/>
    <w:rsid w:val="005550E4"/>
    <w:pPr>
      <w:spacing w:after="200"/>
    </w:pPr>
    <w:rPr>
      <w:b/>
      <w:bCs/>
      <w:color w:val="4F81BD" w:themeColor="accent1"/>
      <w:sz w:val="18"/>
      <w:szCs w:val="18"/>
    </w:rPr>
  </w:style>
  <w:style w:type="paragraph" w:styleId="Title">
    <w:name w:val="Title"/>
    <w:basedOn w:val="Normal"/>
    <w:next w:val="Normal"/>
    <w:link w:val="TitleChar"/>
    <w:uiPriority w:val="10"/>
    <w:qFormat/>
    <w:rsid w:val="000814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44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F0E1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Gannon University</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PC_Tech</cp:lastModifiedBy>
  <cp:revision>37</cp:revision>
  <dcterms:created xsi:type="dcterms:W3CDTF">2016-01-04T00:09:00Z</dcterms:created>
  <dcterms:modified xsi:type="dcterms:W3CDTF">2016-01-15T22:20:00Z</dcterms:modified>
</cp:coreProperties>
</file>